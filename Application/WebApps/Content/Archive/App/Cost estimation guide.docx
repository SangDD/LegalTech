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A32" w:rsidRPr="00CD6A6F" w:rsidRDefault="00851142" w:rsidP="00183D6D">
      <w:pPr>
        <w:jc w:val="center"/>
        <w:rPr>
          <w:b/>
          <w:sz w:val="28"/>
        </w:rPr>
      </w:pPr>
      <w:bookmarkStart w:id="0" w:name="_Hlk489347241"/>
      <w:r>
        <w:rPr>
          <w:b/>
          <w:sz w:val="28"/>
        </w:rPr>
        <w:t>PHƯƠNG PHÁP</w:t>
      </w:r>
      <w:r w:rsidR="002F170F" w:rsidRPr="00CD6A6F">
        <w:rPr>
          <w:b/>
          <w:sz w:val="28"/>
        </w:rPr>
        <w:t xml:space="preserve"> </w:t>
      </w:r>
      <w:bookmarkStart w:id="1" w:name="_Hlk489360079"/>
      <w:r w:rsidR="002F170F" w:rsidRPr="00CD6A6F">
        <w:rPr>
          <w:b/>
          <w:sz w:val="28"/>
        </w:rPr>
        <w:t>ƯỚC LƯỢNG</w:t>
      </w:r>
      <w:r w:rsidR="0076052B" w:rsidRPr="00CD6A6F">
        <w:rPr>
          <w:b/>
          <w:sz w:val="28"/>
        </w:rPr>
        <w:t>, PHÂN BỔ CHI PHÍ</w:t>
      </w:r>
      <w:r w:rsidR="002F170F" w:rsidRPr="00CD6A6F">
        <w:rPr>
          <w:b/>
          <w:sz w:val="28"/>
        </w:rPr>
        <w:t xml:space="preserve"> </w:t>
      </w:r>
      <w:r w:rsidR="0076052B" w:rsidRPr="00CD6A6F">
        <w:rPr>
          <w:b/>
          <w:sz w:val="28"/>
        </w:rPr>
        <w:t>NHÂN CÔNG</w:t>
      </w:r>
      <w:bookmarkEnd w:id="1"/>
    </w:p>
    <w:p w:rsidR="002F170F" w:rsidRDefault="0076052B" w:rsidP="00183D6D">
      <w:pPr>
        <w:jc w:val="center"/>
        <w:rPr>
          <w:b/>
          <w:sz w:val="28"/>
        </w:rPr>
      </w:pPr>
      <w:r w:rsidRPr="00CD6A6F">
        <w:rPr>
          <w:b/>
          <w:sz w:val="28"/>
        </w:rPr>
        <w:t>CHO DỰ ÁN PHẦN MỀM</w:t>
      </w:r>
      <w:r w:rsidR="00A51612">
        <w:rPr>
          <w:b/>
          <w:sz w:val="28"/>
        </w:rPr>
        <w:t xml:space="preserve"> TẠI NAVISOFT</w:t>
      </w:r>
    </w:p>
    <w:p w:rsidR="009C1A82" w:rsidRPr="00CD6A6F" w:rsidRDefault="009C1A82" w:rsidP="00183D6D">
      <w:pPr>
        <w:jc w:val="center"/>
        <w:rPr>
          <w:b/>
          <w:sz w:val="28"/>
        </w:rPr>
      </w:pPr>
    </w:p>
    <w:p w:rsidR="002F170F" w:rsidRDefault="002F170F" w:rsidP="00566777">
      <w:pPr>
        <w:pStyle w:val="Heading1"/>
      </w:pPr>
      <w:r>
        <w:t>phương pháp luận</w:t>
      </w:r>
    </w:p>
    <w:p w:rsidR="002F170F" w:rsidRDefault="002F170F" w:rsidP="00566777">
      <w:r>
        <w:t>Navisoft sử dụng phương pháp Usecase point có điều chỉnh để áp dụng cho việc ước lượng phần mềm</w:t>
      </w:r>
    </w:p>
    <w:p w:rsidR="002F170F" w:rsidRDefault="00566777" w:rsidP="00566777">
      <w:pPr>
        <w:pStyle w:val="Heading1"/>
      </w:pPr>
      <w:r>
        <w:t>Chi tiết phương pháp tính</w:t>
      </w:r>
    </w:p>
    <w:p w:rsidR="002F170F" w:rsidRDefault="00975BA3" w:rsidP="00566777">
      <w:pPr>
        <w:pStyle w:val="Heading2"/>
      </w:pPr>
      <w:r>
        <w:t>Đ</w:t>
      </w:r>
      <w:r w:rsidR="0044262A">
        <w:t>iểm</w:t>
      </w:r>
      <w:r w:rsidR="002F170F">
        <w:t xml:space="preserve"> Usecase</w:t>
      </w:r>
    </w:p>
    <w:p w:rsidR="00A1121C" w:rsidRPr="00A1121C" w:rsidRDefault="00A1121C" w:rsidP="00A1121C">
      <w:pPr>
        <w:pStyle w:val="Heading3"/>
      </w:pPr>
      <w:r>
        <w:t>Lý thuyết</w:t>
      </w:r>
    </w:p>
    <w:p w:rsidR="002F170F" w:rsidRDefault="002F170F" w:rsidP="00566777">
      <w:r>
        <w:t xml:space="preserve">Các usecase sẽ được phân thành 3 loại: đơn giản, trung bình, phức tạp </w:t>
      </w:r>
      <w:r w:rsidR="0044262A">
        <w:t>tương ứng với các điểm usecase. Chi tiết xem trong bảng</w:t>
      </w:r>
    </w:p>
    <w:tbl>
      <w:tblPr>
        <w:tblStyle w:val="TableGrid"/>
        <w:tblW w:w="0" w:type="auto"/>
        <w:tblLook w:val="04A0" w:firstRow="1" w:lastRow="0" w:firstColumn="1" w:lastColumn="0" w:noHBand="0" w:noVBand="1"/>
      </w:tblPr>
      <w:tblGrid>
        <w:gridCol w:w="3012"/>
        <w:gridCol w:w="3012"/>
        <w:gridCol w:w="3012"/>
      </w:tblGrid>
      <w:tr w:rsidR="002F170F" w:rsidRPr="002F170F" w:rsidTr="002F170F">
        <w:tc>
          <w:tcPr>
            <w:tcW w:w="3012" w:type="dxa"/>
          </w:tcPr>
          <w:p w:rsidR="002F170F" w:rsidRPr="002F170F" w:rsidRDefault="002F170F" w:rsidP="00566777">
            <w:r>
              <w:t xml:space="preserve"> </w:t>
            </w:r>
            <w:r w:rsidRPr="002F170F">
              <w:t>Phân loại usecase</w:t>
            </w:r>
          </w:p>
        </w:tc>
        <w:tc>
          <w:tcPr>
            <w:tcW w:w="3012" w:type="dxa"/>
          </w:tcPr>
          <w:p w:rsidR="002F170F" w:rsidRPr="002F170F" w:rsidRDefault="002F170F" w:rsidP="00566777">
            <w:r w:rsidRPr="002F170F">
              <w:t>Số lượng transaction</w:t>
            </w:r>
          </w:p>
        </w:tc>
        <w:tc>
          <w:tcPr>
            <w:tcW w:w="3012" w:type="dxa"/>
          </w:tcPr>
          <w:p w:rsidR="002F170F" w:rsidRPr="002F170F" w:rsidRDefault="002F170F" w:rsidP="00566777">
            <w:r w:rsidRPr="002F170F">
              <w:t>Trọng số</w:t>
            </w:r>
            <w:r w:rsidR="0044262A">
              <w:t xml:space="preserve"> (điểm usecase)</w:t>
            </w:r>
          </w:p>
        </w:tc>
      </w:tr>
      <w:tr w:rsidR="002F170F" w:rsidTr="002F170F">
        <w:tc>
          <w:tcPr>
            <w:tcW w:w="3012" w:type="dxa"/>
          </w:tcPr>
          <w:p w:rsidR="002F170F" w:rsidRDefault="002F170F" w:rsidP="00566777">
            <w:r>
              <w:t>Đơn giản</w:t>
            </w:r>
          </w:p>
        </w:tc>
        <w:tc>
          <w:tcPr>
            <w:tcW w:w="3012" w:type="dxa"/>
          </w:tcPr>
          <w:p w:rsidR="002F170F" w:rsidRDefault="002F170F" w:rsidP="00566777">
            <w:r>
              <w:t>1-3</w:t>
            </w:r>
          </w:p>
        </w:tc>
        <w:tc>
          <w:tcPr>
            <w:tcW w:w="3012" w:type="dxa"/>
          </w:tcPr>
          <w:p w:rsidR="002F170F" w:rsidRDefault="002F170F" w:rsidP="00566777">
            <w:r>
              <w:t>5</w:t>
            </w:r>
          </w:p>
        </w:tc>
      </w:tr>
      <w:tr w:rsidR="002F170F" w:rsidTr="002F170F">
        <w:tc>
          <w:tcPr>
            <w:tcW w:w="3012" w:type="dxa"/>
          </w:tcPr>
          <w:p w:rsidR="002F170F" w:rsidRDefault="002F170F" w:rsidP="00566777">
            <w:r>
              <w:t>Trung bình</w:t>
            </w:r>
          </w:p>
        </w:tc>
        <w:tc>
          <w:tcPr>
            <w:tcW w:w="3012" w:type="dxa"/>
          </w:tcPr>
          <w:p w:rsidR="002F170F" w:rsidRDefault="002F170F" w:rsidP="00566777">
            <w:r>
              <w:t>4-7</w:t>
            </w:r>
          </w:p>
        </w:tc>
        <w:tc>
          <w:tcPr>
            <w:tcW w:w="3012" w:type="dxa"/>
          </w:tcPr>
          <w:p w:rsidR="002F170F" w:rsidRDefault="002F170F" w:rsidP="00566777">
            <w:r>
              <w:t>10</w:t>
            </w:r>
          </w:p>
        </w:tc>
      </w:tr>
      <w:tr w:rsidR="002F170F" w:rsidTr="002F170F">
        <w:tc>
          <w:tcPr>
            <w:tcW w:w="3012" w:type="dxa"/>
          </w:tcPr>
          <w:p w:rsidR="002F170F" w:rsidRDefault="002F170F" w:rsidP="00566777">
            <w:r>
              <w:t>Phức tạp</w:t>
            </w:r>
          </w:p>
        </w:tc>
        <w:tc>
          <w:tcPr>
            <w:tcW w:w="3012" w:type="dxa"/>
          </w:tcPr>
          <w:p w:rsidR="002F170F" w:rsidRDefault="002F170F" w:rsidP="00566777">
            <w:r>
              <w:t>&gt;=8</w:t>
            </w:r>
          </w:p>
        </w:tc>
        <w:tc>
          <w:tcPr>
            <w:tcW w:w="3012" w:type="dxa"/>
          </w:tcPr>
          <w:p w:rsidR="002F170F" w:rsidRDefault="002F170F" w:rsidP="00566777">
            <w:r>
              <w:t>15</w:t>
            </w:r>
          </w:p>
        </w:tc>
      </w:tr>
    </w:tbl>
    <w:p w:rsidR="00202D29" w:rsidRPr="00416DA3" w:rsidRDefault="002F170F" w:rsidP="00566777">
      <w:pPr>
        <w:rPr>
          <w:i/>
          <w:u w:val="single"/>
        </w:rPr>
      </w:pPr>
      <w:r w:rsidRPr="00416DA3">
        <w:rPr>
          <w:b/>
          <w:i/>
          <w:u w:val="single"/>
        </w:rPr>
        <w:t xml:space="preserve">Note: </w:t>
      </w:r>
    </w:p>
    <w:p w:rsidR="002F170F" w:rsidRPr="00416DA3" w:rsidRDefault="002F170F" w:rsidP="006B46A0">
      <w:pPr>
        <w:pStyle w:val="NormalBullet"/>
      </w:pPr>
      <w:r w:rsidRPr="00416DA3">
        <w:t>Do số lượng và tỷ lệ tác nhân chiếm tỷ lệ rất thấp nên sẽ không tính điểm tác nhân</w:t>
      </w:r>
    </w:p>
    <w:p w:rsidR="00A1121C" w:rsidRDefault="00F81A23" w:rsidP="00697589">
      <w:pPr>
        <w:pStyle w:val="Heading3"/>
      </w:pPr>
      <w:r>
        <w:t xml:space="preserve">Các </w:t>
      </w:r>
      <w:r w:rsidR="00CE418D">
        <w:t xml:space="preserve">vấn đề cần lưu ý </w:t>
      </w:r>
      <w:r>
        <w:t xml:space="preserve"> </w:t>
      </w:r>
    </w:p>
    <w:p w:rsidR="00697589" w:rsidRDefault="00697589" w:rsidP="00470710">
      <w:pPr>
        <w:pStyle w:val="Heading4"/>
      </w:pPr>
      <w:r>
        <w:t>Transaction</w:t>
      </w:r>
    </w:p>
    <w:p w:rsidR="00697589" w:rsidRDefault="00697589" w:rsidP="007F4D9B">
      <w:r w:rsidRPr="007F4D9B">
        <w:rPr>
          <w:b/>
        </w:rPr>
        <w:t>Transaction</w:t>
      </w:r>
      <w:r w:rsidRPr="002739D3">
        <w:t xml:space="preserve">: </w:t>
      </w:r>
      <w:r>
        <w:t xml:space="preserve">là 1 thao tác (step) mà actor tương tác (click, hoặc nhập) vào hệ thống, hệ thống xử lý rồi kết quả cho người sử dụng. </w:t>
      </w:r>
    </w:p>
    <w:p w:rsidR="007F4D9B" w:rsidRDefault="007F4D9B" w:rsidP="007F4D9B">
      <w:r w:rsidRPr="007F4D9B">
        <w:rPr>
          <w:i/>
        </w:rPr>
        <w:t>Ví dụ về Transaction</w:t>
      </w:r>
      <w:r>
        <w:t>:</w:t>
      </w:r>
    </w:p>
    <w:p w:rsidR="00697589" w:rsidRDefault="00697589" w:rsidP="007F4D9B">
      <w:r>
        <w:rPr>
          <w:noProof/>
        </w:rPr>
        <w:lastRenderedPageBreak/>
        <w:drawing>
          <wp:inline distT="0" distB="0" distL="0" distR="0" wp14:anchorId="08A5FD05" wp14:editId="62E86DF9">
            <wp:extent cx="4676775" cy="381000"/>
            <wp:effectExtent l="0" t="0" r="9525" b="0"/>
            <wp:docPr id="1" name="Picture 1" descr="transa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actio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381000"/>
                    </a:xfrm>
                    <a:prstGeom prst="rect">
                      <a:avLst/>
                    </a:prstGeom>
                    <a:noFill/>
                    <a:ln>
                      <a:noFill/>
                    </a:ln>
                  </pic:spPr>
                </pic:pic>
              </a:graphicData>
            </a:graphic>
          </wp:inline>
        </w:drawing>
      </w:r>
    </w:p>
    <w:p w:rsidR="00697589" w:rsidRDefault="00697589" w:rsidP="007F4D9B">
      <w:r>
        <w:rPr>
          <w:noProof/>
        </w:rPr>
        <w:drawing>
          <wp:inline distT="0" distB="0" distL="0" distR="0" wp14:anchorId="09CFDC67" wp14:editId="064700F6">
            <wp:extent cx="4676775" cy="714375"/>
            <wp:effectExtent l="0" t="0" r="9525" b="9525"/>
            <wp:docPr id="2" name="Picture 2" descr="transaction 1 expanded to 2 trans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action 1 expanded to 2 transac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714375"/>
                    </a:xfrm>
                    <a:prstGeom prst="rect">
                      <a:avLst/>
                    </a:prstGeom>
                    <a:noFill/>
                    <a:ln>
                      <a:noFill/>
                    </a:ln>
                  </pic:spPr>
                </pic:pic>
              </a:graphicData>
            </a:graphic>
          </wp:inline>
        </w:drawing>
      </w:r>
    </w:p>
    <w:p w:rsidR="007607E5" w:rsidRDefault="007607E5" w:rsidP="007F4D9B"/>
    <w:p w:rsidR="007679F3" w:rsidRDefault="007F4D9B" w:rsidP="00697589">
      <w:r w:rsidRPr="007F4D9B">
        <w:rPr>
          <w:b/>
        </w:rPr>
        <w:t>Tham khảo</w:t>
      </w:r>
      <w:r>
        <w:t xml:space="preserve">: </w:t>
      </w:r>
      <w:r w:rsidR="007679F3" w:rsidRPr="00C96F14">
        <w:rPr>
          <w:b/>
        </w:rPr>
        <w:t xml:space="preserve">đây là bài viết </w:t>
      </w:r>
      <w:r w:rsidR="00C96F14">
        <w:rPr>
          <w:b/>
        </w:rPr>
        <w:t>rất</w:t>
      </w:r>
      <w:r w:rsidR="007679F3" w:rsidRPr="00C96F14">
        <w:rPr>
          <w:b/>
        </w:rPr>
        <w:t xml:space="preserve"> hay, nó giải thích rất nhiều vấn đề mà mình gặp phải trong việc viết, đếm transaction của 1 usecase</w:t>
      </w:r>
    </w:p>
    <w:p w:rsidR="00697589" w:rsidRPr="007679F3" w:rsidRDefault="003D31BA" w:rsidP="00697589">
      <w:pPr>
        <w:rPr>
          <w:rStyle w:val="Hyperlink"/>
          <w:color w:val="auto"/>
          <w:sz w:val="26"/>
          <w:u w:val="none"/>
        </w:rPr>
      </w:pPr>
      <w:hyperlink r:id="rId10" w:history="1">
        <w:r w:rsidR="007F4D9B" w:rsidRPr="001A42FC">
          <w:rPr>
            <w:rStyle w:val="Hyperlink"/>
            <w:sz w:val="26"/>
          </w:rPr>
          <w:t>https://www.ibm.com/developerworks/rational/library/edge/09/mar09/collaris_dekker/</w:t>
        </w:r>
      </w:hyperlink>
    </w:p>
    <w:p w:rsidR="006647F4" w:rsidRDefault="00DD03DF" w:rsidP="006D4771">
      <w:pPr>
        <w:pStyle w:val="Heading4"/>
      </w:pPr>
      <w:r>
        <w:t xml:space="preserve">Số </w:t>
      </w:r>
      <w:r w:rsidR="006D4771">
        <w:t xml:space="preserve">lượng </w:t>
      </w:r>
      <w:r w:rsidR="007A3739">
        <w:t>transaction</w:t>
      </w:r>
      <w:r>
        <w:t xml:space="preserve"> và cách phân loại </w:t>
      </w:r>
    </w:p>
    <w:p w:rsidR="006D4771" w:rsidRDefault="00563B8B" w:rsidP="007A3739">
      <w:pPr>
        <w:pStyle w:val="NormalBullet"/>
      </w:pPr>
      <w:r>
        <w:t>Số l</w:t>
      </w:r>
      <w:r w:rsidR="007A3739">
        <w:t>ượng transaction bao gồm cả luông chính và luồng phụ</w:t>
      </w:r>
    </w:p>
    <w:p w:rsidR="001E0689" w:rsidRDefault="00DD03DF" w:rsidP="000E3BDE">
      <w:pPr>
        <w:pStyle w:val="NormalBullet"/>
      </w:pPr>
      <w:r>
        <w:t>Nếu 1 usecase nào quá 12 transaction, nên tách ra usecase</w:t>
      </w:r>
    </w:p>
    <w:p w:rsidR="00DD03DF" w:rsidRPr="00DD03DF" w:rsidRDefault="00174103" w:rsidP="00DD03DF">
      <w:pPr>
        <w:pStyle w:val="NormalBullet"/>
      </w:pPr>
      <w:r>
        <w:t>Có kinh nghiệm có thể điều chỉnh số lượng transaction được tính (vấn để giữ nguyên mô tả usecase</w:t>
      </w:r>
    </w:p>
    <w:p w:rsidR="00DD03DF" w:rsidRPr="00DD03DF" w:rsidRDefault="00174103" w:rsidP="00DD03DF">
      <w:pPr>
        <w:pStyle w:val="NormalBullet"/>
      </w:pPr>
      <w:r>
        <w:t>Có thể thêm các usecase đặc biệt (tự động chạy batch job …..) mà không cần phải</w:t>
      </w:r>
      <w:r w:rsidR="00412BC4">
        <w:t xml:space="preserve"> xây dựng</w:t>
      </w:r>
      <w:r>
        <w:t xml:space="preserve"> theo nguyên tắc của xây dựng usecase</w:t>
      </w:r>
    </w:p>
    <w:p w:rsidR="006647F4" w:rsidRPr="00416DA3" w:rsidRDefault="00844177" w:rsidP="00F81A23">
      <w:pPr>
        <w:pStyle w:val="Heading3"/>
      </w:pPr>
      <w:r>
        <w:t>Phân loại</w:t>
      </w:r>
      <w:r w:rsidR="006647F4" w:rsidRPr="00416DA3">
        <w:t xml:space="preserve"> nhanh usecase:</w:t>
      </w:r>
    </w:p>
    <w:p w:rsidR="006647F4" w:rsidRPr="00416DA3" w:rsidRDefault="006647F4" w:rsidP="00844177">
      <w:pPr>
        <w:pStyle w:val="NormalBullet"/>
      </w:pPr>
      <w:r w:rsidRPr="00416DA3">
        <w:t>Tìm kiếm: thường là trung bình. Trừ trường hợp đặc biệt thì là phức tạp</w:t>
      </w:r>
    </w:p>
    <w:p w:rsidR="006647F4" w:rsidRPr="00416DA3" w:rsidRDefault="00412BC4" w:rsidP="00844177">
      <w:pPr>
        <w:pStyle w:val="NormalBullet"/>
      </w:pPr>
      <w:r>
        <w:t>Thêm mới: &lt;10</w:t>
      </w:r>
      <w:r w:rsidR="006647F4" w:rsidRPr="00416DA3">
        <w:t xml:space="preserve"> trường là đơn gi</w:t>
      </w:r>
      <w:r>
        <w:t>ả</w:t>
      </w:r>
      <w:r w:rsidR="006647F4" w:rsidRPr="00416DA3">
        <w:t>n, còn lại là trung bình, trừ đặc biệt mới là phức tạp</w:t>
      </w:r>
    </w:p>
    <w:p w:rsidR="006647F4" w:rsidRPr="00416DA3" w:rsidRDefault="006647F4" w:rsidP="00844177">
      <w:pPr>
        <w:pStyle w:val="NormalBullet"/>
      </w:pPr>
      <w:r w:rsidRPr="00416DA3">
        <w:t xml:space="preserve">Xóa: đơn giản. </w:t>
      </w:r>
    </w:p>
    <w:p w:rsidR="006647F4" w:rsidRPr="00416DA3" w:rsidRDefault="006647F4" w:rsidP="00844177">
      <w:pPr>
        <w:pStyle w:val="NormalBullet"/>
      </w:pPr>
      <w:r w:rsidRPr="00416DA3">
        <w:t>Xem thông tin: đơn giản.</w:t>
      </w:r>
    </w:p>
    <w:p w:rsidR="006647F4" w:rsidRPr="00416DA3" w:rsidRDefault="006647F4" w:rsidP="00844177">
      <w:pPr>
        <w:pStyle w:val="NormalBullet"/>
      </w:pPr>
      <w:r w:rsidRPr="00416DA3">
        <w:t>Sửa: phần lớn là đơn giản (vì đã có phần xem ở trên làm bớt rồi) trường hợp thêm mới là phức tạp thì mới để là trung bình.</w:t>
      </w:r>
    </w:p>
    <w:p w:rsidR="006647F4" w:rsidRDefault="006647F4" w:rsidP="00844177">
      <w:pPr>
        <w:pStyle w:val="NormalBullet"/>
      </w:pPr>
      <w:r w:rsidRPr="00416DA3">
        <w:t>Báo cáo: thường là trung bình, đặc biệt mới là phức tạp</w:t>
      </w:r>
    </w:p>
    <w:p w:rsidR="002F170F" w:rsidRDefault="002F170F" w:rsidP="00566777">
      <w:pPr>
        <w:pStyle w:val="Heading2"/>
      </w:pPr>
      <w:r>
        <w:t>Hệ số tác động</w:t>
      </w:r>
    </w:p>
    <w:p w:rsidR="00617ECA" w:rsidRDefault="00617ECA" w:rsidP="00566777">
      <w:r w:rsidRPr="00617ECA">
        <w:rPr>
          <w:b/>
        </w:rPr>
        <w:t>Hệ số tác động môi trường</w:t>
      </w:r>
      <w:r w:rsidR="00770BB6">
        <w:rPr>
          <w:b/>
        </w:rPr>
        <w:t xml:space="preserve"> (nhân sự)</w:t>
      </w:r>
      <w:r w:rsidR="00770BB6">
        <w:t>:</w:t>
      </w:r>
    </w:p>
    <w:p w:rsidR="00770BB6" w:rsidRDefault="00770BB6" w:rsidP="00566777">
      <w:r>
        <w:t>Mình sẽ chốt hệ số như sau:</w:t>
      </w:r>
    </w:p>
    <w:tbl>
      <w:tblPr>
        <w:tblStyle w:val="TableGrid"/>
        <w:tblW w:w="0" w:type="auto"/>
        <w:tblLook w:val="04A0" w:firstRow="1" w:lastRow="0" w:firstColumn="1" w:lastColumn="0" w:noHBand="0" w:noVBand="1"/>
      </w:tblPr>
      <w:tblGrid>
        <w:gridCol w:w="4518"/>
        <w:gridCol w:w="4518"/>
      </w:tblGrid>
      <w:tr w:rsidR="009B1A1D" w:rsidTr="009B1A1D">
        <w:tc>
          <w:tcPr>
            <w:tcW w:w="4518" w:type="dxa"/>
          </w:tcPr>
          <w:p w:rsidR="009B1A1D" w:rsidRDefault="009B1A1D" w:rsidP="00566777">
            <w:r>
              <w:lastRenderedPageBreak/>
              <w:t>Nhân sự</w:t>
            </w:r>
          </w:p>
        </w:tc>
        <w:tc>
          <w:tcPr>
            <w:tcW w:w="4518" w:type="dxa"/>
          </w:tcPr>
          <w:p w:rsidR="009B1A1D" w:rsidRDefault="009B1A1D" w:rsidP="00566777">
            <w:r>
              <w:t>Hệ số</w:t>
            </w:r>
          </w:p>
        </w:tc>
      </w:tr>
      <w:tr w:rsidR="009B1A1D" w:rsidTr="009B1A1D">
        <w:tc>
          <w:tcPr>
            <w:tcW w:w="4518" w:type="dxa"/>
          </w:tcPr>
          <w:p w:rsidR="009B1A1D" w:rsidRDefault="009B1A1D" w:rsidP="00566777">
            <w:r>
              <w:t>Đối với nhân viên có 1 -2 năm kinh nghiệm (~ ký hợp đồng 1 năm lần 1):</w:t>
            </w:r>
          </w:p>
        </w:tc>
        <w:tc>
          <w:tcPr>
            <w:tcW w:w="4518" w:type="dxa"/>
          </w:tcPr>
          <w:p w:rsidR="009B1A1D" w:rsidRDefault="009B1A1D" w:rsidP="00566777">
            <w:r>
              <w:t>1</w:t>
            </w:r>
          </w:p>
        </w:tc>
      </w:tr>
      <w:tr w:rsidR="009B1A1D" w:rsidTr="009B1A1D">
        <w:tc>
          <w:tcPr>
            <w:tcW w:w="4518" w:type="dxa"/>
          </w:tcPr>
          <w:p w:rsidR="009B1A1D" w:rsidRDefault="009B1A1D" w:rsidP="00566777">
            <w:r>
              <w:t>Đối với nhân viên có 2-4 năm kinh nghiệm (ký hợp đồng 1 năm lần 2, 3)</w:t>
            </w:r>
          </w:p>
        </w:tc>
        <w:tc>
          <w:tcPr>
            <w:tcW w:w="4518" w:type="dxa"/>
          </w:tcPr>
          <w:p w:rsidR="009B1A1D" w:rsidRDefault="009B1A1D" w:rsidP="00566777">
            <w:r>
              <w:t>0.83</w:t>
            </w:r>
          </w:p>
        </w:tc>
      </w:tr>
      <w:tr w:rsidR="009B1A1D" w:rsidTr="009B1A1D">
        <w:tc>
          <w:tcPr>
            <w:tcW w:w="4518" w:type="dxa"/>
          </w:tcPr>
          <w:p w:rsidR="009B1A1D" w:rsidRDefault="009B1A1D" w:rsidP="00566777">
            <w:r>
              <w:t>Đối với nhân viên có &gt;4 năm kinh nghiệm</w:t>
            </w:r>
          </w:p>
        </w:tc>
        <w:tc>
          <w:tcPr>
            <w:tcW w:w="4518" w:type="dxa"/>
          </w:tcPr>
          <w:p w:rsidR="009B1A1D" w:rsidRDefault="009B1A1D" w:rsidP="00566777">
            <w:r>
              <w:t>0.67</w:t>
            </w:r>
          </w:p>
        </w:tc>
      </w:tr>
      <w:tr w:rsidR="009B1A1D" w:rsidTr="009B1A1D">
        <w:tc>
          <w:tcPr>
            <w:tcW w:w="4518" w:type="dxa"/>
          </w:tcPr>
          <w:p w:rsidR="009B1A1D" w:rsidRDefault="009B1A1D" w:rsidP="00566777">
            <w:r>
              <w:t>Đối với nhân viên có &lt; 1 năm kinh nghiệm</w:t>
            </w:r>
          </w:p>
        </w:tc>
        <w:tc>
          <w:tcPr>
            <w:tcW w:w="4518" w:type="dxa"/>
          </w:tcPr>
          <w:p w:rsidR="009B1A1D" w:rsidRDefault="009B1A1D" w:rsidP="00566777">
            <w:r>
              <w:t>1.2</w:t>
            </w:r>
          </w:p>
        </w:tc>
      </w:tr>
    </w:tbl>
    <w:p w:rsidR="009B1A1D" w:rsidRDefault="009B1A1D" w:rsidP="00566777"/>
    <w:p w:rsidR="00617ECA" w:rsidRDefault="00617ECA" w:rsidP="00566777">
      <w:r w:rsidRPr="00617ECA">
        <w:rPr>
          <w:b/>
        </w:rPr>
        <w:t>Hệ số tác động công nghệ</w:t>
      </w:r>
      <w:r>
        <w:t>: cơ bản hiện tại công ty đang triển khai trên 3 nền tảng công nghệ chính: mvc web, winform và C++  vì vậy mình chốt 3 hệ số như sau:</w:t>
      </w:r>
    </w:p>
    <w:tbl>
      <w:tblPr>
        <w:tblStyle w:val="TableGrid"/>
        <w:tblW w:w="0" w:type="auto"/>
        <w:tblLook w:val="04A0" w:firstRow="1" w:lastRow="0" w:firstColumn="1" w:lastColumn="0" w:noHBand="0" w:noVBand="1"/>
      </w:tblPr>
      <w:tblGrid>
        <w:gridCol w:w="3012"/>
        <w:gridCol w:w="3012"/>
      </w:tblGrid>
      <w:tr w:rsidR="00617ECA" w:rsidTr="00617ECA">
        <w:tc>
          <w:tcPr>
            <w:tcW w:w="3012" w:type="dxa"/>
          </w:tcPr>
          <w:p w:rsidR="00617ECA" w:rsidRDefault="00617ECA" w:rsidP="00566777">
            <w:r>
              <w:t>Công nghệ</w:t>
            </w:r>
          </w:p>
        </w:tc>
        <w:tc>
          <w:tcPr>
            <w:tcW w:w="3012" w:type="dxa"/>
          </w:tcPr>
          <w:p w:rsidR="00617ECA" w:rsidRDefault="00617ECA" w:rsidP="00566777">
            <w:r>
              <w:t>Hệ số</w:t>
            </w:r>
          </w:p>
        </w:tc>
      </w:tr>
      <w:tr w:rsidR="00617ECA" w:rsidTr="00617ECA">
        <w:tc>
          <w:tcPr>
            <w:tcW w:w="3012" w:type="dxa"/>
          </w:tcPr>
          <w:p w:rsidR="00617ECA" w:rsidRDefault="00617ECA" w:rsidP="00566777">
            <w:r>
              <w:t>MVC web</w:t>
            </w:r>
          </w:p>
        </w:tc>
        <w:tc>
          <w:tcPr>
            <w:tcW w:w="3012" w:type="dxa"/>
          </w:tcPr>
          <w:p w:rsidR="00617ECA" w:rsidRDefault="00617ECA" w:rsidP="00566777">
            <w:r>
              <w:t>1</w:t>
            </w:r>
          </w:p>
        </w:tc>
      </w:tr>
      <w:tr w:rsidR="00617ECA" w:rsidTr="00617ECA">
        <w:tc>
          <w:tcPr>
            <w:tcW w:w="3012" w:type="dxa"/>
          </w:tcPr>
          <w:p w:rsidR="00617ECA" w:rsidRDefault="00617ECA" w:rsidP="00566777">
            <w:r>
              <w:t>Winform</w:t>
            </w:r>
          </w:p>
        </w:tc>
        <w:tc>
          <w:tcPr>
            <w:tcW w:w="3012" w:type="dxa"/>
          </w:tcPr>
          <w:p w:rsidR="00617ECA" w:rsidRDefault="00617ECA" w:rsidP="00566777">
            <w:r>
              <w:t>1.05</w:t>
            </w:r>
          </w:p>
        </w:tc>
      </w:tr>
      <w:tr w:rsidR="00617ECA" w:rsidTr="00617ECA">
        <w:tc>
          <w:tcPr>
            <w:tcW w:w="3012" w:type="dxa"/>
          </w:tcPr>
          <w:p w:rsidR="00617ECA" w:rsidRDefault="00617ECA" w:rsidP="00566777">
            <w:r>
              <w:t xml:space="preserve">C++ </w:t>
            </w:r>
          </w:p>
        </w:tc>
        <w:tc>
          <w:tcPr>
            <w:tcW w:w="3012" w:type="dxa"/>
          </w:tcPr>
          <w:p w:rsidR="00617ECA" w:rsidRDefault="00617ECA" w:rsidP="00566777">
            <w:r>
              <w:t>1.2</w:t>
            </w:r>
          </w:p>
        </w:tc>
      </w:tr>
    </w:tbl>
    <w:p w:rsidR="00617ECA" w:rsidRPr="00617ECA" w:rsidRDefault="00617ECA" w:rsidP="00566777"/>
    <w:p w:rsidR="00CE0D12" w:rsidRPr="00CE0D12" w:rsidRDefault="00B24932" w:rsidP="00566777">
      <w:pPr>
        <w:pStyle w:val="Heading2"/>
      </w:pPr>
      <w:r>
        <w:t>Công thức tính</w:t>
      </w:r>
      <w:r w:rsidR="005E56C6">
        <w:t xml:space="preserve"> </w:t>
      </w:r>
    </w:p>
    <w:p w:rsidR="002F170F" w:rsidRDefault="00D96E8B" w:rsidP="00566777">
      <w:r>
        <w:t>Tổng giờ công cho dự án được tính như sau:</w:t>
      </w:r>
    </w:p>
    <w:p w:rsidR="00D96E8B" w:rsidRPr="00483F4A" w:rsidRDefault="00483F4A" w:rsidP="00566777">
      <w:r w:rsidRPr="00483F4A">
        <w:t xml:space="preserve">Tổng giờ công = Điểm usecase * </w:t>
      </w:r>
      <w:r w:rsidR="009B1A1D">
        <w:t xml:space="preserve">hệ số tác động môi trường * </w:t>
      </w:r>
      <w:r w:rsidRPr="00483F4A">
        <w:t>hệ số tác động công nghệ  * hệ số giờ công/điểm usecase</w:t>
      </w:r>
    </w:p>
    <w:p w:rsidR="00483F4A" w:rsidRPr="00483F4A" w:rsidRDefault="00483F4A" w:rsidP="00566777">
      <w:r w:rsidRPr="00483F4A">
        <w:t xml:space="preserve">Trong đó: </w:t>
      </w:r>
    </w:p>
    <w:p w:rsidR="00483F4A" w:rsidRDefault="00483F4A" w:rsidP="006B46A0">
      <w:pPr>
        <w:pStyle w:val="NormalBullet"/>
      </w:pPr>
      <w:r w:rsidRPr="00483F4A">
        <w:t>Điểm usecase</w:t>
      </w:r>
      <w:r>
        <w:t>: tổng số usecase nhân với hệ số của từng loại usecase</w:t>
      </w:r>
    </w:p>
    <w:p w:rsidR="009B1A1D" w:rsidRDefault="009B1A1D" w:rsidP="009B1A1D">
      <w:pPr>
        <w:pStyle w:val="NormalBullet"/>
      </w:pPr>
      <w:r>
        <w:t>hệ số tác động môi trường</w:t>
      </w:r>
      <w:r>
        <w:t>:</w:t>
      </w:r>
      <w:r w:rsidRPr="009B1A1D">
        <w:t xml:space="preserve"> </w:t>
      </w:r>
      <w:r>
        <w:t>: theo bảng ở mục 2.2</w:t>
      </w:r>
    </w:p>
    <w:p w:rsidR="00483F4A" w:rsidRDefault="00483F4A" w:rsidP="006B46A0">
      <w:pPr>
        <w:pStyle w:val="NormalBullet"/>
      </w:pPr>
      <w:r>
        <w:t>Hệ số tác động công nghệ: theo bảng ở mục 2.2</w:t>
      </w:r>
    </w:p>
    <w:p w:rsidR="00770BB6" w:rsidRPr="00770BB6" w:rsidRDefault="00483F4A" w:rsidP="00A9083B">
      <w:pPr>
        <w:pStyle w:val="NormalBullet"/>
      </w:pPr>
      <w:r w:rsidRPr="00483F4A">
        <w:lastRenderedPageBreak/>
        <w:t>hệ số giờ công/điểm usecase</w:t>
      </w:r>
      <w:r w:rsidR="006958E0">
        <w:t xml:space="preserve">: áp dụng với Navisoft là </w:t>
      </w:r>
      <w:r w:rsidR="00115693">
        <w:t>9</w:t>
      </w:r>
      <w:r w:rsidR="00E62AA5">
        <w:t xml:space="preserve">.1 </w:t>
      </w:r>
      <w:r w:rsidR="00E62AA5" w:rsidRPr="009B1A1D">
        <w:rPr>
          <w:i/>
        </w:rPr>
        <w:t>(để  chuẩn với làm tròn phía dưới)</w:t>
      </w:r>
      <w:r w:rsidR="00770BB6">
        <w:t>.</w:t>
      </w:r>
    </w:p>
    <w:p w:rsidR="00483F4A" w:rsidRDefault="005E56C6" w:rsidP="00566777">
      <w:r>
        <w:t xml:space="preserve">Phân bổ </w:t>
      </w:r>
      <w:r w:rsidRPr="00566777">
        <w:t>nguồn</w:t>
      </w:r>
      <w:r>
        <w:t xml:space="preserve"> lực cho các công việc</w:t>
      </w:r>
    </w:p>
    <w:tbl>
      <w:tblPr>
        <w:tblStyle w:val="TableGrid"/>
        <w:tblW w:w="9215" w:type="dxa"/>
        <w:tblLook w:val="04A0" w:firstRow="1" w:lastRow="0" w:firstColumn="1" w:lastColumn="0" w:noHBand="0" w:noVBand="1"/>
      </w:tblPr>
      <w:tblGrid>
        <w:gridCol w:w="3342"/>
        <w:gridCol w:w="1423"/>
        <w:gridCol w:w="1530"/>
        <w:gridCol w:w="1530"/>
        <w:gridCol w:w="1390"/>
      </w:tblGrid>
      <w:tr w:rsidR="00742E04" w:rsidRPr="00566777" w:rsidTr="00742E04">
        <w:tc>
          <w:tcPr>
            <w:tcW w:w="3342" w:type="dxa"/>
          </w:tcPr>
          <w:p w:rsidR="00742E04" w:rsidRPr="00566777" w:rsidRDefault="00742E04" w:rsidP="00566777">
            <w:pPr>
              <w:rPr>
                <w:rFonts w:asciiTheme="majorHAnsi" w:hAnsiTheme="majorHAnsi" w:cstheme="majorHAnsi"/>
              </w:rPr>
            </w:pPr>
          </w:p>
        </w:tc>
        <w:tc>
          <w:tcPr>
            <w:tcW w:w="1423" w:type="dxa"/>
          </w:tcPr>
          <w:p w:rsidR="00742E04" w:rsidRPr="00566777" w:rsidRDefault="00742E04" w:rsidP="00566777">
            <w:pPr>
              <w:rPr>
                <w:rFonts w:asciiTheme="majorHAnsi" w:hAnsiTheme="majorHAnsi" w:cstheme="majorHAnsi"/>
              </w:rPr>
            </w:pPr>
          </w:p>
        </w:tc>
        <w:tc>
          <w:tcPr>
            <w:tcW w:w="4450" w:type="dxa"/>
            <w:gridSpan w:val="3"/>
            <w:shd w:val="clear" w:color="auto" w:fill="D9D9D9" w:themeFill="background1" w:themeFillShade="D9"/>
          </w:tcPr>
          <w:p w:rsidR="00742E04" w:rsidRPr="00C6105C" w:rsidRDefault="00742E04" w:rsidP="00566777">
            <w:pPr>
              <w:rPr>
                <w:rFonts w:asciiTheme="majorHAnsi" w:hAnsiTheme="majorHAnsi" w:cstheme="majorHAnsi"/>
                <w:b/>
              </w:rPr>
            </w:pPr>
            <w:r w:rsidRPr="00C6105C">
              <w:rPr>
                <w:rFonts w:asciiTheme="majorHAnsi" w:hAnsiTheme="majorHAnsi" w:cstheme="majorHAnsi"/>
                <w:b/>
              </w:rPr>
              <w:t>Gợi ý: Làm tròn khi hệ số tác động môi trường =1</w:t>
            </w:r>
          </w:p>
        </w:tc>
      </w:tr>
      <w:tr w:rsidR="00BC1BFF" w:rsidRPr="00566777" w:rsidTr="00742E04">
        <w:tc>
          <w:tcPr>
            <w:tcW w:w="3342" w:type="dxa"/>
          </w:tcPr>
          <w:p w:rsidR="00BC1BFF" w:rsidRPr="00566777" w:rsidRDefault="00BC1BFF" w:rsidP="00566777">
            <w:pPr>
              <w:rPr>
                <w:rFonts w:asciiTheme="majorHAnsi" w:hAnsiTheme="majorHAnsi" w:cstheme="majorHAnsi"/>
              </w:rPr>
            </w:pPr>
            <w:r w:rsidRPr="00566777">
              <w:rPr>
                <w:rFonts w:asciiTheme="majorHAnsi" w:hAnsiTheme="majorHAnsi" w:cstheme="majorHAnsi"/>
              </w:rPr>
              <w:t>Công việc</w:t>
            </w:r>
          </w:p>
        </w:tc>
        <w:tc>
          <w:tcPr>
            <w:tcW w:w="1423" w:type="dxa"/>
          </w:tcPr>
          <w:p w:rsidR="00BC1BFF" w:rsidRPr="00566777" w:rsidRDefault="00BC1BFF" w:rsidP="00566777">
            <w:pPr>
              <w:rPr>
                <w:rFonts w:asciiTheme="majorHAnsi" w:hAnsiTheme="majorHAnsi" w:cstheme="majorHAnsi"/>
              </w:rPr>
            </w:pPr>
            <w:r w:rsidRPr="00566777">
              <w:rPr>
                <w:rFonts w:asciiTheme="majorHAnsi" w:hAnsiTheme="majorHAnsi" w:cstheme="majorHAnsi"/>
              </w:rPr>
              <w:t>Tỉ lệ</w:t>
            </w:r>
          </w:p>
        </w:tc>
        <w:tc>
          <w:tcPr>
            <w:tcW w:w="1530" w:type="dxa"/>
            <w:shd w:val="clear" w:color="auto" w:fill="D9D9D9" w:themeFill="background1" w:themeFillShade="D9"/>
          </w:tcPr>
          <w:p w:rsidR="00BC1BFF" w:rsidRPr="00566777" w:rsidRDefault="00BC1BFF" w:rsidP="00C6105C">
            <w:pPr>
              <w:jc w:val="center"/>
              <w:rPr>
                <w:rFonts w:asciiTheme="majorHAnsi" w:hAnsiTheme="majorHAnsi" w:cstheme="majorHAnsi"/>
              </w:rPr>
            </w:pPr>
            <w:r>
              <w:rPr>
                <w:rFonts w:asciiTheme="majorHAnsi" w:hAnsiTheme="majorHAnsi" w:cstheme="majorHAnsi"/>
              </w:rPr>
              <w:t>UC ĐG</w:t>
            </w:r>
            <w:r w:rsidR="00742E04">
              <w:rPr>
                <w:rFonts w:asciiTheme="majorHAnsi" w:hAnsiTheme="majorHAnsi" w:cstheme="majorHAnsi"/>
              </w:rPr>
              <w:t xml:space="preserve"> (MH/1UC)</w:t>
            </w:r>
          </w:p>
        </w:tc>
        <w:tc>
          <w:tcPr>
            <w:tcW w:w="1530" w:type="dxa"/>
            <w:shd w:val="clear" w:color="auto" w:fill="D9D9D9" w:themeFill="background1" w:themeFillShade="D9"/>
          </w:tcPr>
          <w:p w:rsidR="00BC1BFF" w:rsidRPr="00566777" w:rsidRDefault="00BC1BFF" w:rsidP="00C6105C">
            <w:pPr>
              <w:jc w:val="center"/>
              <w:rPr>
                <w:rFonts w:asciiTheme="majorHAnsi" w:hAnsiTheme="majorHAnsi" w:cstheme="majorHAnsi"/>
              </w:rPr>
            </w:pPr>
            <w:r>
              <w:rPr>
                <w:rFonts w:asciiTheme="majorHAnsi" w:hAnsiTheme="majorHAnsi" w:cstheme="majorHAnsi"/>
              </w:rPr>
              <w:t>UC TB</w:t>
            </w:r>
            <w:r w:rsidR="00742E04">
              <w:rPr>
                <w:rFonts w:asciiTheme="majorHAnsi" w:hAnsiTheme="majorHAnsi" w:cstheme="majorHAnsi"/>
              </w:rPr>
              <w:t xml:space="preserve"> (MH/1 UC)</w:t>
            </w:r>
          </w:p>
        </w:tc>
        <w:tc>
          <w:tcPr>
            <w:tcW w:w="1390" w:type="dxa"/>
            <w:shd w:val="clear" w:color="auto" w:fill="D9D9D9" w:themeFill="background1" w:themeFillShade="D9"/>
          </w:tcPr>
          <w:p w:rsidR="00742E04" w:rsidRPr="00566777" w:rsidRDefault="00BC1BFF" w:rsidP="00C6105C">
            <w:pPr>
              <w:jc w:val="center"/>
              <w:rPr>
                <w:rFonts w:asciiTheme="majorHAnsi" w:hAnsiTheme="majorHAnsi" w:cstheme="majorHAnsi"/>
              </w:rPr>
            </w:pPr>
            <w:r>
              <w:rPr>
                <w:rFonts w:asciiTheme="majorHAnsi" w:hAnsiTheme="majorHAnsi" w:cstheme="majorHAnsi"/>
              </w:rPr>
              <w:t>UC PT</w:t>
            </w:r>
            <w:r w:rsidR="00742E04">
              <w:rPr>
                <w:rFonts w:asciiTheme="majorHAnsi" w:hAnsiTheme="majorHAnsi" w:cstheme="majorHAnsi"/>
              </w:rPr>
              <w:t xml:space="preserve"> (MH/1UC)</w:t>
            </w:r>
          </w:p>
        </w:tc>
      </w:tr>
      <w:tr w:rsidR="00BC1BFF" w:rsidRPr="00566777" w:rsidTr="00742E04">
        <w:tc>
          <w:tcPr>
            <w:tcW w:w="3342" w:type="dxa"/>
          </w:tcPr>
          <w:p w:rsidR="00BC1BFF" w:rsidRPr="00566777" w:rsidRDefault="00BC1BFF" w:rsidP="00566777">
            <w:pPr>
              <w:rPr>
                <w:rFonts w:asciiTheme="majorHAnsi" w:hAnsiTheme="majorHAnsi" w:cstheme="majorHAnsi"/>
              </w:rPr>
            </w:pPr>
            <w:r w:rsidRPr="00566777">
              <w:rPr>
                <w:rFonts w:asciiTheme="majorHAnsi" w:hAnsiTheme="majorHAnsi" w:cstheme="majorHAnsi"/>
              </w:rPr>
              <w:t>Phân t</w:t>
            </w:r>
            <w:r>
              <w:rPr>
                <w:rFonts w:asciiTheme="majorHAnsi" w:hAnsiTheme="majorHAnsi" w:cstheme="majorHAnsi"/>
              </w:rPr>
              <w:t>ích, thiết kế</w:t>
            </w:r>
          </w:p>
        </w:tc>
        <w:tc>
          <w:tcPr>
            <w:tcW w:w="1423" w:type="dxa"/>
          </w:tcPr>
          <w:p w:rsidR="00BC1BFF" w:rsidRPr="00566777" w:rsidRDefault="00BC1BFF" w:rsidP="00566777">
            <w:pPr>
              <w:rPr>
                <w:rFonts w:asciiTheme="majorHAnsi" w:hAnsiTheme="majorHAnsi" w:cstheme="majorHAnsi"/>
              </w:rPr>
            </w:pPr>
            <w:r>
              <w:rPr>
                <w:rFonts w:asciiTheme="majorHAnsi" w:hAnsiTheme="majorHAnsi" w:cstheme="majorHAnsi"/>
              </w:rPr>
              <w:t>8</w:t>
            </w:r>
            <w:r w:rsidRPr="00566777">
              <w:rPr>
                <w:rFonts w:asciiTheme="majorHAnsi" w:hAnsiTheme="majorHAnsi" w:cstheme="majorHAnsi"/>
              </w:rPr>
              <w:t>%</w:t>
            </w:r>
          </w:p>
        </w:tc>
        <w:tc>
          <w:tcPr>
            <w:tcW w:w="1530" w:type="dxa"/>
            <w:shd w:val="clear" w:color="auto" w:fill="D9D9D9" w:themeFill="background1" w:themeFillShade="D9"/>
          </w:tcPr>
          <w:p w:rsidR="00BC1BFF" w:rsidRDefault="00BC1BFF" w:rsidP="00566777">
            <w:pPr>
              <w:rPr>
                <w:rFonts w:asciiTheme="majorHAnsi" w:hAnsiTheme="majorHAnsi" w:cstheme="majorHAnsi"/>
              </w:rPr>
            </w:pPr>
            <w:r>
              <w:rPr>
                <w:rFonts w:asciiTheme="majorHAnsi" w:hAnsiTheme="majorHAnsi" w:cstheme="majorHAnsi"/>
              </w:rPr>
              <w:t>3.</w:t>
            </w:r>
            <w:r w:rsidR="005E2141">
              <w:rPr>
                <w:rFonts w:asciiTheme="majorHAnsi" w:hAnsiTheme="majorHAnsi" w:cstheme="majorHAnsi"/>
              </w:rPr>
              <w:t>5</w:t>
            </w:r>
          </w:p>
        </w:tc>
        <w:tc>
          <w:tcPr>
            <w:tcW w:w="1530" w:type="dxa"/>
            <w:shd w:val="clear" w:color="auto" w:fill="D9D9D9" w:themeFill="background1" w:themeFillShade="D9"/>
          </w:tcPr>
          <w:p w:rsidR="00BC1BFF" w:rsidRDefault="00BC1BFF" w:rsidP="00566777">
            <w:pPr>
              <w:rPr>
                <w:rFonts w:asciiTheme="majorHAnsi" w:hAnsiTheme="majorHAnsi" w:cstheme="majorHAnsi"/>
              </w:rPr>
            </w:pPr>
            <w:r>
              <w:rPr>
                <w:rFonts w:asciiTheme="majorHAnsi" w:hAnsiTheme="majorHAnsi" w:cstheme="majorHAnsi"/>
              </w:rPr>
              <w:t>7</w:t>
            </w:r>
          </w:p>
        </w:tc>
        <w:tc>
          <w:tcPr>
            <w:tcW w:w="1390" w:type="dxa"/>
            <w:shd w:val="clear" w:color="auto" w:fill="D9D9D9" w:themeFill="background1" w:themeFillShade="D9"/>
          </w:tcPr>
          <w:p w:rsidR="00BC1BFF" w:rsidRDefault="00BC1BFF" w:rsidP="00566777">
            <w:pPr>
              <w:rPr>
                <w:rFonts w:asciiTheme="majorHAnsi" w:hAnsiTheme="majorHAnsi" w:cstheme="majorHAnsi"/>
              </w:rPr>
            </w:pPr>
            <w:r>
              <w:rPr>
                <w:rFonts w:asciiTheme="majorHAnsi" w:hAnsiTheme="majorHAnsi" w:cstheme="majorHAnsi"/>
              </w:rPr>
              <w:t>10.</w:t>
            </w:r>
            <w:r w:rsidR="005E2141">
              <w:rPr>
                <w:rFonts w:asciiTheme="majorHAnsi" w:hAnsiTheme="majorHAnsi" w:cstheme="majorHAnsi"/>
              </w:rPr>
              <w:t>5</w:t>
            </w:r>
          </w:p>
        </w:tc>
      </w:tr>
      <w:tr w:rsidR="00BC1BFF" w:rsidRPr="00566777" w:rsidTr="00742E04">
        <w:tc>
          <w:tcPr>
            <w:tcW w:w="3342" w:type="dxa"/>
          </w:tcPr>
          <w:p w:rsidR="00BC1BFF" w:rsidRPr="00566777" w:rsidRDefault="00BC1BFF" w:rsidP="00566777">
            <w:pPr>
              <w:rPr>
                <w:rFonts w:asciiTheme="majorHAnsi" w:hAnsiTheme="majorHAnsi" w:cstheme="majorHAnsi"/>
              </w:rPr>
            </w:pPr>
            <w:r w:rsidRPr="00566777">
              <w:rPr>
                <w:rFonts w:asciiTheme="majorHAnsi" w:hAnsiTheme="majorHAnsi" w:cstheme="majorHAnsi"/>
              </w:rPr>
              <w:t>Lập trình (v1)</w:t>
            </w:r>
          </w:p>
        </w:tc>
        <w:tc>
          <w:tcPr>
            <w:tcW w:w="1423" w:type="dxa"/>
          </w:tcPr>
          <w:p w:rsidR="00BC1BFF" w:rsidRPr="00566777" w:rsidRDefault="00BC1BFF" w:rsidP="00566777">
            <w:pPr>
              <w:rPr>
                <w:rFonts w:asciiTheme="majorHAnsi" w:hAnsiTheme="majorHAnsi" w:cstheme="majorHAnsi"/>
              </w:rPr>
            </w:pPr>
            <w:r w:rsidRPr="00566777">
              <w:rPr>
                <w:rFonts w:asciiTheme="majorHAnsi" w:hAnsiTheme="majorHAnsi" w:cstheme="majorHAnsi"/>
              </w:rPr>
              <w:t>1</w:t>
            </w:r>
            <w:r>
              <w:rPr>
                <w:rFonts w:asciiTheme="majorHAnsi" w:hAnsiTheme="majorHAnsi" w:cstheme="majorHAnsi"/>
              </w:rPr>
              <w:t>3</w:t>
            </w:r>
            <w:r w:rsidRPr="00566777">
              <w:rPr>
                <w:rFonts w:asciiTheme="majorHAnsi" w:hAnsiTheme="majorHAnsi" w:cstheme="majorHAnsi"/>
              </w:rPr>
              <w:t>%</w:t>
            </w:r>
          </w:p>
        </w:tc>
        <w:tc>
          <w:tcPr>
            <w:tcW w:w="1530" w:type="dxa"/>
            <w:shd w:val="clear" w:color="auto" w:fill="D9D9D9" w:themeFill="background1" w:themeFillShade="D9"/>
          </w:tcPr>
          <w:p w:rsidR="00BC1BFF" w:rsidRPr="00566777" w:rsidRDefault="00BC1BFF" w:rsidP="00566777">
            <w:pPr>
              <w:rPr>
                <w:rFonts w:asciiTheme="majorHAnsi" w:hAnsiTheme="majorHAnsi" w:cstheme="majorHAnsi"/>
              </w:rPr>
            </w:pPr>
            <w:r>
              <w:rPr>
                <w:rFonts w:asciiTheme="majorHAnsi" w:hAnsiTheme="majorHAnsi" w:cstheme="majorHAnsi"/>
              </w:rPr>
              <w:t>6</w:t>
            </w:r>
          </w:p>
        </w:tc>
        <w:tc>
          <w:tcPr>
            <w:tcW w:w="1530" w:type="dxa"/>
            <w:shd w:val="clear" w:color="auto" w:fill="D9D9D9" w:themeFill="background1" w:themeFillShade="D9"/>
          </w:tcPr>
          <w:p w:rsidR="00BC1BFF" w:rsidRPr="00566777" w:rsidRDefault="00BC1BFF" w:rsidP="00566777">
            <w:pPr>
              <w:rPr>
                <w:rFonts w:asciiTheme="majorHAnsi" w:hAnsiTheme="majorHAnsi" w:cstheme="majorHAnsi"/>
              </w:rPr>
            </w:pPr>
            <w:r>
              <w:rPr>
                <w:rFonts w:asciiTheme="majorHAnsi" w:hAnsiTheme="majorHAnsi" w:cstheme="majorHAnsi"/>
              </w:rPr>
              <w:t>12</w:t>
            </w:r>
          </w:p>
        </w:tc>
        <w:tc>
          <w:tcPr>
            <w:tcW w:w="1390" w:type="dxa"/>
            <w:shd w:val="clear" w:color="auto" w:fill="D9D9D9" w:themeFill="background1" w:themeFillShade="D9"/>
          </w:tcPr>
          <w:p w:rsidR="00BC1BFF" w:rsidRPr="00566777" w:rsidRDefault="00BC1BFF" w:rsidP="00566777">
            <w:pPr>
              <w:rPr>
                <w:rFonts w:asciiTheme="majorHAnsi" w:hAnsiTheme="majorHAnsi" w:cstheme="majorHAnsi"/>
              </w:rPr>
            </w:pPr>
            <w:r>
              <w:rPr>
                <w:rFonts w:asciiTheme="majorHAnsi" w:hAnsiTheme="majorHAnsi" w:cstheme="majorHAnsi"/>
              </w:rPr>
              <w:t>18</w:t>
            </w:r>
          </w:p>
        </w:tc>
      </w:tr>
      <w:tr w:rsidR="00BC1BFF" w:rsidRPr="00566777" w:rsidTr="00742E04">
        <w:tc>
          <w:tcPr>
            <w:tcW w:w="3342" w:type="dxa"/>
          </w:tcPr>
          <w:p w:rsidR="00BC1BFF" w:rsidRPr="00566777" w:rsidRDefault="00BC1BFF" w:rsidP="00BC1BFF">
            <w:pPr>
              <w:rPr>
                <w:rFonts w:asciiTheme="majorHAnsi" w:hAnsiTheme="majorHAnsi" w:cstheme="majorHAnsi"/>
              </w:rPr>
            </w:pPr>
            <w:r w:rsidRPr="00566777">
              <w:rPr>
                <w:rFonts w:asciiTheme="majorHAnsi" w:hAnsiTheme="majorHAnsi" w:cstheme="majorHAnsi"/>
              </w:rPr>
              <w:t>Kiểm thử (v1)</w:t>
            </w:r>
          </w:p>
        </w:tc>
        <w:tc>
          <w:tcPr>
            <w:tcW w:w="1423" w:type="dxa"/>
          </w:tcPr>
          <w:p w:rsidR="00BC1BFF" w:rsidRPr="00566777" w:rsidRDefault="00BC1BFF" w:rsidP="00BC1BFF">
            <w:pPr>
              <w:rPr>
                <w:rFonts w:asciiTheme="majorHAnsi" w:hAnsiTheme="majorHAnsi" w:cstheme="majorHAnsi"/>
              </w:rPr>
            </w:pPr>
            <w:r w:rsidRPr="00566777">
              <w:rPr>
                <w:rFonts w:asciiTheme="majorHAnsi" w:hAnsiTheme="majorHAnsi" w:cstheme="majorHAnsi"/>
              </w:rPr>
              <w:t>1</w:t>
            </w:r>
            <w:r>
              <w:rPr>
                <w:rFonts w:asciiTheme="majorHAnsi" w:hAnsiTheme="majorHAnsi" w:cstheme="majorHAnsi"/>
              </w:rPr>
              <w:t>3</w:t>
            </w:r>
            <w:r w:rsidRPr="00566777">
              <w:rPr>
                <w:rFonts w:asciiTheme="majorHAnsi" w:hAnsiTheme="majorHAnsi" w:cstheme="majorHAnsi"/>
              </w:rPr>
              <w:t>%</w:t>
            </w:r>
          </w:p>
        </w:tc>
        <w:tc>
          <w:tcPr>
            <w:tcW w:w="153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6</w:t>
            </w:r>
          </w:p>
        </w:tc>
        <w:tc>
          <w:tcPr>
            <w:tcW w:w="153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12</w:t>
            </w:r>
          </w:p>
        </w:tc>
        <w:tc>
          <w:tcPr>
            <w:tcW w:w="139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18</w:t>
            </w:r>
          </w:p>
        </w:tc>
      </w:tr>
      <w:tr w:rsidR="00BC1BFF" w:rsidRPr="00566777" w:rsidTr="00742E04">
        <w:tc>
          <w:tcPr>
            <w:tcW w:w="3342" w:type="dxa"/>
          </w:tcPr>
          <w:p w:rsidR="00BC1BFF" w:rsidRPr="00566777" w:rsidRDefault="00BC1BFF" w:rsidP="00BC1BFF">
            <w:pPr>
              <w:rPr>
                <w:rFonts w:asciiTheme="majorHAnsi" w:hAnsiTheme="majorHAnsi" w:cstheme="majorHAnsi"/>
              </w:rPr>
            </w:pPr>
            <w:r w:rsidRPr="00566777">
              <w:rPr>
                <w:rFonts w:asciiTheme="majorHAnsi" w:hAnsiTheme="majorHAnsi" w:cstheme="majorHAnsi"/>
              </w:rPr>
              <w:t>Fix lỗi + hoàn thiện sản phẩm tại NVS (tester 50%, coder 50%)</w:t>
            </w:r>
          </w:p>
        </w:tc>
        <w:tc>
          <w:tcPr>
            <w:tcW w:w="1423" w:type="dxa"/>
          </w:tcPr>
          <w:p w:rsidR="00BC1BFF" w:rsidRPr="00566777" w:rsidRDefault="00BC1BFF" w:rsidP="00BC1BFF">
            <w:pPr>
              <w:rPr>
                <w:rFonts w:asciiTheme="majorHAnsi" w:hAnsiTheme="majorHAnsi" w:cstheme="majorHAnsi"/>
              </w:rPr>
            </w:pPr>
            <w:r>
              <w:rPr>
                <w:rFonts w:asciiTheme="majorHAnsi" w:hAnsiTheme="majorHAnsi" w:cstheme="majorHAnsi"/>
              </w:rPr>
              <w:t>13</w:t>
            </w:r>
            <w:r w:rsidRPr="00566777">
              <w:rPr>
                <w:rFonts w:asciiTheme="majorHAnsi" w:hAnsiTheme="majorHAnsi" w:cstheme="majorHAnsi"/>
              </w:rPr>
              <w:t>%</w:t>
            </w:r>
          </w:p>
        </w:tc>
        <w:tc>
          <w:tcPr>
            <w:tcW w:w="153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6</w:t>
            </w:r>
          </w:p>
        </w:tc>
        <w:tc>
          <w:tcPr>
            <w:tcW w:w="153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12</w:t>
            </w:r>
          </w:p>
        </w:tc>
        <w:tc>
          <w:tcPr>
            <w:tcW w:w="139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18</w:t>
            </w:r>
          </w:p>
        </w:tc>
      </w:tr>
      <w:tr w:rsidR="00BC1BFF" w:rsidRPr="00C6105C" w:rsidTr="00742E04">
        <w:tc>
          <w:tcPr>
            <w:tcW w:w="3342" w:type="dxa"/>
          </w:tcPr>
          <w:p w:rsidR="00BC1BFF" w:rsidRPr="00566777" w:rsidRDefault="00BC1BFF" w:rsidP="00BC1BFF">
            <w:pPr>
              <w:rPr>
                <w:rFonts w:asciiTheme="majorHAnsi" w:hAnsiTheme="majorHAnsi" w:cstheme="majorHAnsi"/>
              </w:rPr>
            </w:pPr>
            <w:r w:rsidRPr="00566777">
              <w:rPr>
                <w:rFonts w:asciiTheme="majorHAnsi" w:hAnsiTheme="majorHAnsi" w:cstheme="majorHAnsi"/>
              </w:rPr>
              <w:t xml:space="preserve">Triển khai (Toàn bộ công việc từ lúc bàn giao phiên bản hoàn chỉnh cho khách hàng: đào tạo, tài liệu, chỉnh sửa </w:t>
            </w:r>
            <w:r>
              <w:rPr>
                <w:rFonts w:asciiTheme="majorHAnsi" w:hAnsiTheme="majorHAnsi" w:cstheme="majorHAnsi"/>
              </w:rPr>
              <w:t>lỗi khi triển khai</w:t>
            </w:r>
            <w:r w:rsidRPr="00566777">
              <w:rPr>
                <w:rFonts w:asciiTheme="majorHAnsi" w:hAnsiTheme="majorHAnsi" w:cstheme="majorHAnsi"/>
              </w:rPr>
              <w:t xml:space="preserve"> khách hàng …)</w:t>
            </w:r>
          </w:p>
        </w:tc>
        <w:tc>
          <w:tcPr>
            <w:tcW w:w="1423" w:type="dxa"/>
          </w:tcPr>
          <w:p w:rsidR="00BC1BFF" w:rsidRPr="00566777" w:rsidRDefault="00BC1BFF" w:rsidP="00BC1BFF">
            <w:pPr>
              <w:rPr>
                <w:rFonts w:asciiTheme="majorHAnsi" w:hAnsiTheme="majorHAnsi" w:cstheme="majorHAnsi"/>
              </w:rPr>
            </w:pPr>
            <w:r>
              <w:rPr>
                <w:rFonts w:asciiTheme="majorHAnsi" w:hAnsiTheme="majorHAnsi" w:cstheme="majorHAnsi"/>
              </w:rPr>
              <w:t>50</w:t>
            </w:r>
            <w:r w:rsidRPr="00566777">
              <w:rPr>
                <w:rFonts w:asciiTheme="majorHAnsi" w:hAnsiTheme="majorHAnsi" w:cstheme="majorHAnsi"/>
              </w:rPr>
              <w:t>%</w:t>
            </w:r>
          </w:p>
        </w:tc>
        <w:tc>
          <w:tcPr>
            <w:tcW w:w="1530" w:type="dxa"/>
            <w:shd w:val="clear" w:color="auto" w:fill="D9D9D9" w:themeFill="background1" w:themeFillShade="D9"/>
          </w:tcPr>
          <w:p w:rsidR="00BC1BFF" w:rsidRDefault="00BC1BFF" w:rsidP="00BC1BFF">
            <w:pPr>
              <w:rPr>
                <w:rFonts w:asciiTheme="majorHAnsi" w:hAnsiTheme="majorHAnsi" w:cstheme="majorHAnsi"/>
              </w:rPr>
            </w:pPr>
            <w:r>
              <w:rPr>
                <w:rFonts w:asciiTheme="majorHAnsi" w:hAnsiTheme="majorHAnsi" w:cstheme="majorHAnsi"/>
              </w:rPr>
              <w:t>22.5</w:t>
            </w:r>
          </w:p>
        </w:tc>
        <w:tc>
          <w:tcPr>
            <w:tcW w:w="1530" w:type="dxa"/>
            <w:shd w:val="clear" w:color="auto" w:fill="D9D9D9" w:themeFill="background1" w:themeFillShade="D9"/>
          </w:tcPr>
          <w:p w:rsidR="00BC1BFF" w:rsidRDefault="00BC1BFF" w:rsidP="00BC1BFF">
            <w:pPr>
              <w:rPr>
                <w:rFonts w:asciiTheme="majorHAnsi" w:hAnsiTheme="majorHAnsi" w:cstheme="majorHAnsi"/>
              </w:rPr>
            </w:pPr>
            <w:r>
              <w:rPr>
                <w:rFonts w:asciiTheme="majorHAnsi" w:hAnsiTheme="majorHAnsi" w:cstheme="majorHAnsi"/>
              </w:rPr>
              <w:t>45</w:t>
            </w:r>
          </w:p>
        </w:tc>
        <w:tc>
          <w:tcPr>
            <w:tcW w:w="1390" w:type="dxa"/>
            <w:shd w:val="clear" w:color="auto" w:fill="D9D9D9" w:themeFill="background1" w:themeFillShade="D9"/>
          </w:tcPr>
          <w:p w:rsidR="00BC1BFF" w:rsidRDefault="00BC1BFF" w:rsidP="00BC1BFF">
            <w:pPr>
              <w:rPr>
                <w:rFonts w:asciiTheme="majorHAnsi" w:hAnsiTheme="majorHAnsi" w:cstheme="majorHAnsi"/>
              </w:rPr>
            </w:pPr>
            <w:r>
              <w:rPr>
                <w:rFonts w:asciiTheme="majorHAnsi" w:hAnsiTheme="majorHAnsi" w:cstheme="majorHAnsi"/>
              </w:rPr>
              <w:t>67.5</w:t>
            </w:r>
            <w:bookmarkStart w:id="2" w:name="_GoBack"/>
            <w:bookmarkEnd w:id="2"/>
          </w:p>
        </w:tc>
      </w:tr>
      <w:tr w:rsidR="00BC1BFF" w:rsidRPr="00566777" w:rsidTr="00742E04">
        <w:tc>
          <w:tcPr>
            <w:tcW w:w="3342" w:type="dxa"/>
          </w:tcPr>
          <w:p w:rsidR="00BC1BFF" w:rsidRPr="00566777" w:rsidRDefault="00BC1BFF" w:rsidP="00BC1BFF">
            <w:pPr>
              <w:rPr>
                <w:rFonts w:asciiTheme="majorHAnsi" w:hAnsiTheme="majorHAnsi" w:cstheme="majorHAnsi"/>
              </w:rPr>
            </w:pPr>
            <w:r>
              <w:rPr>
                <w:rFonts w:asciiTheme="majorHAnsi" w:hAnsiTheme="majorHAnsi" w:cstheme="majorHAnsi"/>
              </w:rPr>
              <w:t>Đào tạo nội bộ</w:t>
            </w:r>
          </w:p>
        </w:tc>
        <w:tc>
          <w:tcPr>
            <w:tcW w:w="1423" w:type="dxa"/>
          </w:tcPr>
          <w:p w:rsidR="00BC1BFF" w:rsidRDefault="00BC1BFF" w:rsidP="00BC1BFF">
            <w:pPr>
              <w:rPr>
                <w:rFonts w:asciiTheme="majorHAnsi" w:hAnsiTheme="majorHAnsi" w:cstheme="majorHAnsi"/>
              </w:rPr>
            </w:pPr>
            <w:r>
              <w:rPr>
                <w:rFonts w:asciiTheme="majorHAnsi" w:hAnsiTheme="majorHAnsi" w:cstheme="majorHAnsi"/>
              </w:rPr>
              <w:t>1%</w:t>
            </w:r>
          </w:p>
        </w:tc>
        <w:tc>
          <w:tcPr>
            <w:tcW w:w="1530" w:type="dxa"/>
            <w:shd w:val="clear" w:color="auto" w:fill="D9D9D9" w:themeFill="background1" w:themeFillShade="D9"/>
          </w:tcPr>
          <w:p w:rsidR="00BC1BFF" w:rsidRDefault="00BC1BFF" w:rsidP="00BC1BFF">
            <w:pPr>
              <w:rPr>
                <w:rFonts w:asciiTheme="majorHAnsi" w:hAnsiTheme="majorHAnsi" w:cstheme="majorHAnsi"/>
              </w:rPr>
            </w:pPr>
            <w:r>
              <w:rPr>
                <w:rFonts w:asciiTheme="majorHAnsi" w:hAnsiTheme="majorHAnsi" w:cstheme="majorHAnsi"/>
              </w:rPr>
              <w:t>0.5</w:t>
            </w:r>
          </w:p>
        </w:tc>
        <w:tc>
          <w:tcPr>
            <w:tcW w:w="1530" w:type="dxa"/>
            <w:shd w:val="clear" w:color="auto" w:fill="D9D9D9" w:themeFill="background1" w:themeFillShade="D9"/>
          </w:tcPr>
          <w:p w:rsidR="00BC1BFF" w:rsidRDefault="00BC1BFF" w:rsidP="00BC1BFF">
            <w:pPr>
              <w:rPr>
                <w:rFonts w:asciiTheme="majorHAnsi" w:hAnsiTheme="majorHAnsi" w:cstheme="majorHAnsi"/>
              </w:rPr>
            </w:pPr>
            <w:r>
              <w:rPr>
                <w:rFonts w:asciiTheme="majorHAnsi" w:hAnsiTheme="majorHAnsi" w:cstheme="majorHAnsi"/>
              </w:rPr>
              <w:t>1</w:t>
            </w:r>
          </w:p>
        </w:tc>
        <w:tc>
          <w:tcPr>
            <w:tcW w:w="1390" w:type="dxa"/>
            <w:shd w:val="clear" w:color="auto" w:fill="D9D9D9" w:themeFill="background1" w:themeFillShade="D9"/>
          </w:tcPr>
          <w:p w:rsidR="00BC1BFF" w:rsidRDefault="00BC1BFF" w:rsidP="00BC1BFF">
            <w:pPr>
              <w:rPr>
                <w:rFonts w:asciiTheme="majorHAnsi" w:hAnsiTheme="majorHAnsi" w:cstheme="majorHAnsi"/>
              </w:rPr>
            </w:pPr>
            <w:r>
              <w:rPr>
                <w:rFonts w:asciiTheme="majorHAnsi" w:hAnsiTheme="majorHAnsi" w:cstheme="majorHAnsi"/>
              </w:rPr>
              <w:t>1.5</w:t>
            </w:r>
          </w:p>
        </w:tc>
      </w:tr>
      <w:tr w:rsidR="00BC1BFF" w:rsidRPr="00566777" w:rsidTr="00742E04">
        <w:tc>
          <w:tcPr>
            <w:tcW w:w="3342" w:type="dxa"/>
          </w:tcPr>
          <w:p w:rsidR="00BC1BFF" w:rsidRPr="00566777" w:rsidRDefault="00BC1BFF" w:rsidP="00BC1BFF">
            <w:pPr>
              <w:rPr>
                <w:rFonts w:asciiTheme="majorHAnsi" w:hAnsiTheme="majorHAnsi" w:cstheme="majorHAnsi"/>
              </w:rPr>
            </w:pPr>
            <w:r w:rsidRPr="00566777">
              <w:rPr>
                <w:rFonts w:asciiTheme="majorHAnsi" w:hAnsiTheme="majorHAnsi" w:cstheme="majorHAnsi"/>
              </w:rPr>
              <w:t>Quản trị + khác</w:t>
            </w:r>
          </w:p>
        </w:tc>
        <w:tc>
          <w:tcPr>
            <w:tcW w:w="1423" w:type="dxa"/>
          </w:tcPr>
          <w:p w:rsidR="00BC1BFF" w:rsidRPr="00566777" w:rsidRDefault="00BC1BFF" w:rsidP="00BC1BFF">
            <w:pPr>
              <w:rPr>
                <w:rFonts w:asciiTheme="majorHAnsi" w:hAnsiTheme="majorHAnsi" w:cstheme="majorHAnsi"/>
              </w:rPr>
            </w:pPr>
            <w:r w:rsidRPr="00566777">
              <w:rPr>
                <w:rFonts w:asciiTheme="majorHAnsi" w:hAnsiTheme="majorHAnsi" w:cstheme="majorHAnsi"/>
              </w:rPr>
              <w:t>2%</w:t>
            </w:r>
          </w:p>
        </w:tc>
        <w:tc>
          <w:tcPr>
            <w:tcW w:w="153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1</w:t>
            </w:r>
          </w:p>
        </w:tc>
        <w:tc>
          <w:tcPr>
            <w:tcW w:w="153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2</w:t>
            </w:r>
          </w:p>
        </w:tc>
        <w:tc>
          <w:tcPr>
            <w:tcW w:w="1390" w:type="dxa"/>
            <w:shd w:val="clear" w:color="auto" w:fill="D9D9D9" w:themeFill="background1" w:themeFillShade="D9"/>
          </w:tcPr>
          <w:p w:rsidR="00BC1BFF" w:rsidRPr="00566777" w:rsidRDefault="00BC1BFF" w:rsidP="00BC1BFF">
            <w:pPr>
              <w:rPr>
                <w:rFonts w:asciiTheme="majorHAnsi" w:hAnsiTheme="majorHAnsi" w:cstheme="majorHAnsi"/>
              </w:rPr>
            </w:pPr>
            <w:r>
              <w:rPr>
                <w:rFonts w:asciiTheme="majorHAnsi" w:hAnsiTheme="majorHAnsi" w:cstheme="majorHAnsi"/>
              </w:rPr>
              <w:t>3</w:t>
            </w:r>
          </w:p>
        </w:tc>
      </w:tr>
    </w:tbl>
    <w:p w:rsidR="00522F0F" w:rsidRDefault="00566777" w:rsidP="00566777">
      <w:r>
        <w:t xml:space="preserve"> </w:t>
      </w:r>
    </w:p>
    <w:p w:rsidR="00A815B1" w:rsidRDefault="00215BD8" w:rsidP="0089413B">
      <w:pPr>
        <w:pStyle w:val="Heading1"/>
      </w:pPr>
      <w:r>
        <w:t xml:space="preserve">Quy trình </w:t>
      </w:r>
    </w:p>
    <w:p w:rsidR="00F739B8" w:rsidRPr="00A81D81" w:rsidRDefault="00004864" w:rsidP="00F739B8">
      <w:pPr>
        <w:rPr>
          <w:b/>
        </w:rPr>
      </w:pPr>
      <w:r w:rsidRPr="00A81D81">
        <w:rPr>
          <w:b/>
        </w:rPr>
        <w:t>B1</w:t>
      </w:r>
      <w:r w:rsidR="00546118" w:rsidRPr="00A81D81">
        <w:rPr>
          <w:b/>
        </w:rPr>
        <w:t>: Xây dựng usecase:</w:t>
      </w:r>
    </w:p>
    <w:bookmarkEnd w:id="0"/>
    <w:p w:rsidR="0076052B" w:rsidRDefault="00B17003" w:rsidP="006B46A0">
      <w:pPr>
        <w:pStyle w:val="NormalBullet"/>
      </w:pPr>
      <w:r>
        <w:t>Quản trị dự án hoặc các BA</w:t>
      </w:r>
      <w:r w:rsidR="00546118">
        <w:t xml:space="preserve"> sẽ thực hiện viết usecase</w:t>
      </w:r>
      <w:r w:rsidR="00DD03DF">
        <w:t xml:space="preserve"> theo mẫu</w:t>
      </w:r>
      <w:r w:rsidR="00546118">
        <w:t>. Mẫu viết usecase trong phụ lục 1.</w:t>
      </w:r>
    </w:p>
    <w:p w:rsidR="001D32F0" w:rsidRPr="001D32F0" w:rsidRDefault="001D32F0" w:rsidP="001D32F0">
      <w:r>
        <w:lastRenderedPageBreak/>
        <w:t>Hoặc có thể xây dựng nhanh bảng usecase bên dưới</w:t>
      </w:r>
    </w:p>
    <w:p w:rsidR="00B17003" w:rsidRPr="00A81D81" w:rsidRDefault="001723AC" w:rsidP="001723AC">
      <w:pPr>
        <w:rPr>
          <w:b/>
        </w:rPr>
      </w:pPr>
      <w:r w:rsidRPr="00A81D81">
        <w:rPr>
          <w:b/>
        </w:rPr>
        <w:t xml:space="preserve">B2. </w:t>
      </w:r>
      <w:r w:rsidR="00B17003" w:rsidRPr="00A81D81">
        <w:rPr>
          <w:b/>
        </w:rPr>
        <w:t>Duyệt, phân loại usecase</w:t>
      </w:r>
    </w:p>
    <w:p w:rsidR="001723AC" w:rsidRDefault="00B17003" w:rsidP="006B46A0">
      <w:pPr>
        <w:pStyle w:val="NormalBullet"/>
      </w:pPr>
      <w:r>
        <w:t>BA có kinh nghiệm sẽ duyệt và phân loại usecase theo các cấp độ</w:t>
      </w:r>
    </w:p>
    <w:p w:rsidR="00DD03DF" w:rsidRDefault="00DD03DF" w:rsidP="00DD03DF">
      <w:r>
        <w:t>Ví dụ bảng sau:</w:t>
      </w:r>
    </w:p>
    <w:tbl>
      <w:tblPr>
        <w:tblStyle w:val="TableGrid"/>
        <w:tblW w:w="9421" w:type="dxa"/>
        <w:tblLook w:val="04A0" w:firstRow="1" w:lastRow="0" w:firstColumn="1" w:lastColumn="0" w:noHBand="0" w:noVBand="1"/>
      </w:tblPr>
      <w:tblGrid>
        <w:gridCol w:w="625"/>
        <w:gridCol w:w="2160"/>
        <w:gridCol w:w="1506"/>
        <w:gridCol w:w="1506"/>
        <w:gridCol w:w="2118"/>
        <w:gridCol w:w="1506"/>
      </w:tblGrid>
      <w:tr w:rsidR="00DD03DF" w:rsidRPr="00DD03DF" w:rsidTr="00B04D9E">
        <w:tc>
          <w:tcPr>
            <w:tcW w:w="625" w:type="dxa"/>
          </w:tcPr>
          <w:p w:rsidR="00DD03DF" w:rsidRPr="00DD03DF" w:rsidRDefault="00DD03DF" w:rsidP="00DD03DF">
            <w:pPr>
              <w:rPr>
                <w:b/>
              </w:rPr>
            </w:pPr>
            <w:r w:rsidRPr="00DD03DF">
              <w:rPr>
                <w:b/>
              </w:rPr>
              <w:t>STT</w:t>
            </w:r>
          </w:p>
        </w:tc>
        <w:tc>
          <w:tcPr>
            <w:tcW w:w="2160" w:type="dxa"/>
          </w:tcPr>
          <w:p w:rsidR="00DD03DF" w:rsidRPr="00DD03DF" w:rsidRDefault="00DD03DF" w:rsidP="00DD03DF">
            <w:pPr>
              <w:rPr>
                <w:b/>
              </w:rPr>
            </w:pPr>
            <w:r w:rsidRPr="00DD03DF">
              <w:rPr>
                <w:b/>
              </w:rPr>
              <w:t>Tên Usecase</w:t>
            </w:r>
          </w:p>
        </w:tc>
        <w:tc>
          <w:tcPr>
            <w:tcW w:w="1506" w:type="dxa"/>
          </w:tcPr>
          <w:p w:rsidR="00DD03DF" w:rsidRPr="00DD03DF" w:rsidRDefault="00DD03DF" w:rsidP="00DD03DF">
            <w:pPr>
              <w:rPr>
                <w:b/>
              </w:rPr>
            </w:pPr>
            <w:r w:rsidRPr="00DD03DF">
              <w:rPr>
                <w:b/>
              </w:rPr>
              <w:t>SL Transaction</w:t>
            </w:r>
          </w:p>
        </w:tc>
        <w:tc>
          <w:tcPr>
            <w:tcW w:w="1506" w:type="dxa"/>
          </w:tcPr>
          <w:p w:rsidR="00DD03DF" w:rsidRPr="00DD03DF" w:rsidRDefault="00DD03DF" w:rsidP="00DD03DF">
            <w:pPr>
              <w:rPr>
                <w:b/>
              </w:rPr>
            </w:pPr>
            <w:r w:rsidRPr="00DD03DF">
              <w:rPr>
                <w:b/>
              </w:rPr>
              <w:t>SL được tính</w:t>
            </w:r>
          </w:p>
        </w:tc>
        <w:tc>
          <w:tcPr>
            <w:tcW w:w="2118" w:type="dxa"/>
          </w:tcPr>
          <w:p w:rsidR="00DD03DF" w:rsidRPr="00DD03DF" w:rsidRDefault="00DD03DF" w:rsidP="00DD03DF">
            <w:pPr>
              <w:rPr>
                <w:b/>
              </w:rPr>
            </w:pPr>
            <w:r w:rsidRPr="00DD03DF">
              <w:rPr>
                <w:b/>
              </w:rPr>
              <w:t>Lý do (giải thích)</w:t>
            </w:r>
          </w:p>
        </w:tc>
        <w:tc>
          <w:tcPr>
            <w:tcW w:w="1506" w:type="dxa"/>
          </w:tcPr>
          <w:p w:rsidR="00DD03DF" w:rsidRPr="00DD03DF" w:rsidRDefault="00DD03DF" w:rsidP="00DD03DF">
            <w:pPr>
              <w:rPr>
                <w:b/>
              </w:rPr>
            </w:pPr>
            <w:r w:rsidRPr="00DD03DF">
              <w:rPr>
                <w:b/>
              </w:rPr>
              <w:t>Phân loại</w:t>
            </w:r>
          </w:p>
        </w:tc>
      </w:tr>
      <w:tr w:rsidR="00DD03DF" w:rsidTr="00B04D9E">
        <w:tc>
          <w:tcPr>
            <w:tcW w:w="625" w:type="dxa"/>
          </w:tcPr>
          <w:p w:rsidR="00DD03DF" w:rsidRDefault="00DD03DF" w:rsidP="00DD03DF">
            <w:r>
              <w:t>1</w:t>
            </w:r>
          </w:p>
        </w:tc>
        <w:tc>
          <w:tcPr>
            <w:tcW w:w="2160" w:type="dxa"/>
          </w:tcPr>
          <w:p w:rsidR="00DD03DF" w:rsidRDefault="00DD03DF" w:rsidP="00DD03DF">
            <w:r>
              <w:t>Đăng nhập</w:t>
            </w:r>
          </w:p>
        </w:tc>
        <w:tc>
          <w:tcPr>
            <w:tcW w:w="1506" w:type="dxa"/>
          </w:tcPr>
          <w:p w:rsidR="00DD03DF" w:rsidRDefault="00DD03DF" w:rsidP="00DD03DF">
            <w:r>
              <w:t>4</w:t>
            </w:r>
          </w:p>
        </w:tc>
        <w:tc>
          <w:tcPr>
            <w:tcW w:w="1506" w:type="dxa"/>
          </w:tcPr>
          <w:p w:rsidR="00DD03DF" w:rsidRDefault="00DD03DF" w:rsidP="00DD03DF">
            <w:r>
              <w:t>3</w:t>
            </w:r>
          </w:p>
        </w:tc>
        <w:tc>
          <w:tcPr>
            <w:tcW w:w="2118" w:type="dxa"/>
          </w:tcPr>
          <w:p w:rsidR="00DD03DF" w:rsidRDefault="00DD03DF" w:rsidP="00DD03DF">
            <w:r>
              <w:t>1 tran đơn giản quá</w:t>
            </w:r>
          </w:p>
        </w:tc>
        <w:tc>
          <w:tcPr>
            <w:tcW w:w="1506" w:type="dxa"/>
          </w:tcPr>
          <w:p w:rsidR="00DD03DF" w:rsidRDefault="00DD03DF" w:rsidP="00DD03DF">
            <w:r>
              <w:t>Đơn giản</w:t>
            </w:r>
          </w:p>
        </w:tc>
      </w:tr>
      <w:tr w:rsidR="00DD03DF" w:rsidTr="00B04D9E">
        <w:tc>
          <w:tcPr>
            <w:tcW w:w="625" w:type="dxa"/>
          </w:tcPr>
          <w:p w:rsidR="00DD03DF" w:rsidRDefault="00DD03DF" w:rsidP="00DD03DF">
            <w:r>
              <w:t>2</w:t>
            </w:r>
          </w:p>
        </w:tc>
        <w:tc>
          <w:tcPr>
            <w:tcW w:w="2160" w:type="dxa"/>
          </w:tcPr>
          <w:p w:rsidR="00DD03DF" w:rsidRDefault="00DD03DF" w:rsidP="00DD03DF">
            <w:r>
              <w:t>Sửa</w:t>
            </w:r>
          </w:p>
        </w:tc>
        <w:tc>
          <w:tcPr>
            <w:tcW w:w="1506" w:type="dxa"/>
          </w:tcPr>
          <w:p w:rsidR="00DD03DF" w:rsidRDefault="00DD03DF" w:rsidP="00DD03DF">
            <w:r>
              <w:t>5</w:t>
            </w:r>
          </w:p>
        </w:tc>
        <w:tc>
          <w:tcPr>
            <w:tcW w:w="1506" w:type="dxa"/>
          </w:tcPr>
          <w:p w:rsidR="00DD03DF" w:rsidRDefault="00DD03DF" w:rsidP="00DD03DF"/>
        </w:tc>
        <w:tc>
          <w:tcPr>
            <w:tcW w:w="2118" w:type="dxa"/>
          </w:tcPr>
          <w:p w:rsidR="00DD03DF" w:rsidRDefault="00DD03DF" w:rsidP="00DD03DF">
            <w:r>
              <w:t>Tái sử dụng từ use</w:t>
            </w:r>
            <w:r w:rsidR="003826C7">
              <w:t>case xem</w:t>
            </w:r>
          </w:p>
        </w:tc>
        <w:tc>
          <w:tcPr>
            <w:tcW w:w="1506" w:type="dxa"/>
          </w:tcPr>
          <w:p w:rsidR="00DD03DF" w:rsidRDefault="003826C7" w:rsidP="00DD03DF">
            <w:r>
              <w:t>Trung bình</w:t>
            </w:r>
          </w:p>
        </w:tc>
      </w:tr>
      <w:tr w:rsidR="00DD03DF" w:rsidTr="00B04D9E">
        <w:tc>
          <w:tcPr>
            <w:tcW w:w="625" w:type="dxa"/>
          </w:tcPr>
          <w:p w:rsidR="00DD03DF" w:rsidRDefault="003826C7" w:rsidP="00DD03DF">
            <w:r>
              <w:t>3</w:t>
            </w:r>
          </w:p>
        </w:tc>
        <w:tc>
          <w:tcPr>
            <w:tcW w:w="2160" w:type="dxa"/>
          </w:tcPr>
          <w:p w:rsidR="00DD03DF" w:rsidRDefault="003826C7" w:rsidP="00DD03DF">
            <w:r>
              <w:t>Tự động chạy bat</w:t>
            </w:r>
          </w:p>
        </w:tc>
        <w:tc>
          <w:tcPr>
            <w:tcW w:w="1506" w:type="dxa"/>
          </w:tcPr>
          <w:p w:rsidR="00DD03DF" w:rsidRDefault="00DD03DF" w:rsidP="00DD03DF"/>
        </w:tc>
        <w:tc>
          <w:tcPr>
            <w:tcW w:w="1506" w:type="dxa"/>
          </w:tcPr>
          <w:p w:rsidR="00DD03DF" w:rsidRDefault="00DD03DF" w:rsidP="00DD03DF"/>
        </w:tc>
        <w:tc>
          <w:tcPr>
            <w:tcW w:w="2118" w:type="dxa"/>
          </w:tcPr>
          <w:p w:rsidR="00DD03DF" w:rsidRDefault="003826C7" w:rsidP="00DD03DF">
            <w:r>
              <w:rPr>
                <w:rFonts w:ascii="Arial" w:hAnsi="Arial" w:cs="Arial"/>
                <w:color w:val="323232"/>
                <w:shd w:val="clear" w:color="auto" w:fill="FFFFFF"/>
              </w:rPr>
              <w:t>Expert estimate</w:t>
            </w:r>
          </w:p>
        </w:tc>
        <w:tc>
          <w:tcPr>
            <w:tcW w:w="1506" w:type="dxa"/>
          </w:tcPr>
          <w:p w:rsidR="00DD03DF" w:rsidRDefault="003826C7" w:rsidP="00DD03DF">
            <w:r>
              <w:t>Phức tạp</w:t>
            </w:r>
          </w:p>
        </w:tc>
      </w:tr>
    </w:tbl>
    <w:p w:rsidR="00DD03DF" w:rsidRPr="00DD03DF" w:rsidRDefault="00DD03DF" w:rsidP="00DD03DF"/>
    <w:p w:rsidR="00546118" w:rsidRPr="00A81D81" w:rsidRDefault="00546118" w:rsidP="00125AFF">
      <w:pPr>
        <w:rPr>
          <w:b/>
        </w:rPr>
      </w:pPr>
      <w:r w:rsidRPr="00A81D81">
        <w:rPr>
          <w:b/>
        </w:rPr>
        <w:t>B</w:t>
      </w:r>
      <w:r w:rsidR="007154C0" w:rsidRPr="00A81D81">
        <w:rPr>
          <w:b/>
        </w:rPr>
        <w:t>3</w:t>
      </w:r>
      <w:r w:rsidRPr="00A81D81">
        <w:rPr>
          <w:b/>
        </w:rPr>
        <w:t xml:space="preserve">: </w:t>
      </w:r>
      <w:r w:rsidR="007154C0" w:rsidRPr="00A81D81">
        <w:rPr>
          <w:b/>
        </w:rPr>
        <w:t>Lập kế hoạch, phân công nhân sự</w:t>
      </w:r>
      <w:r w:rsidRPr="00A81D81">
        <w:rPr>
          <w:b/>
        </w:rPr>
        <w:t xml:space="preserve">: </w:t>
      </w:r>
    </w:p>
    <w:p w:rsidR="007154C0" w:rsidRDefault="007154C0" w:rsidP="006B46A0">
      <w:pPr>
        <w:pStyle w:val="NormalBullet"/>
      </w:pPr>
      <w:r>
        <w:t>Quản trị dự án x</w:t>
      </w:r>
      <w:r w:rsidR="00546118">
        <w:t>ây dựng bảng chi tiết phân bổ nhân công cho từng usecase theo hướng dẫn ở phần 2</w:t>
      </w:r>
      <w:r>
        <w:t xml:space="preserve"> </w:t>
      </w:r>
    </w:p>
    <w:p w:rsidR="00F30D36" w:rsidRDefault="007154C0" w:rsidP="006B46A0">
      <w:pPr>
        <w:pStyle w:val="NormalBullet"/>
      </w:pPr>
      <w:r>
        <w:t>C</w:t>
      </w:r>
      <w:r w:rsidR="00546118">
        <w:t>ập nhật thông tin lên mục task trên bugtracknet.</w:t>
      </w:r>
    </w:p>
    <w:p w:rsidR="00F30D36" w:rsidRDefault="00F30D36" w:rsidP="00125AFF">
      <w:pPr>
        <w:sectPr w:rsidR="00F30D36" w:rsidSect="00191C3F">
          <w:headerReference w:type="default" r:id="rId11"/>
          <w:footerReference w:type="default" r:id="rId12"/>
          <w:headerReference w:type="first" r:id="rId13"/>
          <w:footerReference w:type="first" r:id="rId14"/>
          <w:pgSz w:w="11909" w:h="16834" w:code="9"/>
          <w:pgMar w:top="1474" w:right="1134" w:bottom="1134" w:left="1729" w:header="720" w:footer="1008" w:gutter="0"/>
          <w:cols w:space="720"/>
          <w:titlePg/>
          <w:docGrid w:linePitch="360"/>
        </w:sectPr>
      </w:pPr>
    </w:p>
    <w:p w:rsidR="00F30D36" w:rsidRDefault="00F30D36" w:rsidP="00D719D7">
      <w:pPr>
        <w:pStyle w:val="Heading1"/>
        <w:numPr>
          <w:ilvl w:val="0"/>
          <w:numId w:val="0"/>
        </w:numPr>
        <w:ind w:left="432" w:hanging="432"/>
      </w:pPr>
      <w:r>
        <w:lastRenderedPageBreak/>
        <w:t xml:space="preserve">Phụ lục 1: </w:t>
      </w:r>
      <w:r w:rsidR="00280707">
        <w:t>Mẫu</w:t>
      </w:r>
      <w:r>
        <w:t xml:space="preserve"> Usecase</w:t>
      </w:r>
    </w:p>
    <w:p w:rsidR="00F30D36" w:rsidRDefault="00F30D36" w:rsidP="00F30D36">
      <w:r>
        <w:t>&lt;</w:t>
      </w:r>
      <w:r w:rsidR="007D1DFF">
        <w:t>số thứ tự</w:t>
      </w:r>
      <w:r>
        <w:t>&gt;</w:t>
      </w:r>
      <w:r w:rsidR="007D1DFF">
        <w:t>&lt;Mã usecase&gt;&lt;Tên usecase&gt;</w:t>
      </w:r>
    </w:p>
    <w:p w:rsidR="00F30D36" w:rsidRDefault="007D1DFF" w:rsidP="00F30D36">
      <w:r>
        <w:t xml:space="preserve"> ĐTSD(Actor): (đối tượng sử dụng Usecase)</w:t>
      </w:r>
    </w:p>
    <w:p w:rsidR="007D1DFF" w:rsidRDefault="007D1DFF" w:rsidP="00F30D36">
      <w:r>
        <w:t xml:space="preserve">Phân loại: phân loại đơn giản/trung bình/phức tạp </w:t>
      </w:r>
    </w:p>
    <w:p w:rsidR="007D1DFF" w:rsidRDefault="007D1DFF" w:rsidP="00F30D36">
      <w:r>
        <w:t>Luồng chính (hay kịch bản thành công): gạch đầu dòng các bước xử lý (các ý chính) để thực hiện thành công usecase</w:t>
      </w:r>
    </w:p>
    <w:p w:rsidR="00EE7A3D" w:rsidRDefault="007D1DFF" w:rsidP="00EE7A3D">
      <w:r>
        <w:t xml:space="preserve">Luồng </w:t>
      </w:r>
      <w:r w:rsidR="0089413B">
        <w:t>thay thế</w:t>
      </w:r>
      <w:r>
        <w:t xml:space="preserve"> (hay kịch bản </w:t>
      </w:r>
      <w:r w:rsidR="00280707">
        <w:t>mở rộng</w:t>
      </w:r>
      <w:r>
        <w:t xml:space="preserve">): </w:t>
      </w:r>
      <w:r w:rsidR="00EE7A3D">
        <w:t>là luồng xử lý khi gặp các trường hợp ngoại lệ khi xử lý luồng chính. Có thể có 1 hoặc nhiều luồng ngoại lệ</w:t>
      </w:r>
    </w:p>
    <w:p w:rsidR="0089413B" w:rsidRDefault="0089413B" w:rsidP="00EE7A3D">
      <w:r>
        <w:t>//</w:t>
      </w:r>
    </w:p>
    <w:p w:rsidR="0089413B" w:rsidRDefault="0089413B" w:rsidP="00EE7A3D">
      <w:r>
        <w:t>//</w:t>
      </w:r>
    </w:p>
    <w:p w:rsidR="0089413B" w:rsidRDefault="0089413B" w:rsidP="00EE7A3D">
      <w:r>
        <w:t>Ví dụ:</w:t>
      </w:r>
    </w:p>
    <w:p w:rsidR="0089413B" w:rsidRDefault="0089413B" w:rsidP="00AF7183">
      <w:pPr>
        <w:pStyle w:val="ListParagraph"/>
        <w:numPr>
          <w:ilvl w:val="2"/>
          <w:numId w:val="1"/>
        </w:numPr>
      </w:pPr>
      <w:r>
        <w:t>UC_01: tra cứu người sử dụng</w:t>
      </w:r>
    </w:p>
    <w:p w:rsidR="0089413B" w:rsidRDefault="0089413B" w:rsidP="0089413B">
      <w:r w:rsidRPr="00492A36">
        <w:rPr>
          <w:b/>
        </w:rPr>
        <w:t>ĐTSD</w:t>
      </w:r>
      <w:r>
        <w:t>: quản trị hệ thống</w:t>
      </w:r>
    </w:p>
    <w:p w:rsidR="0089413B" w:rsidRDefault="0089413B" w:rsidP="0089413B">
      <w:r w:rsidRPr="00492A36">
        <w:rPr>
          <w:b/>
        </w:rPr>
        <w:t>Phân loại</w:t>
      </w:r>
      <w:r>
        <w:t>:</w:t>
      </w:r>
      <w:r w:rsidR="00923849">
        <w:t xml:space="preserve"> </w:t>
      </w:r>
      <w:r w:rsidR="009F3492">
        <w:t>5</w:t>
      </w:r>
      <w:r w:rsidR="00923849">
        <w:t>- trung bình</w:t>
      </w:r>
    </w:p>
    <w:p w:rsidR="0089413B" w:rsidRDefault="0089413B" w:rsidP="0089413B">
      <w:r w:rsidRPr="00492A36">
        <w:rPr>
          <w:b/>
        </w:rPr>
        <w:t>Luồng chính</w:t>
      </w:r>
      <w:r>
        <w:t>:</w:t>
      </w:r>
    </w:p>
    <w:p w:rsidR="0089413B" w:rsidRDefault="00416DA3" w:rsidP="006B46A0">
      <w:pPr>
        <w:pStyle w:val="NormalBullet"/>
      </w:pPr>
      <w:r>
        <w:t>Hệ thống hiển thị m</w:t>
      </w:r>
      <w:r w:rsidR="00D13DF4">
        <w:t>àn hình tìm kiếm bao gồm: điều kiện tìm kiếm (tên, loại), tiêu đề của grid.</w:t>
      </w:r>
    </w:p>
    <w:p w:rsidR="00D13DF4" w:rsidRPr="00D13DF4" w:rsidRDefault="00D13DF4" w:rsidP="006B46A0">
      <w:pPr>
        <w:pStyle w:val="NormalBullet"/>
      </w:pPr>
      <w:r>
        <w:t>(nếu có ràng buộc giữa các trường trong tìm kiếm thì viết thêm ở</w:t>
      </w:r>
      <w:r w:rsidR="00492A36">
        <w:t>, sẽ tính là 1 transaction)</w:t>
      </w:r>
    </w:p>
    <w:p w:rsidR="0089413B" w:rsidRDefault="00416DA3" w:rsidP="006B46A0">
      <w:pPr>
        <w:pStyle w:val="NormalBullet"/>
      </w:pPr>
      <w:r>
        <w:t xml:space="preserve">Hệ thống hiển thị kết quả tìm kiểm trên </w:t>
      </w:r>
      <w:r w:rsidR="00D13DF4">
        <w:t>G</w:t>
      </w:r>
      <w:r>
        <w:t>rid</w:t>
      </w:r>
      <w:r w:rsidR="00D13DF4">
        <w:t xml:space="preserve"> theo đúng định dạng dữ liệu. </w:t>
      </w:r>
    </w:p>
    <w:p w:rsidR="00D13DF4" w:rsidRDefault="00D13DF4" w:rsidP="006B46A0">
      <w:pPr>
        <w:pStyle w:val="NormalBullet"/>
      </w:pPr>
      <w:r>
        <w:t>Có chức năng phân trang (chọn số bản ghi/trang, chọn trang, số lượng bản ghi tìm thấy.</w:t>
      </w:r>
    </w:p>
    <w:p w:rsidR="009F3492" w:rsidRPr="009F3492" w:rsidRDefault="009F3492" w:rsidP="006B46A0">
      <w:pPr>
        <w:pStyle w:val="NormalBullet"/>
      </w:pPr>
      <w:r>
        <w:t>Có nút chức năng xem, sửa, xóa tùy theo trạng thái người sử dụng</w:t>
      </w:r>
    </w:p>
    <w:p w:rsidR="00D13DF4" w:rsidRDefault="00D13DF4" w:rsidP="006B46A0">
      <w:pPr>
        <w:pStyle w:val="NormalBullet"/>
      </w:pPr>
      <w:r>
        <w:t>Kết xuất dữ liệu trên grid.</w:t>
      </w:r>
    </w:p>
    <w:p w:rsidR="00923849" w:rsidRDefault="00923849" w:rsidP="00923849">
      <w:bookmarkStart w:id="3" w:name="_Hlk489434779"/>
      <w:r w:rsidRPr="00492A36">
        <w:rPr>
          <w:b/>
        </w:rPr>
        <w:t xml:space="preserve">Luồng </w:t>
      </w:r>
      <w:r w:rsidR="00C646D4">
        <w:rPr>
          <w:b/>
        </w:rPr>
        <w:t>mở rộng</w:t>
      </w:r>
      <w:bookmarkEnd w:id="3"/>
      <w:r>
        <w:t>:</w:t>
      </w:r>
    </w:p>
    <w:p w:rsidR="00923849" w:rsidRDefault="00923849" w:rsidP="00923849">
      <w:r>
        <w:t>N/A</w:t>
      </w:r>
    </w:p>
    <w:p w:rsidR="00492A36" w:rsidRPr="00923849" w:rsidRDefault="00492A36" w:rsidP="001F2495">
      <w:pPr>
        <w:shd w:val="clear" w:color="auto" w:fill="EAF1DD" w:themeFill="accent3" w:themeFillTint="33"/>
      </w:pPr>
    </w:p>
    <w:p w:rsidR="00492A36" w:rsidRDefault="00492A36" w:rsidP="00AF7183">
      <w:pPr>
        <w:pStyle w:val="ListParagraph"/>
        <w:numPr>
          <w:ilvl w:val="2"/>
          <w:numId w:val="1"/>
        </w:numPr>
      </w:pPr>
      <w:r>
        <w:t>UC_02: thêm mới NSD</w:t>
      </w:r>
    </w:p>
    <w:p w:rsidR="00492A36" w:rsidRDefault="00492A36" w:rsidP="00492A36">
      <w:r w:rsidRPr="00492A36">
        <w:rPr>
          <w:b/>
        </w:rPr>
        <w:t>ĐTSD</w:t>
      </w:r>
      <w:r>
        <w:t>: quản trị hệ thống</w:t>
      </w:r>
    </w:p>
    <w:p w:rsidR="00492A36" w:rsidRDefault="00492A36" w:rsidP="00492A36">
      <w:r w:rsidRPr="00492A36">
        <w:rPr>
          <w:b/>
        </w:rPr>
        <w:t>Phân loại</w:t>
      </w:r>
      <w:r>
        <w:t xml:space="preserve">:  </w:t>
      </w:r>
    </w:p>
    <w:p w:rsidR="00492A36" w:rsidRDefault="00492A36" w:rsidP="00492A36">
      <w:r w:rsidRPr="00492A36">
        <w:rPr>
          <w:b/>
        </w:rPr>
        <w:t>Luồng chính</w:t>
      </w:r>
      <w:r>
        <w:t>:</w:t>
      </w:r>
    </w:p>
    <w:p w:rsidR="00492A36" w:rsidRDefault="00525F03" w:rsidP="006B46A0">
      <w:pPr>
        <w:pStyle w:val="NormalBullet"/>
      </w:pPr>
      <w:r>
        <w:t>Hiển thị màn hình thêm mới NSD với các trường thông tin rỗng</w:t>
      </w:r>
      <w:r w:rsidR="00492A36">
        <w:t>.</w:t>
      </w:r>
    </w:p>
    <w:p w:rsidR="00525F03" w:rsidRDefault="00525F03" w:rsidP="006B46A0">
      <w:pPr>
        <w:pStyle w:val="NormalBullet"/>
      </w:pPr>
      <w:r>
        <w:t>&lt;nếu phải load các combox từ CSDL thì viết vào đây&gt;</w:t>
      </w:r>
    </w:p>
    <w:p w:rsidR="00492A36" w:rsidRPr="00D13DF4" w:rsidRDefault="00525F03" w:rsidP="006B46A0">
      <w:pPr>
        <w:pStyle w:val="NormalBullet"/>
      </w:pPr>
      <w:r>
        <w:t>Kiểm tra ràng buộc định dạng khi thêm mới</w:t>
      </w:r>
    </w:p>
    <w:p w:rsidR="00492A36" w:rsidRDefault="00525F03" w:rsidP="006B46A0">
      <w:pPr>
        <w:pStyle w:val="NormalBullet"/>
      </w:pPr>
      <w:r>
        <w:t>Kiểm tra ràng buộc tên NSD không được trùng</w:t>
      </w:r>
    </w:p>
    <w:p w:rsidR="00525F03" w:rsidRDefault="00525F03" w:rsidP="006B46A0">
      <w:pPr>
        <w:pStyle w:val="NormalBullet"/>
      </w:pPr>
      <w:r>
        <w:t>&lt;nếu có các ràng buộc đến bảng khác thì viết vào, mỗi ràng buộc đến đối tượng khác sẽ là 1 transaction&gt;</w:t>
      </w:r>
    </w:p>
    <w:p w:rsidR="00525F03" w:rsidRPr="00525F03" w:rsidRDefault="00525F03" w:rsidP="006B46A0">
      <w:pPr>
        <w:pStyle w:val="NormalBullet"/>
      </w:pPr>
      <w:r>
        <w:t>Hiển thị thông báo khi cập nhật thông tin (thành công hoặc không thành công)</w:t>
      </w:r>
    </w:p>
    <w:p w:rsidR="00492A36" w:rsidRDefault="00C646D4" w:rsidP="00492A36">
      <w:r w:rsidRPr="00492A36">
        <w:rPr>
          <w:b/>
        </w:rPr>
        <w:t xml:space="preserve">Luồng </w:t>
      </w:r>
      <w:r>
        <w:rPr>
          <w:b/>
        </w:rPr>
        <w:t>mở rộng</w:t>
      </w:r>
      <w:r w:rsidR="00492A36">
        <w:t>:</w:t>
      </w:r>
    </w:p>
    <w:p w:rsidR="00492A36" w:rsidRDefault="00492A36" w:rsidP="00492A36">
      <w:r>
        <w:t>N/A</w:t>
      </w:r>
    </w:p>
    <w:p w:rsidR="001F2495" w:rsidRPr="00923849" w:rsidRDefault="001F2495" w:rsidP="001F2495">
      <w:pPr>
        <w:shd w:val="clear" w:color="auto" w:fill="EAF1DD" w:themeFill="accent3" w:themeFillTint="33"/>
      </w:pPr>
    </w:p>
    <w:p w:rsidR="001F2495" w:rsidRDefault="001F2495" w:rsidP="00AF7183">
      <w:pPr>
        <w:pStyle w:val="ListParagraph"/>
        <w:numPr>
          <w:ilvl w:val="2"/>
          <w:numId w:val="1"/>
        </w:numPr>
      </w:pPr>
      <w:r>
        <w:t>UC_02: Đăng nhập</w:t>
      </w:r>
    </w:p>
    <w:p w:rsidR="001F2495" w:rsidRDefault="001F2495" w:rsidP="001F2495">
      <w:r w:rsidRPr="00492A36">
        <w:rPr>
          <w:b/>
        </w:rPr>
        <w:t>ĐTSD</w:t>
      </w:r>
      <w:r>
        <w:t>: nsd</w:t>
      </w:r>
    </w:p>
    <w:p w:rsidR="001F2495" w:rsidRDefault="001F2495" w:rsidP="001F2495">
      <w:r w:rsidRPr="00492A36">
        <w:rPr>
          <w:b/>
        </w:rPr>
        <w:t>Phân loại</w:t>
      </w:r>
      <w:r>
        <w:t xml:space="preserve">:  </w:t>
      </w:r>
      <w:r w:rsidR="00803BE3">
        <w:t>4 – trung bình</w:t>
      </w:r>
    </w:p>
    <w:p w:rsidR="001F2495" w:rsidRDefault="001F2495" w:rsidP="001F2495">
      <w:r w:rsidRPr="00492A36">
        <w:rPr>
          <w:b/>
        </w:rPr>
        <w:t>Luồng chính</w:t>
      </w:r>
      <w:r>
        <w:t>:</w:t>
      </w:r>
    </w:p>
    <w:p w:rsidR="001F2495" w:rsidRDefault="001F2495" w:rsidP="006B46A0">
      <w:pPr>
        <w:pStyle w:val="NormalBullet"/>
      </w:pPr>
      <w:r>
        <w:t xml:space="preserve">Hiển thị màn </w:t>
      </w:r>
      <w:r w:rsidRPr="006B46A0">
        <w:t>hình</w:t>
      </w:r>
      <w:r>
        <w:t xml:space="preserve"> đăng nhập.</w:t>
      </w:r>
    </w:p>
    <w:p w:rsidR="00426453" w:rsidRDefault="00426453" w:rsidP="00114412">
      <w:pPr>
        <w:pStyle w:val="NormalBullet"/>
      </w:pPr>
      <w:r>
        <w:t>Kiểm tra mã capchar</w:t>
      </w:r>
    </w:p>
    <w:p w:rsidR="001F2495" w:rsidRDefault="001F2495" w:rsidP="006B46A0">
      <w:pPr>
        <w:pStyle w:val="NormalBullet"/>
      </w:pPr>
      <w:r>
        <w:t>Xác thực thông tin user/pass mà nsd nhập vào</w:t>
      </w:r>
    </w:p>
    <w:p w:rsidR="001F2495" w:rsidRDefault="00C646D4" w:rsidP="001F2495">
      <w:r w:rsidRPr="00492A36">
        <w:rPr>
          <w:b/>
        </w:rPr>
        <w:t xml:space="preserve">Luồng </w:t>
      </w:r>
      <w:r>
        <w:rPr>
          <w:b/>
        </w:rPr>
        <w:t>mở rộng</w:t>
      </w:r>
      <w:r w:rsidR="001F2495">
        <w:t>:</w:t>
      </w:r>
    </w:p>
    <w:p w:rsidR="001F2495" w:rsidRPr="00923849" w:rsidRDefault="009934A5" w:rsidP="009934A5">
      <w:pPr>
        <w:pStyle w:val="NormalBullet"/>
      </w:pPr>
      <w:r>
        <w:t>Nếu đăng nhập sai quá 5 lần sẽ block tài khoản</w:t>
      </w:r>
    </w:p>
    <w:p w:rsidR="00F30D36" w:rsidRPr="00522F0F" w:rsidRDefault="00F30D36" w:rsidP="00125AFF"/>
    <w:sectPr w:rsidR="00F30D36" w:rsidRPr="00522F0F" w:rsidSect="00191C3F">
      <w:pgSz w:w="11909" w:h="16834" w:code="9"/>
      <w:pgMar w:top="1474" w:right="1134" w:bottom="1134" w:left="1729" w:header="720"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1BA" w:rsidRDefault="003D31BA" w:rsidP="00566777">
      <w:r>
        <w:separator/>
      </w:r>
    </w:p>
  </w:endnote>
  <w:endnote w:type="continuationSeparator" w:id="0">
    <w:p w:rsidR="003D31BA" w:rsidRDefault="003D31BA" w:rsidP="0056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VnSouthern">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nArial">
    <w:altName w:val="Arial"/>
    <w:charset w:val="00"/>
    <w:family w:val="swiss"/>
    <w:pitch w:val="variable"/>
    <w:sig w:usb0="00000003" w:usb1="00000000" w:usb2="00000000" w:usb3="00000000" w:csb0="00000001" w:csb1="00000000"/>
  </w:font>
  <w:font w:name=".VnHelvetIns">
    <w:altName w:val="Calibri"/>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nTimeH">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3DF" w:rsidRPr="00DD2605" w:rsidRDefault="00DD03DF" w:rsidP="00483F7C">
    <w:pPr>
      <w:pStyle w:val="Footer"/>
      <w:jc w:val="right"/>
    </w:pPr>
    <w:r>
      <w:rPr>
        <w:i/>
      </w:rPr>
      <w:tab/>
    </w:r>
    <w:sdt>
      <w:sdtPr>
        <w:id w:val="11047728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C6105C">
          <w:rPr>
            <w:noProof/>
          </w:rPr>
          <w:t>7</w:t>
        </w:r>
        <w:r>
          <w:rPr>
            <w:noProof/>
          </w:rPr>
          <w:fldChar w:fldCharType="end"/>
        </w:r>
        <w:r>
          <w:t xml:space="preserve"> | </w:t>
        </w:r>
        <w:r>
          <w:rPr>
            <w:color w:val="7F7F7F" w:themeColor="background1" w:themeShade="7F"/>
            <w:spacing w:val="60"/>
          </w:rPr>
          <w:t>Page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910480"/>
      <w:docPartObj>
        <w:docPartGallery w:val="Page Numbers (Bottom of Page)"/>
        <w:docPartUnique/>
      </w:docPartObj>
    </w:sdtPr>
    <w:sdtEndPr>
      <w:rPr>
        <w:color w:val="7F7F7F" w:themeColor="background1" w:themeShade="7F"/>
        <w:spacing w:val="60"/>
      </w:rPr>
    </w:sdtEndPr>
    <w:sdtContent>
      <w:p w:rsidR="00DD03DF" w:rsidRDefault="00DD03DF" w:rsidP="00483F7C">
        <w:pPr>
          <w:pStyle w:val="Footer"/>
          <w:jc w:val="right"/>
        </w:pPr>
        <w:r>
          <w:fldChar w:fldCharType="begin"/>
        </w:r>
        <w:r>
          <w:instrText xml:space="preserve"> PAGE   \* MERGEFORMAT </w:instrText>
        </w:r>
        <w:r>
          <w:fldChar w:fldCharType="separate"/>
        </w:r>
        <w:r w:rsidR="00C6105C">
          <w:rPr>
            <w:noProof/>
          </w:rPr>
          <w:t>6</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1BA" w:rsidRDefault="003D31BA" w:rsidP="00566777">
      <w:r>
        <w:separator/>
      </w:r>
    </w:p>
  </w:footnote>
  <w:footnote w:type="continuationSeparator" w:id="0">
    <w:p w:rsidR="003D31BA" w:rsidRDefault="003D31BA" w:rsidP="00566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3DF" w:rsidRDefault="00DD03DF" w:rsidP="00A815B1">
    <w:pPr>
      <w:pStyle w:val="Header"/>
      <w:pBdr>
        <w:bottom w:val="single" w:sz="4" w:space="1" w:color="auto"/>
      </w:pBdr>
      <w:spacing w:after="120"/>
    </w:pPr>
    <w:r>
      <w:t xml:space="preserve">Tài liệu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3DF" w:rsidRDefault="00DD03DF" w:rsidP="00566777">
    <w:pPr>
      <w:pStyle w:val="Header"/>
    </w:pPr>
    <w:r>
      <w:rPr>
        <w:noProof/>
      </w:rPr>
      <w:drawing>
        <wp:anchor distT="0" distB="0" distL="114300" distR="114300" simplePos="0" relativeHeight="251659264" behindDoc="0" locked="0" layoutInCell="1" allowOverlap="1" wp14:anchorId="1C48D0F6" wp14:editId="30852F9B">
          <wp:simplePos x="0" y="0"/>
          <wp:positionH relativeFrom="column">
            <wp:posOffset>-2540</wp:posOffset>
          </wp:positionH>
          <wp:positionV relativeFrom="paragraph">
            <wp:posOffset>-164465</wp:posOffset>
          </wp:positionV>
          <wp:extent cx="1076325" cy="398093"/>
          <wp:effectExtent l="0" t="0" r="0" b="254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ogo_navi.png"/>
                  <pic:cNvPicPr/>
                </pic:nvPicPr>
                <pic:blipFill>
                  <a:blip r:embed="rId1">
                    <a:extLst>
                      <a:ext uri="{28A0092B-C50C-407E-A947-70E740481C1C}">
                        <a14:useLocalDpi xmlns:a14="http://schemas.microsoft.com/office/drawing/2010/main" val="0"/>
                      </a:ext>
                    </a:extLst>
                  </a:blip>
                  <a:stretch>
                    <a:fillRect/>
                  </a:stretch>
                </pic:blipFill>
                <pic:spPr>
                  <a:xfrm>
                    <a:off x="0" y="0"/>
                    <a:ext cx="1076325" cy="398093"/>
                  </a:xfrm>
                  <a:prstGeom prst="rect">
                    <a:avLst/>
                  </a:prstGeom>
                </pic:spPr>
              </pic:pic>
            </a:graphicData>
          </a:graphic>
        </wp:anchor>
      </w:drawing>
    </w:r>
    <w:r>
      <w:t>Tài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602C43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19C053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4279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07034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64100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FEEC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60F6DC"/>
    <w:lvl w:ilvl="0">
      <w:start w:val="1"/>
      <w:numFmt w:val="bullet"/>
      <w:pStyle w:val="ListBullet3"/>
      <w:lvlText w:val=""/>
      <w:lvlJc w:val="left"/>
      <w:pPr>
        <w:tabs>
          <w:tab w:val="num" w:pos="1440"/>
        </w:tabs>
        <w:ind w:left="1440" w:hanging="360"/>
      </w:pPr>
      <w:rPr>
        <w:rFonts w:ascii="Symbol" w:hAnsi="Symbol" w:hint="default"/>
        <w:color w:val="auto"/>
      </w:rPr>
    </w:lvl>
  </w:abstractNum>
  <w:abstractNum w:abstractNumId="7" w15:restartNumberingAfterBreak="0">
    <w:nsid w:val="FFFFFF89"/>
    <w:multiLevelType w:val="singleLevel"/>
    <w:tmpl w:val="F1FC0FBC"/>
    <w:lvl w:ilvl="0">
      <w:start w:val="1"/>
      <w:numFmt w:val="bullet"/>
      <w:pStyle w:val="ListBullet"/>
      <w:lvlText w:val=""/>
      <w:lvlJc w:val="left"/>
      <w:pPr>
        <w:tabs>
          <w:tab w:val="num" w:pos="1080"/>
        </w:tabs>
        <w:ind w:left="1080" w:hanging="360"/>
      </w:pPr>
      <w:rPr>
        <w:rFonts w:ascii="Wingdings" w:hAnsi="Wingdings" w:hint="default"/>
        <w:sz w:val="20"/>
        <w:szCs w:val="20"/>
        <w:lang w:val="nb-NO"/>
      </w:rPr>
    </w:lvl>
  </w:abstractNum>
  <w:abstractNum w:abstractNumId="8" w15:restartNumberingAfterBreak="0">
    <w:nsid w:val="00000003"/>
    <w:multiLevelType w:val="singleLevel"/>
    <w:tmpl w:val="00000003"/>
    <w:name w:val="WW8Num4"/>
    <w:lvl w:ilvl="0">
      <w:start w:val="1"/>
      <w:numFmt w:val="decimal"/>
      <w:lvlText w:val="%1"/>
      <w:lvlJc w:val="left"/>
      <w:pPr>
        <w:tabs>
          <w:tab w:val="num" w:pos="0"/>
        </w:tabs>
        <w:ind w:left="360" w:hanging="360"/>
      </w:pPr>
    </w:lvl>
  </w:abstractNum>
  <w:abstractNum w:abstractNumId="9" w15:restartNumberingAfterBreak="0">
    <w:nsid w:val="00000005"/>
    <w:multiLevelType w:val="multilevel"/>
    <w:tmpl w:val="00000005"/>
    <w:name w:val="WW8Num24"/>
    <w:lvl w:ilvl="0">
      <w:numFmt w:val="bullet"/>
      <w:lvlText w:val="-"/>
      <w:lvlJc w:val="left"/>
      <w:pPr>
        <w:tabs>
          <w:tab w:val="num" w:pos="720"/>
        </w:tabs>
        <w:ind w:left="720" w:hanging="360"/>
      </w:pPr>
      <w:rPr>
        <w:rFonts w:ascii="Times New Roman" w:hAnsi="Times New Roman" w:cs="Times New Roman"/>
      </w:rPr>
    </w:lvl>
    <w:lvl w:ilvl="1">
      <w:start w:val="1"/>
      <w:numFmt w:val="bullet"/>
      <w:lvlText w:val=""/>
      <w:lvlJc w:val="left"/>
      <w:pPr>
        <w:tabs>
          <w:tab w:val="num" w:pos="1440"/>
        </w:tabs>
        <w:ind w:left="1440" w:hanging="360"/>
      </w:pPr>
      <w:rPr>
        <w:rFonts w:ascii="Wingdings" w:hAnsi="Wingding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000000B"/>
    <w:multiLevelType w:val="multilevel"/>
    <w:tmpl w:val="0000000B"/>
    <w:name w:val="WW8StyleNum1"/>
    <w:lvl w:ilvl="0">
      <w:start w:val="1"/>
      <w:numFmt w:val="none"/>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0601A8B"/>
    <w:multiLevelType w:val="hybridMultilevel"/>
    <w:tmpl w:val="CE701678"/>
    <w:lvl w:ilvl="0" w:tplc="E10C0EBE">
      <w:start w:val="1"/>
      <w:numFmt w:val="bullet"/>
      <w:pStyle w:val="SymcPara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DB6E1C"/>
    <w:multiLevelType w:val="multilevel"/>
    <w:tmpl w:val="8A8CC5EC"/>
    <w:styleLink w:val="ArticleSection11"/>
    <w:lvl w:ilvl="0">
      <w:start w:val="1"/>
      <w:numFmt w:val="upperRoman"/>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46D70F1"/>
    <w:multiLevelType w:val="multilevel"/>
    <w:tmpl w:val="6B3EB64E"/>
    <w:lvl w:ilvl="0">
      <w:start w:val="1"/>
      <w:numFmt w:val="decimal"/>
      <w:pStyle w:val="TOC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Style1"/>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6406BD1"/>
    <w:multiLevelType w:val="singleLevel"/>
    <w:tmpl w:val="6168612C"/>
    <w:lvl w:ilvl="0">
      <w:start w:val="1"/>
      <w:numFmt w:val="bullet"/>
      <w:pStyle w:val="Bullet3"/>
      <w:lvlText w:val=""/>
      <w:lvlJc w:val="left"/>
      <w:pPr>
        <w:tabs>
          <w:tab w:val="num" w:pos="360"/>
        </w:tabs>
        <w:ind w:left="360" w:hanging="360"/>
      </w:pPr>
      <w:rPr>
        <w:rFonts w:ascii="Symbol" w:hAnsi="Symbol" w:hint="default"/>
      </w:rPr>
    </w:lvl>
  </w:abstractNum>
  <w:abstractNum w:abstractNumId="15" w15:restartNumberingAfterBreak="0">
    <w:nsid w:val="071C70F3"/>
    <w:multiLevelType w:val="hybridMultilevel"/>
    <w:tmpl w:val="83AE13A6"/>
    <w:styleLink w:val="ArticleSection1"/>
    <w:lvl w:ilvl="0" w:tplc="E87446B0">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6" w15:restartNumberingAfterBreak="0">
    <w:nsid w:val="08CD3EBC"/>
    <w:multiLevelType w:val="hybridMultilevel"/>
    <w:tmpl w:val="C4708B70"/>
    <w:lvl w:ilvl="0" w:tplc="199E1168">
      <w:start w:val="1"/>
      <w:numFmt w:val="bullet"/>
      <w:pStyle w:val="bullet30"/>
      <w:lvlText w:val=""/>
      <w:lvlJc w:val="left"/>
      <w:pPr>
        <w:tabs>
          <w:tab w:val="num" w:pos="510"/>
        </w:tabs>
        <w:ind w:left="510"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Trebuchet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rebuchet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rebuchet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B9C0031"/>
    <w:multiLevelType w:val="hybridMultilevel"/>
    <w:tmpl w:val="4A6C773C"/>
    <w:lvl w:ilvl="0" w:tplc="FFFFFFFF">
      <w:start w:val="1"/>
      <w:numFmt w:val="bullet"/>
      <w:pStyle w:val="saothu3"/>
      <w:lvlText w:val="-"/>
      <w:lvlJc w:val="left"/>
      <w:pPr>
        <w:tabs>
          <w:tab w:val="num" w:pos="2088"/>
        </w:tabs>
        <w:ind w:left="2088" w:hanging="288"/>
      </w:pPr>
      <w:rPr>
        <w:rFonts w:ascii="Times New Roman" w:eastAsia="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cs="Trebuchet M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rebuchet M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rebuchet M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49D6C5B"/>
    <w:multiLevelType w:val="hybridMultilevel"/>
    <w:tmpl w:val="26142A54"/>
    <w:lvl w:ilvl="0" w:tplc="E208D458">
      <w:start w:val="1"/>
      <w:numFmt w:val="bullet"/>
      <w:pStyle w:val="Bullet01"/>
      <w:lvlText w:val=""/>
      <w:lvlJc w:val="left"/>
      <w:pPr>
        <w:tabs>
          <w:tab w:val="num" w:pos="720"/>
        </w:tabs>
        <w:ind w:left="720" w:hanging="360"/>
      </w:pPr>
      <w:rPr>
        <w:rFonts w:ascii="Wingdings" w:hAnsi="Wingdings" w:hint="default"/>
      </w:rPr>
    </w:lvl>
    <w:lvl w:ilvl="1" w:tplc="ECAE6BF0" w:tentative="1">
      <w:start w:val="1"/>
      <w:numFmt w:val="bullet"/>
      <w:lvlText w:val="o"/>
      <w:lvlJc w:val="left"/>
      <w:pPr>
        <w:tabs>
          <w:tab w:val="num" w:pos="1440"/>
        </w:tabs>
        <w:ind w:left="1440" w:hanging="360"/>
      </w:pPr>
      <w:rPr>
        <w:rFonts w:ascii="Courier New" w:hAnsi="Courier New" w:cs="Trebuchet MS" w:hint="default"/>
      </w:rPr>
    </w:lvl>
    <w:lvl w:ilvl="2" w:tplc="3B6E6E0A" w:tentative="1">
      <w:start w:val="1"/>
      <w:numFmt w:val="bullet"/>
      <w:lvlText w:val=""/>
      <w:lvlJc w:val="left"/>
      <w:pPr>
        <w:tabs>
          <w:tab w:val="num" w:pos="2160"/>
        </w:tabs>
        <w:ind w:left="2160" w:hanging="360"/>
      </w:pPr>
      <w:rPr>
        <w:rFonts w:ascii="Wingdings" w:hAnsi="Wingdings" w:hint="default"/>
      </w:rPr>
    </w:lvl>
    <w:lvl w:ilvl="3" w:tplc="09BE387E" w:tentative="1">
      <w:start w:val="1"/>
      <w:numFmt w:val="bullet"/>
      <w:lvlText w:val=""/>
      <w:lvlJc w:val="left"/>
      <w:pPr>
        <w:tabs>
          <w:tab w:val="num" w:pos="2880"/>
        </w:tabs>
        <w:ind w:left="2880" w:hanging="360"/>
      </w:pPr>
      <w:rPr>
        <w:rFonts w:ascii="Symbol" w:hAnsi="Symbol" w:hint="default"/>
      </w:rPr>
    </w:lvl>
    <w:lvl w:ilvl="4" w:tplc="B6B25D90" w:tentative="1">
      <w:start w:val="1"/>
      <w:numFmt w:val="bullet"/>
      <w:lvlText w:val="o"/>
      <w:lvlJc w:val="left"/>
      <w:pPr>
        <w:tabs>
          <w:tab w:val="num" w:pos="3600"/>
        </w:tabs>
        <w:ind w:left="3600" w:hanging="360"/>
      </w:pPr>
      <w:rPr>
        <w:rFonts w:ascii="Courier New" w:hAnsi="Courier New" w:cs="Trebuchet MS" w:hint="default"/>
      </w:rPr>
    </w:lvl>
    <w:lvl w:ilvl="5" w:tplc="D6C0FB1C" w:tentative="1">
      <w:start w:val="1"/>
      <w:numFmt w:val="bullet"/>
      <w:lvlText w:val=""/>
      <w:lvlJc w:val="left"/>
      <w:pPr>
        <w:tabs>
          <w:tab w:val="num" w:pos="4320"/>
        </w:tabs>
        <w:ind w:left="4320" w:hanging="360"/>
      </w:pPr>
      <w:rPr>
        <w:rFonts w:ascii="Wingdings" w:hAnsi="Wingdings" w:hint="default"/>
      </w:rPr>
    </w:lvl>
    <w:lvl w:ilvl="6" w:tplc="E724F596" w:tentative="1">
      <w:start w:val="1"/>
      <w:numFmt w:val="bullet"/>
      <w:lvlText w:val=""/>
      <w:lvlJc w:val="left"/>
      <w:pPr>
        <w:tabs>
          <w:tab w:val="num" w:pos="5040"/>
        </w:tabs>
        <w:ind w:left="5040" w:hanging="360"/>
      </w:pPr>
      <w:rPr>
        <w:rFonts w:ascii="Symbol" w:hAnsi="Symbol" w:hint="default"/>
      </w:rPr>
    </w:lvl>
    <w:lvl w:ilvl="7" w:tplc="12046CCC" w:tentative="1">
      <w:start w:val="1"/>
      <w:numFmt w:val="bullet"/>
      <w:lvlText w:val="o"/>
      <w:lvlJc w:val="left"/>
      <w:pPr>
        <w:tabs>
          <w:tab w:val="num" w:pos="5760"/>
        </w:tabs>
        <w:ind w:left="5760" w:hanging="360"/>
      </w:pPr>
      <w:rPr>
        <w:rFonts w:ascii="Courier New" w:hAnsi="Courier New" w:cs="Trebuchet MS" w:hint="default"/>
      </w:rPr>
    </w:lvl>
    <w:lvl w:ilvl="8" w:tplc="4CCA32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83B5214"/>
    <w:multiLevelType w:val="multilevel"/>
    <w:tmpl w:val="26BA00C2"/>
    <w:styleLink w:val="Style2"/>
    <w:lvl w:ilvl="0">
      <w:start w:val="1"/>
      <w:numFmt w:val="lowerLetter"/>
      <w:lvlText w:val="%1."/>
      <w:lvlJc w:val="left"/>
      <w:pPr>
        <w:tabs>
          <w:tab w:val="num" w:pos="1590"/>
        </w:tabs>
        <w:ind w:left="1590" w:hanging="360"/>
      </w:pPr>
    </w:lvl>
    <w:lvl w:ilvl="1">
      <w:start w:val="1"/>
      <w:numFmt w:val="lowerLetter"/>
      <w:lvlText w:val="%2."/>
      <w:lvlJc w:val="left"/>
      <w:pPr>
        <w:tabs>
          <w:tab w:val="num" w:pos="2310"/>
        </w:tabs>
        <w:ind w:left="2310" w:hanging="360"/>
      </w:pPr>
    </w:lvl>
    <w:lvl w:ilvl="2">
      <w:start w:val="1"/>
      <w:numFmt w:val="lowerRoman"/>
      <w:lvlText w:val="%3."/>
      <w:lvlJc w:val="right"/>
      <w:pPr>
        <w:tabs>
          <w:tab w:val="num" w:pos="3030"/>
        </w:tabs>
        <w:ind w:left="3030" w:hanging="180"/>
      </w:pPr>
    </w:lvl>
    <w:lvl w:ilvl="3">
      <w:start w:val="1"/>
      <w:numFmt w:val="decimal"/>
      <w:lvlText w:val="%4."/>
      <w:lvlJc w:val="left"/>
      <w:pPr>
        <w:tabs>
          <w:tab w:val="num" w:pos="3750"/>
        </w:tabs>
        <w:ind w:left="3750" w:hanging="360"/>
      </w:pPr>
    </w:lvl>
    <w:lvl w:ilvl="4">
      <w:start w:val="1"/>
      <w:numFmt w:val="lowerLetter"/>
      <w:lvlText w:val="%5."/>
      <w:lvlJc w:val="left"/>
      <w:pPr>
        <w:tabs>
          <w:tab w:val="num" w:pos="4470"/>
        </w:tabs>
        <w:ind w:left="4470" w:hanging="360"/>
      </w:pPr>
    </w:lvl>
    <w:lvl w:ilvl="5">
      <w:start w:val="1"/>
      <w:numFmt w:val="lowerRoman"/>
      <w:lvlText w:val="%6."/>
      <w:lvlJc w:val="right"/>
      <w:pPr>
        <w:tabs>
          <w:tab w:val="num" w:pos="5190"/>
        </w:tabs>
        <w:ind w:left="5190" w:hanging="180"/>
      </w:pPr>
    </w:lvl>
    <w:lvl w:ilvl="6">
      <w:start w:val="1"/>
      <w:numFmt w:val="decimal"/>
      <w:lvlText w:val="%7."/>
      <w:lvlJc w:val="left"/>
      <w:pPr>
        <w:tabs>
          <w:tab w:val="num" w:pos="5910"/>
        </w:tabs>
        <w:ind w:left="5910" w:hanging="360"/>
      </w:pPr>
    </w:lvl>
    <w:lvl w:ilvl="7">
      <w:start w:val="1"/>
      <w:numFmt w:val="lowerLetter"/>
      <w:lvlText w:val="%8."/>
      <w:lvlJc w:val="left"/>
      <w:pPr>
        <w:tabs>
          <w:tab w:val="num" w:pos="6630"/>
        </w:tabs>
        <w:ind w:left="6630" w:hanging="360"/>
      </w:pPr>
    </w:lvl>
    <w:lvl w:ilvl="8">
      <w:start w:val="1"/>
      <w:numFmt w:val="lowerRoman"/>
      <w:lvlText w:val="%9."/>
      <w:lvlJc w:val="right"/>
      <w:pPr>
        <w:tabs>
          <w:tab w:val="num" w:pos="7350"/>
        </w:tabs>
        <w:ind w:left="7350" w:hanging="180"/>
      </w:pPr>
    </w:lvl>
  </w:abstractNum>
  <w:abstractNum w:abstractNumId="20"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2" w15:restartNumberingAfterBreak="0">
    <w:nsid w:val="301C5BBB"/>
    <w:multiLevelType w:val="multilevel"/>
    <w:tmpl w:val="024A25A2"/>
    <w:lvl w:ilvl="0">
      <w:numFmt w:val="bullet"/>
      <w:pStyle w:val="NormalBullet"/>
      <w:lvlText w:val="-"/>
      <w:lvlJc w:val="left"/>
      <w:pPr>
        <w:tabs>
          <w:tab w:val="num" w:pos="720"/>
        </w:tabs>
        <w:ind w:left="720" w:hanging="720"/>
      </w:pPr>
      <w:rPr>
        <w:rFonts w:ascii="Calibri" w:eastAsia="Times New Roman" w:hAnsi="Calibri" w:cs="Calibri"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pStyle w:val="Heading5"/>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3" w15:restartNumberingAfterBreak="0">
    <w:nsid w:val="375D3A6F"/>
    <w:multiLevelType w:val="multilevel"/>
    <w:tmpl w:val="E3CC944A"/>
    <w:lvl w:ilvl="0">
      <w:start w:val="1"/>
      <w:numFmt w:val="decimal"/>
      <w:pStyle w:val="TableNumber"/>
      <w:suff w:val="space"/>
      <w:lvlText w:val="%1."/>
      <w:lvlJc w:val="left"/>
      <w:pPr>
        <w:ind w:left="284" w:hanging="284"/>
      </w:pPr>
      <w:rPr>
        <w:rFonts w:ascii="Times New Roman" w:hAnsi="Times New Roman" w:hint="default"/>
        <w:sz w:val="24"/>
        <w:szCs w:val="24"/>
      </w:rPr>
    </w:lvl>
    <w:lvl w:ilvl="1">
      <w:start w:val="1"/>
      <w:numFmt w:val="lowerLetter"/>
      <w:suff w:val="space"/>
      <w:lvlText w:val="%2."/>
      <w:lvlJc w:val="left"/>
      <w:pPr>
        <w:ind w:left="567" w:hanging="283"/>
      </w:pPr>
      <w:rPr>
        <w:rFonts w:hint="default"/>
      </w:rPr>
    </w:lvl>
    <w:lvl w:ilvl="2">
      <w:start w:val="1"/>
      <w:numFmt w:val="lowerRoman"/>
      <w:suff w:val="space"/>
      <w:lvlText w:val="%3."/>
      <w:lvlJc w:val="left"/>
      <w:pPr>
        <w:ind w:left="851" w:hanging="284"/>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38CD4D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BB0CD6"/>
    <w:multiLevelType w:val="multilevel"/>
    <w:tmpl w:val="21946E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lowerLetter"/>
      <w:lvlText w:val="%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3AE94517"/>
    <w:multiLevelType w:val="hybridMultilevel"/>
    <w:tmpl w:val="7E96D554"/>
    <w:lvl w:ilvl="0" w:tplc="EE4A4D58">
      <w:start w:val="1"/>
      <w:numFmt w:val="lowerLetter"/>
      <w:lvlText w:val="%1."/>
      <w:lvlJc w:val="left"/>
      <w:pPr>
        <w:tabs>
          <w:tab w:val="num" w:pos="1080"/>
        </w:tabs>
        <w:ind w:left="1080" w:hanging="360"/>
      </w:pPr>
      <w:rPr>
        <w:rFonts w:hint="default"/>
      </w:rPr>
    </w:lvl>
    <w:lvl w:ilvl="1" w:tplc="BF6AD478">
      <w:start w:val="1"/>
      <w:numFmt w:val="lowerLetter"/>
      <w:pStyle w:val="SymcParaNumbList2"/>
      <w:lvlText w:val="%2."/>
      <w:lvlJc w:val="left"/>
      <w:pPr>
        <w:tabs>
          <w:tab w:val="num" w:pos="1440"/>
        </w:tabs>
        <w:ind w:left="1440" w:hanging="360"/>
      </w:pPr>
    </w:lvl>
    <w:lvl w:ilvl="2" w:tplc="79F293F8" w:tentative="1">
      <w:start w:val="1"/>
      <w:numFmt w:val="lowerRoman"/>
      <w:lvlText w:val="%3."/>
      <w:lvlJc w:val="right"/>
      <w:pPr>
        <w:tabs>
          <w:tab w:val="num" w:pos="2160"/>
        </w:tabs>
        <w:ind w:left="2160" w:hanging="180"/>
      </w:pPr>
    </w:lvl>
    <w:lvl w:ilvl="3" w:tplc="393AD300" w:tentative="1">
      <w:start w:val="1"/>
      <w:numFmt w:val="decimal"/>
      <w:lvlText w:val="%4."/>
      <w:lvlJc w:val="left"/>
      <w:pPr>
        <w:tabs>
          <w:tab w:val="num" w:pos="2880"/>
        </w:tabs>
        <w:ind w:left="2880" w:hanging="360"/>
      </w:pPr>
    </w:lvl>
    <w:lvl w:ilvl="4" w:tplc="50505EDA" w:tentative="1">
      <w:start w:val="1"/>
      <w:numFmt w:val="lowerLetter"/>
      <w:lvlText w:val="%5."/>
      <w:lvlJc w:val="left"/>
      <w:pPr>
        <w:tabs>
          <w:tab w:val="num" w:pos="3600"/>
        </w:tabs>
        <w:ind w:left="3600" w:hanging="360"/>
      </w:pPr>
    </w:lvl>
    <w:lvl w:ilvl="5" w:tplc="6632F618" w:tentative="1">
      <w:start w:val="1"/>
      <w:numFmt w:val="lowerRoman"/>
      <w:lvlText w:val="%6."/>
      <w:lvlJc w:val="right"/>
      <w:pPr>
        <w:tabs>
          <w:tab w:val="num" w:pos="4320"/>
        </w:tabs>
        <w:ind w:left="4320" w:hanging="180"/>
      </w:pPr>
    </w:lvl>
    <w:lvl w:ilvl="6" w:tplc="7BF87EC4" w:tentative="1">
      <w:start w:val="1"/>
      <w:numFmt w:val="decimal"/>
      <w:lvlText w:val="%7."/>
      <w:lvlJc w:val="left"/>
      <w:pPr>
        <w:tabs>
          <w:tab w:val="num" w:pos="5040"/>
        </w:tabs>
        <w:ind w:left="5040" w:hanging="360"/>
      </w:pPr>
    </w:lvl>
    <w:lvl w:ilvl="7" w:tplc="AB72D3AE" w:tentative="1">
      <w:start w:val="1"/>
      <w:numFmt w:val="lowerLetter"/>
      <w:lvlText w:val="%8."/>
      <w:lvlJc w:val="left"/>
      <w:pPr>
        <w:tabs>
          <w:tab w:val="num" w:pos="5760"/>
        </w:tabs>
        <w:ind w:left="5760" w:hanging="360"/>
      </w:pPr>
    </w:lvl>
    <w:lvl w:ilvl="8" w:tplc="45A2A68A" w:tentative="1">
      <w:start w:val="1"/>
      <w:numFmt w:val="lowerRoman"/>
      <w:lvlText w:val="%9."/>
      <w:lvlJc w:val="right"/>
      <w:pPr>
        <w:tabs>
          <w:tab w:val="num" w:pos="6480"/>
        </w:tabs>
        <w:ind w:left="6480" w:hanging="180"/>
      </w:pPr>
    </w:lvl>
  </w:abstractNum>
  <w:abstractNum w:abstractNumId="27"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28" w15:restartNumberingAfterBreak="0">
    <w:nsid w:val="3DB04B2E"/>
    <w:multiLevelType w:val="singleLevel"/>
    <w:tmpl w:val="D76005CE"/>
    <w:lvl w:ilvl="0">
      <w:start w:val="2"/>
      <w:numFmt w:val="bullet"/>
      <w:pStyle w:val="TextBoc"/>
      <w:lvlText w:val="-"/>
      <w:lvlJc w:val="left"/>
      <w:pPr>
        <w:tabs>
          <w:tab w:val="num" w:pos="2520"/>
        </w:tabs>
        <w:ind w:left="2520" w:hanging="360"/>
      </w:pPr>
      <w:rPr>
        <w:rFonts w:ascii="Times New Roman" w:hAnsi="Times New Roman" w:hint="default"/>
      </w:rPr>
    </w:lvl>
  </w:abstractNum>
  <w:abstractNum w:abstractNumId="29" w15:restartNumberingAfterBreak="0">
    <w:nsid w:val="41D71EF1"/>
    <w:multiLevelType w:val="hybridMultilevel"/>
    <w:tmpl w:val="23D88FA6"/>
    <w:lvl w:ilvl="0" w:tplc="FFA2AE06">
      <w:start w:val="1"/>
      <w:numFmt w:val="bullet"/>
      <w:pStyle w:val="SymcParaListBullet2"/>
      <w:lvlText w:val="o"/>
      <w:lvlJc w:val="left"/>
      <w:pPr>
        <w:tabs>
          <w:tab w:val="num" w:pos="1080"/>
        </w:tabs>
        <w:ind w:left="1080" w:hanging="360"/>
      </w:pPr>
      <w:rPr>
        <w:rFonts w:ascii="Courier New" w:hAnsi="Courier New" w:hint="default"/>
      </w:rPr>
    </w:lvl>
    <w:lvl w:ilvl="1" w:tplc="A42835A8">
      <w:start w:val="1"/>
      <w:numFmt w:val="bullet"/>
      <w:lvlText w:val="o"/>
      <w:lvlJc w:val="left"/>
      <w:pPr>
        <w:tabs>
          <w:tab w:val="num" w:pos="1800"/>
        </w:tabs>
        <w:ind w:left="1800" w:hanging="360"/>
      </w:pPr>
      <w:rPr>
        <w:rFonts w:ascii="Courier New" w:hAnsi="Courier New" w:hint="default"/>
      </w:rPr>
    </w:lvl>
    <w:lvl w:ilvl="2" w:tplc="DC14A4E6" w:tentative="1">
      <w:start w:val="1"/>
      <w:numFmt w:val="bullet"/>
      <w:lvlText w:val=""/>
      <w:lvlJc w:val="left"/>
      <w:pPr>
        <w:tabs>
          <w:tab w:val="num" w:pos="2520"/>
        </w:tabs>
        <w:ind w:left="2520" w:hanging="360"/>
      </w:pPr>
      <w:rPr>
        <w:rFonts w:ascii="Wingdings" w:hAnsi="Wingdings" w:hint="default"/>
      </w:rPr>
    </w:lvl>
    <w:lvl w:ilvl="3" w:tplc="B8AC4414" w:tentative="1">
      <w:start w:val="1"/>
      <w:numFmt w:val="bullet"/>
      <w:lvlText w:val=""/>
      <w:lvlJc w:val="left"/>
      <w:pPr>
        <w:tabs>
          <w:tab w:val="num" w:pos="3240"/>
        </w:tabs>
        <w:ind w:left="3240" w:hanging="360"/>
      </w:pPr>
      <w:rPr>
        <w:rFonts w:ascii="Symbol" w:hAnsi="Symbol" w:hint="default"/>
      </w:rPr>
    </w:lvl>
    <w:lvl w:ilvl="4" w:tplc="26225184" w:tentative="1">
      <w:start w:val="1"/>
      <w:numFmt w:val="bullet"/>
      <w:lvlText w:val="o"/>
      <w:lvlJc w:val="left"/>
      <w:pPr>
        <w:tabs>
          <w:tab w:val="num" w:pos="3960"/>
        </w:tabs>
        <w:ind w:left="3960" w:hanging="360"/>
      </w:pPr>
      <w:rPr>
        <w:rFonts w:ascii="Courier New" w:hAnsi="Courier New" w:hint="default"/>
      </w:rPr>
    </w:lvl>
    <w:lvl w:ilvl="5" w:tplc="AE601CB4" w:tentative="1">
      <w:start w:val="1"/>
      <w:numFmt w:val="bullet"/>
      <w:lvlText w:val=""/>
      <w:lvlJc w:val="left"/>
      <w:pPr>
        <w:tabs>
          <w:tab w:val="num" w:pos="4680"/>
        </w:tabs>
        <w:ind w:left="4680" w:hanging="360"/>
      </w:pPr>
      <w:rPr>
        <w:rFonts w:ascii="Wingdings" w:hAnsi="Wingdings" w:hint="default"/>
      </w:rPr>
    </w:lvl>
    <w:lvl w:ilvl="6" w:tplc="A55888DC" w:tentative="1">
      <w:start w:val="1"/>
      <w:numFmt w:val="bullet"/>
      <w:lvlText w:val=""/>
      <w:lvlJc w:val="left"/>
      <w:pPr>
        <w:tabs>
          <w:tab w:val="num" w:pos="5400"/>
        </w:tabs>
        <w:ind w:left="5400" w:hanging="360"/>
      </w:pPr>
      <w:rPr>
        <w:rFonts w:ascii="Symbol" w:hAnsi="Symbol" w:hint="default"/>
      </w:rPr>
    </w:lvl>
    <w:lvl w:ilvl="7" w:tplc="021EAB74" w:tentative="1">
      <w:start w:val="1"/>
      <w:numFmt w:val="bullet"/>
      <w:lvlText w:val="o"/>
      <w:lvlJc w:val="left"/>
      <w:pPr>
        <w:tabs>
          <w:tab w:val="num" w:pos="6120"/>
        </w:tabs>
        <w:ind w:left="6120" w:hanging="360"/>
      </w:pPr>
      <w:rPr>
        <w:rFonts w:ascii="Courier New" w:hAnsi="Courier New" w:hint="default"/>
      </w:rPr>
    </w:lvl>
    <w:lvl w:ilvl="8" w:tplc="FAE009D6"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49A79AC"/>
    <w:multiLevelType w:val="hybridMultilevel"/>
    <w:tmpl w:val="FBE0484C"/>
    <w:lvl w:ilvl="0" w:tplc="432C5C82">
      <w:start w:val="1"/>
      <w:numFmt w:val="decimal"/>
      <w:pStyle w:val="a"/>
      <w:lvlText w:val="%1."/>
      <w:lvlJc w:val="left"/>
      <w:pPr>
        <w:tabs>
          <w:tab w:val="num" w:pos="720"/>
        </w:tabs>
        <w:ind w:left="720" w:hanging="360"/>
      </w:pPr>
      <w:rPr>
        <w:rFonts w:hint="default"/>
        <w:b/>
        <w:sz w:val="28"/>
        <w:szCs w:val="28"/>
      </w:rPr>
    </w:lvl>
    <w:lvl w:ilvl="1" w:tplc="04090003">
      <w:numFmt w:val="none"/>
      <w:lvlText w:val=""/>
      <w:lvlJc w:val="left"/>
      <w:pPr>
        <w:tabs>
          <w:tab w:val="num" w:pos="360"/>
        </w:tabs>
      </w:pPr>
    </w:lvl>
    <w:lvl w:ilvl="2" w:tplc="04090005">
      <w:numFmt w:val="none"/>
      <w:lvlText w:val=""/>
      <w:lvlJc w:val="left"/>
      <w:pPr>
        <w:tabs>
          <w:tab w:val="num" w:pos="360"/>
        </w:tabs>
      </w:pPr>
    </w:lvl>
    <w:lvl w:ilvl="3" w:tplc="04090001">
      <w:numFmt w:val="none"/>
      <w:lvlText w:val=""/>
      <w:lvlJc w:val="left"/>
      <w:pPr>
        <w:tabs>
          <w:tab w:val="num" w:pos="360"/>
        </w:tabs>
      </w:pPr>
    </w:lvl>
    <w:lvl w:ilvl="4" w:tplc="04090003">
      <w:numFmt w:val="none"/>
      <w:lvlText w:val=""/>
      <w:lvlJc w:val="left"/>
      <w:pPr>
        <w:tabs>
          <w:tab w:val="num" w:pos="360"/>
        </w:tabs>
      </w:pPr>
    </w:lvl>
    <w:lvl w:ilvl="5" w:tplc="04090005">
      <w:numFmt w:val="none"/>
      <w:lvlText w:val=""/>
      <w:lvlJc w:val="left"/>
      <w:pPr>
        <w:tabs>
          <w:tab w:val="num" w:pos="360"/>
        </w:tabs>
      </w:pPr>
    </w:lvl>
    <w:lvl w:ilvl="6" w:tplc="04090001">
      <w:numFmt w:val="none"/>
      <w:lvlText w:val=""/>
      <w:lvlJc w:val="left"/>
      <w:pPr>
        <w:tabs>
          <w:tab w:val="num" w:pos="360"/>
        </w:tabs>
      </w:pPr>
    </w:lvl>
    <w:lvl w:ilvl="7" w:tplc="04090003">
      <w:numFmt w:val="none"/>
      <w:lvlText w:val=""/>
      <w:lvlJc w:val="left"/>
      <w:pPr>
        <w:tabs>
          <w:tab w:val="num" w:pos="360"/>
        </w:tabs>
      </w:pPr>
    </w:lvl>
    <w:lvl w:ilvl="8" w:tplc="04090005">
      <w:numFmt w:val="none"/>
      <w:lvlText w:val=""/>
      <w:lvlJc w:val="left"/>
      <w:pPr>
        <w:tabs>
          <w:tab w:val="num" w:pos="360"/>
        </w:tabs>
      </w:pPr>
    </w:lvl>
  </w:abstractNum>
  <w:abstractNum w:abstractNumId="31" w15:restartNumberingAfterBreak="0">
    <w:nsid w:val="48E41E82"/>
    <w:multiLevelType w:val="hybridMultilevel"/>
    <w:tmpl w:val="10BEB23E"/>
    <w:lvl w:ilvl="0" w:tplc="F300E23C">
      <w:start w:val="1"/>
      <w:numFmt w:val="bullet"/>
      <w:pStyle w:val="Bullet1Char1Char"/>
      <w:lvlText w:val=""/>
      <w:lvlJc w:val="left"/>
      <w:pPr>
        <w:tabs>
          <w:tab w:val="num" w:pos="1512"/>
        </w:tabs>
        <w:ind w:left="1512" w:hanging="360"/>
      </w:pPr>
      <w:rPr>
        <w:rFonts w:ascii="Wingdings" w:hAnsi="Wingdings" w:hint="default"/>
        <w:color w:val="auto"/>
        <w:sz w:val="20"/>
        <w:szCs w:val="20"/>
      </w:rPr>
    </w:lvl>
    <w:lvl w:ilvl="1" w:tplc="9E78F122">
      <w:start w:val="1"/>
      <w:numFmt w:val="bullet"/>
      <w:lvlText w:val="o"/>
      <w:lvlJc w:val="left"/>
      <w:pPr>
        <w:tabs>
          <w:tab w:val="num" w:pos="2160"/>
        </w:tabs>
        <w:ind w:left="2160" w:hanging="360"/>
      </w:pPr>
      <w:rPr>
        <w:rFonts w:ascii="Courier New" w:hAnsi="Courier New" w:cs="Trebuchet MS" w:hint="default"/>
      </w:rPr>
    </w:lvl>
    <w:lvl w:ilvl="2" w:tplc="6E16CE00">
      <w:start w:val="1"/>
      <w:numFmt w:val="bullet"/>
      <w:lvlText w:val=""/>
      <w:lvlJc w:val="left"/>
      <w:pPr>
        <w:tabs>
          <w:tab w:val="num" w:pos="2880"/>
        </w:tabs>
        <w:ind w:left="2880" w:hanging="360"/>
      </w:pPr>
      <w:rPr>
        <w:rFonts w:ascii="Wingdings" w:hAnsi="Wingdings" w:hint="default"/>
      </w:rPr>
    </w:lvl>
    <w:lvl w:ilvl="3" w:tplc="60786B7C">
      <w:start w:val="1"/>
      <w:numFmt w:val="bullet"/>
      <w:lvlText w:val=""/>
      <w:lvlJc w:val="left"/>
      <w:pPr>
        <w:tabs>
          <w:tab w:val="num" w:pos="3600"/>
        </w:tabs>
        <w:ind w:left="3600" w:hanging="360"/>
      </w:pPr>
      <w:rPr>
        <w:rFonts w:ascii="Symbol" w:hAnsi="Symbol" w:hint="default"/>
      </w:rPr>
    </w:lvl>
    <w:lvl w:ilvl="4" w:tplc="DF6CF26E" w:tentative="1">
      <w:start w:val="1"/>
      <w:numFmt w:val="bullet"/>
      <w:lvlText w:val="o"/>
      <w:lvlJc w:val="left"/>
      <w:pPr>
        <w:tabs>
          <w:tab w:val="num" w:pos="4320"/>
        </w:tabs>
        <w:ind w:left="4320" w:hanging="360"/>
      </w:pPr>
      <w:rPr>
        <w:rFonts w:ascii="Courier New" w:hAnsi="Courier New" w:cs="Trebuchet MS" w:hint="default"/>
      </w:rPr>
    </w:lvl>
    <w:lvl w:ilvl="5" w:tplc="27A09716" w:tentative="1">
      <w:start w:val="1"/>
      <w:numFmt w:val="bullet"/>
      <w:lvlText w:val=""/>
      <w:lvlJc w:val="left"/>
      <w:pPr>
        <w:tabs>
          <w:tab w:val="num" w:pos="5040"/>
        </w:tabs>
        <w:ind w:left="5040" w:hanging="360"/>
      </w:pPr>
      <w:rPr>
        <w:rFonts w:ascii="Wingdings" w:hAnsi="Wingdings" w:hint="default"/>
      </w:rPr>
    </w:lvl>
    <w:lvl w:ilvl="6" w:tplc="D6C603B8" w:tentative="1">
      <w:start w:val="1"/>
      <w:numFmt w:val="bullet"/>
      <w:lvlText w:val=""/>
      <w:lvlJc w:val="left"/>
      <w:pPr>
        <w:tabs>
          <w:tab w:val="num" w:pos="5760"/>
        </w:tabs>
        <w:ind w:left="5760" w:hanging="360"/>
      </w:pPr>
      <w:rPr>
        <w:rFonts w:ascii="Symbol" w:hAnsi="Symbol" w:hint="default"/>
      </w:rPr>
    </w:lvl>
    <w:lvl w:ilvl="7" w:tplc="0F6039B2" w:tentative="1">
      <w:start w:val="1"/>
      <w:numFmt w:val="bullet"/>
      <w:lvlText w:val="o"/>
      <w:lvlJc w:val="left"/>
      <w:pPr>
        <w:tabs>
          <w:tab w:val="num" w:pos="6480"/>
        </w:tabs>
        <w:ind w:left="6480" w:hanging="360"/>
      </w:pPr>
      <w:rPr>
        <w:rFonts w:ascii="Courier New" w:hAnsi="Courier New" w:cs="Trebuchet MS" w:hint="default"/>
      </w:rPr>
    </w:lvl>
    <w:lvl w:ilvl="8" w:tplc="B010FF7A"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B2A50F6"/>
    <w:multiLevelType w:val="singleLevel"/>
    <w:tmpl w:val="109A3DF8"/>
    <w:lvl w:ilvl="0">
      <w:start w:val="1"/>
      <w:numFmt w:val="bullet"/>
      <w:pStyle w:val="bullet2CharCharChar"/>
      <w:lvlText w:val=""/>
      <w:lvlJc w:val="left"/>
      <w:pPr>
        <w:tabs>
          <w:tab w:val="num" w:pos="1512"/>
        </w:tabs>
        <w:ind w:left="1512" w:hanging="360"/>
      </w:pPr>
      <w:rPr>
        <w:rFonts w:ascii="Symbol" w:hAnsi="Symbol" w:hint="default"/>
        <w:color w:val="auto"/>
      </w:rPr>
    </w:lvl>
  </w:abstractNum>
  <w:abstractNum w:abstractNumId="33" w15:restartNumberingAfterBreak="0">
    <w:nsid w:val="4C8B2AD0"/>
    <w:multiLevelType w:val="hybridMultilevel"/>
    <w:tmpl w:val="FDBA8B4C"/>
    <w:lvl w:ilvl="0" w:tplc="91F882C4">
      <w:start w:val="1"/>
      <w:numFmt w:val="bullet"/>
      <w:pStyle w:val="sao"/>
      <w:lvlText w:val=""/>
      <w:lvlJc w:val="left"/>
      <w:pPr>
        <w:tabs>
          <w:tab w:val="num" w:pos="1080"/>
        </w:tabs>
        <w:ind w:left="1080" w:hanging="432"/>
      </w:pPr>
      <w:rPr>
        <w:rFonts w:ascii="Wingdings" w:hAnsi="Wingdings" w:hint="default"/>
        <w:b w:val="0"/>
        <w:i w:val="0"/>
        <w:caps w:val="0"/>
        <w:strike w:val="0"/>
        <w:dstrike w:val="0"/>
        <w:vanish w:val="0"/>
        <w:color w:val="00008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930EBD"/>
    <w:multiLevelType w:val="hybridMultilevel"/>
    <w:tmpl w:val="8D602ED8"/>
    <w:lvl w:ilvl="0" w:tplc="67BE611A">
      <w:start w:val="1"/>
      <w:numFmt w:val="bullet"/>
      <w:pStyle w:val="StyleBulletSquareBefore6ptAfter6ptLinespacing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5B8C422B"/>
    <w:multiLevelType w:val="multilevel"/>
    <w:tmpl w:val="26BA00C2"/>
    <w:styleLink w:val="CurrentList1"/>
    <w:lvl w:ilvl="0">
      <w:start w:val="1"/>
      <w:numFmt w:val="lowerLetter"/>
      <w:lvlText w:val="%1."/>
      <w:lvlJc w:val="left"/>
      <w:pPr>
        <w:tabs>
          <w:tab w:val="num" w:pos="1590"/>
        </w:tabs>
        <w:ind w:left="1590" w:hanging="360"/>
      </w:pPr>
    </w:lvl>
    <w:lvl w:ilvl="1">
      <w:start w:val="1"/>
      <w:numFmt w:val="lowerLetter"/>
      <w:lvlText w:val="%2."/>
      <w:lvlJc w:val="left"/>
      <w:pPr>
        <w:tabs>
          <w:tab w:val="num" w:pos="2310"/>
        </w:tabs>
        <w:ind w:left="2310" w:hanging="360"/>
      </w:pPr>
    </w:lvl>
    <w:lvl w:ilvl="2">
      <w:start w:val="1"/>
      <w:numFmt w:val="lowerRoman"/>
      <w:lvlText w:val="%3."/>
      <w:lvlJc w:val="right"/>
      <w:pPr>
        <w:tabs>
          <w:tab w:val="num" w:pos="3030"/>
        </w:tabs>
        <w:ind w:left="3030" w:hanging="180"/>
      </w:pPr>
    </w:lvl>
    <w:lvl w:ilvl="3">
      <w:start w:val="1"/>
      <w:numFmt w:val="decimal"/>
      <w:lvlText w:val="%4."/>
      <w:lvlJc w:val="left"/>
      <w:pPr>
        <w:tabs>
          <w:tab w:val="num" w:pos="3750"/>
        </w:tabs>
        <w:ind w:left="3750" w:hanging="360"/>
      </w:pPr>
    </w:lvl>
    <w:lvl w:ilvl="4">
      <w:start w:val="1"/>
      <w:numFmt w:val="lowerLetter"/>
      <w:lvlText w:val="%5."/>
      <w:lvlJc w:val="left"/>
      <w:pPr>
        <w:tabs>
          <w:tab w:val="num" w:pos="4470"/>
        </w:tabs>
        <w:ind w:left="4470" w:hanging="360"/>
      </w:pPr>
    </w:lvl>
    <w:lvl w:ilvl="5">
      <w:start w:val="1"/>
      <w:numFmt w:val="lowerRoman"/>
      <w:lvlText w:val="%6."/>
      <w:lvlJc w:val="right"/>
      <w:pPr>
        <w:tabs>
          <w:tab w:val="num" w:pos="5190"/>
        </w:tabs>
        <w:ind w:left="5190" w:hanging="180"/>
      </w:pPr>
    </w:lvl>
    <w:lvl w:ilvl="6">
      <w:start w:val="1"/>
      <w:numFmt w:val="decimal"/>
      <w:lvlText w:val="%7."/>
      <w:lvlJc w:val="left"/>
      <w:pPr>
        <w:tabs>
          <w:tab w:val="num" w:pos="5910"/>
        </w:tabs>
        <w:ind w:left="5910" w:hanging="360"/>
      </w:pPr>
    </w:lvl>
    <w:lvl w:ilvl="7">
      <w:start w:val="1"/>
      <w:numFmt w:val="lowerLetter"/>
      <w:lvlText w:val="%8."/>
      <w:lvlJc w:val="left"/>
      <w:pPr>
        <w:tabs>
          <w:tab w:val="num" w:pos="6630"/>
        </w:tabs>
        <w:ind w:left="6630" w:hanging="360"/>
      </w:pPr>
    </w:lvl>
    <w:lvl w:ilvl="8">
      <w:start w:val="1"/>
      <w:numFmt w:val="lowerRoman"/>
      <w:lvlText w:val="%9."/>
      <w:lvlJc w:val="right"/>
      <w:pPr>
        <w:tabs>
          <w:tab w:val="num" w:pos="7350"/>
        </w:tabs>
        <w:ind w:left="7350" w:hanging="180"/>
      </w:pPr>
    </w:lvl>
  </w:abstractNum>
  <w:abstractNum w:abstractNumId="3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38"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39" w15:restartNumberingAfterBreak="0">
    <w:nsid w:val="5F6917F1"/>
    <w:multiLevelType w:val="hybridMultilevel"/>
    <w:tmpl w:val="45729F9A"/>
    <w:lvl w:ilvl="0" w:tplc="04090003">
      <w:start w:val="1"/>
      <w:numFmt w:val="bullet"/>
      <w:pStyle w:val="saothu2"/>
      <w:lvlText w:val=""/>
      <w:lvlJc w:val="left"/>
      <w:pPr>
        <w:tabs>
          <w:tab w:val="num" w:pos="1728"/>
        </w:tabs>
        <w:ind w:left="1728" w:hanging="360"/>
      </w:pPr>
      <w:rPr>
        <w:rFonts w:ascii="Symbol" w:hAnsi="Symbol" w:hint="default"/>
        <w:b w:val="0"/>
        <w:i w:val="0"/>
        <w:color w:val="auto"/>
        <w:sz w:val="24"/>
        <w:szCs w:val="24"/>
      </w:rPr>
    </w:lvl>
    <w:lvl w:ilvl="1" w:tplc="74A2DD30" w:tentative="1">
      <w:start w:val="1"/>
      <w:numFmt w:val="bullet"/>
      <w:lvlText w:val="o"/>
      <w:lvlJc w:val="left"/>
      <w:pPr>
        <w:tabs>
          <w:tab w:val="num" w:pos="1440"/>
        </w:tabs>
        <w:ind w:left="1440" w:hanging="360"/>
      </w:pPr>
      <w:rPr>
        <w:rFonts w:ascii="Courier New" w:hAnsi="Courier New" w:cs="Trebuchet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rebuchet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rebuchet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05B54C7"/>
    <w:multiLevelType w:val="multilevel"/>
    <w:tmpl w:val="58BC8C7A"/>
    <w:lvl w:ilvl="0">
      <w:start w:val="1"/>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96D453B"/>
    <w:multiLevelType w:val="hybridMultilevel"/>
    <w:tmpl w:val="2CFC3BDA"/>
    <w:lvl w:ilvl="0" w:tplc="9A88CE78">
      <w:start w:val="1"/>
      <w:numFmt w:val="bullet"/>
      <w:pStyle w:val="Commen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CF790A"/>
    <w:multiLevelType w:val="singleLevel"/>
    <w:tmpl w:val="D1D2003E"/>
    <w:lvl w:ilvl="0">
      <w:start w:val="1"/>
      <w:numFmt w:val="bullet"/>
      <w:pStyle w:val="bullet"/>
      <w:lvlText w:val="-"/>
      <w:lvlJc w:val="left"/>
      <w:pPr>
        <w:tabs>
          <w:tab w:val="num" w:pos="1418"/>
        </w:tabs>
        <w:ind w:left="1418" w:hanging="397"/>
      </w:pPr>
      <w:rPr>
        <w:rFonts w:ascii="Times New Roman" w:hAnsi="Times New Roman" w:cs="Times New Roman" w:hint="default"/>
        <w:color w:val="333399"/>
        <w:sz w:val="22"/>
      </w:rPr>
    </w:lvl>
  </w:abstractNum>
  <w:abstractNum w:abstractNumId="43"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44" w15:restartNumberingAfterBreak="0">
    <w:nsid w:val="75191E04"/>
    <w:multiLevelType w:val="multilevel"/>
    <w:tmpl w:val="315600FC"/>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77C755CE"/>
    <w:multiLevelType w:val="singleLevel"/>
    <w:tmpl w:val="C7D48C28"/>
    <w:lvl w:ilvl="0">
      <w:start w:val="1"/>
      <w:numFmt w:val="bullet"/>
      <w:pStyle w:val="UserBullet1"/>
      <w:lvlText w:val=""/>
      <w:lvlJc w:val="left"/>
      <w:pPr>
        <w:tabs>
          <w:tab w:val="num" w:pos="360"/>
        </w:tabs>
        <w:ind w:left="360" w:hanging="360"/>
      </w:pPr>
      <w:rPr>
        <w:rFonts w:ascii="Symbol" w:hAnsi="Symbol" w:hint="default"/>
        <w:sz w:val="16"/>
      </w:rPr>
    </w:lvl>
  </w:abstractNum>
  <w:abstractNum w:abstractNumId="46" w15:restartNumberingAfterBreak="0">
    <w:nsid w:val="77EA19F0"/>
    <w:multiLevelType w:val="multilevel"/>
    <w:tmpl w:val="CBBA1E2E"/>
    <w:lvl w:ilvl="0">
      <w:start w:val="1"/>
      <w:numFmt w:val="upperRoman"/>
      <w:pStyle w:val="MyHeadLevel1"/>
      <w:lvlText w:val="%1"/>
      <w:lvlJc w:val="left"/>
      <w:pPr>
        <w:tabs>
          <w:tab w:val="num" w:pos="0"/>
        </w:tabs>
        <w:ind w:left="0" w:firstLine="0"/>
      </w:pPr>
      <w:rPr>
        <w:rFonts w:hint="default"/>
      </w:rPr>
    </w:lvl>
    <w:lvl w:ilvl="1">
      <w:start w:val="1"/>
      <w:numFmt w:val="upperLetter"/>
      <w:pStyle w:val="MyHeadLevel2"/>
      <w:lvlText w:val="%2"/>
      <w:lvlJc w:val="left"/>
      <w:pPr>
        <w:tabs>
          <w:tab w:val="num" w:pos="1440"/>
        </w:tabs>
        <w:ind w:left="720" w:firstLine="0"/>
      </w:pPr>
      <w:rPr>
        <w:rFonts w:ascii="Trebuchet MS" w:hAnsi="Trebuchet MS" w:hint="default"/>
        <w:b/>
        <w:i w:val="0"/>
        <w:sz w:val="20"/>
        <w:szCs w:val="20"/>
      </w:rPr>
    </w:lvl>
    <w:lvl w:ilvl="2">
      <w:start w:val="1"/>
      <w:numFmt w:val="decimal"/>
      <w:pStyle w:val="MyHeadLevel3"/>
      <w:lvlText w:val="%1.%2.%3"/>
      <w:lvlJc w:val="left"/>
      <w:pPr>
        <w:tabs>
          <w:tab w:val="num" w:pos="2160"/>
        </w:tabs>
        <w:ind w:left="2160" w:hanging="720"/>
      </w:pPr>
      <w:rPr>
        <w:rFonts w:hint="default"/>
        <w:b/>
        <w:i w:val="0"/>
        <w:sz w:val="20"/>
        <w:szCs w:val="20"/>
      </w:rPr>
    </w:lvl>
    <w:lvl w:ilvl="3">
      <w:start w:val="1"/>
      <w:numFmt w:val="decimal"/>
      <w:pStyle w:val="MyHeadLevel4Char"/>
      <w:lvlText w:val="%1.%2.%3.%4"/>
      <w:lvlJc w:val="left"/>
      <w:pPr>
        <w:tabs>
          <w:tab w:val="num" w:pos="2880"/>
        </w:tabs>
        <w:ind w:left="2880" w:hanging="720"/>
      </w:pPr>
      <w:rPr>
        <w:rFonts w:hint="default"/>
        <w:b/>
        <w:sz w:val="20"/>
        <w:szCs w:val="20"/>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7" w15:restartNumberingAfterBreak="0">
    <w:nsid w:val="78A51207"/>
    <w:multiLevelType w:val="multilevel"/>
    <w:tmpl w:val="EF64529A"/>
    <w:lvl w:ilvl="0">
      <w:start w:val="1"/>
      <w:numFmt w:val="bullet"/>
      <w:pStyle w:val="Bullet20"/>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Symbol" w:hAnsi="Symbol"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48" w15:restartNumberingAfterBreak="0">
    <w:nsid w:val="7B17019B"/>
    <w:multiLevelType w:val="hybridMultilevel"/>
    <w:tmpl w:val="6144F4EA"/>
    <w:lvl w:ilvl="0" w:tplc="04090007">
      <w:numFmt w:val="bullet"/>
      <w:lvlText w:val="-"/>
      <w:lvlJc w:val="left"/>
      <w:pPr>
        <w:ind w:left="720" w:hanging="360"/>
      </w:pPr>
      <w:rPr>
        <w:rFonts w:ascii="Calibri" w:eastAsia="Times New Roman" w:hAnsi="Calibri" w:cs="Calibri" w:hint="default"/>
      </w:rPr>
    </w:lvl>
    <w:lvl w:ilvl="1" w:tplc="77187842">
      <w:start w:val="1"/>
      <w:numFmt w:val="bullet"/>
      <w:pStyle w:val="NormalB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40"/>
  </w:num>
  <w:num w:numId="2">
    <w:abstractNumId w:val="30"/>
  </w:num>
  <w:num w:numId="3">
    <w:abstractNumId w:val="11"/>
  </w:num>
  <w:num w:numId="4">
    <w:abstractNumId w:val="29"/>
  </w:num>
  <w:num w:numId="5">
    <w:abstractNumId w:val="26"/>
  </w:num>
  <w:num w:numId="6">
    <w:abstractNumId w:val="44"/>
  </w:num>
  <w:num w:numId="7">
    <w:abstractNumId w:val="24"/>
  </w:num>
  <w:num w:numId="8">
    <w:abstractNumId w:val="15"/>
  </w:num>
  <w:num w:numId="9">
    <w:abstractNumId w:val="12"/>
  </w:num>
  <w:num w:numId="10">
    <w:abstractNumId w:val="42"/>
  </w:num>
  <w:num w:numId="11">
    <w:abstractNumId w:val="31"/>
  </w:num>
  <w:num w:numId="12">
    <w:abstractNumId w:val="47"/>
  </w:num>
  <w:num w:numId="13">
    <w:abstractNumId w:val="18"/>
  </w:num>
  <w:num w:numId="14">
    <w:abstractNumId w:val="20"/>
  </w:num>
  <w:num w:numId="15">
    <w:abstractNumId w:val="35"/>
  </w:num>
  <w:num w:numId="16">
    <w:abstractNumId w:val="32"/>
  </w:num>
  <w:num w:numId="17">
    <w:abstractNumId w:val="16"/>
  </w:num>
  <w:num w:numId="18">
    <w:abstractNumId w:val="14"/>
  </w:num>
  <w:num w:numId="19">
    <w:abstractNumId w:val="41"/>
  </w:num>
  <w:num w:numId="20">
    <w:abstractNumId w:val="36"/>
  </w:num>
  <w:num w:numId="21">
    <w:abstractNumId w:val="25"/>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49"/>
  </w:num>
  <w:num w:numId="31">
    <w:abstractNumId w:val="27"/>
  </w:num>
  <w:num w:numId="32">
    <w:abstractNumId w:val="46"/>
  </w:num>
  <w:num w:numId="33">
    <w:abstractNumId w:val="22"/>
  </w:num>
  <w:num w:numId="34">
    <w:abstractNumId w:val="48"/>
  </w:num>
  <w:num w:numId="35">
    <w:abstractNumId w:val="21"/>
  </w:num>
  <w:num w:numId="36">
    <w:abstractNumId w:val="33"/>
  </w:num>
  <w:num w:numId="37">
    <w:abstractNumId w:val="39"/>
  </w:num>
  <w:num w:numId="38">
    <w:abstractNumId w:val="17"/>
  </w:num>
  <w:num w:numId="39">
    <w:abstractNumId w:val="34"/>
  </w:num>
  <w:num w:numId="40">
    <w:abstractNumId w:val="19"/>
  </w:num>
  <w:num w:numId="41">
    <w:abstractNumId w:val="38"/>
  </w:num>
  <w:num w:numId="42">
    <w:abstractNumId w:val="23"/>
  </w:num>
  <w:num w:numId="43">
    <w:abstractNumId w:val="43"/>
  </w:num>
  <w:num w:numId="44">
    <w:abstractNumId w:val="37"/>
  </w:num>
  <w:num w:numId="45">
    <w:abstractNumId w:val="28"/>
  </w:num>
  <w:num w:numId="46">
    <w:abstractNumId w:val="13"/>
  </w:num>
  <w:num w:numId="47">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en-AU" w:vendorID="64" w:dllVersion="0" w:nlCheck="1" w:checkStyle="1"/>
  <w:activeWritingStyle w:appName="MSWord" w:lang="es-MX" w:vendorID="64" w:dllVersion="0" w:nlCheck="1" w:checkStyle="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D9"/>
    <w:rsid w:val="00000C36"/>
    <w:rsid w:val="00003456"/>
    <w:rsid w:val="00003472"/>
    <w:rsid w:val="00004864"/>
    <w:rsid w:val="0001112C"/>
    <w:rsid w:val="00020E91"/>
    <w:rsid w:val="00024B13"/>
    <w:rsid w:val="0003208A"/>
    <w:rsid w:val="0003405C"/>
    <w:rsid w:val="0003646E"/>
    <w:rsid w:val="0003693A"/>
    <w:rsid w:val="0003791A"/>
    <w:rsid w:val="00037F1B"/>
    <w:rsid w:val="00037FC6"/>
    <w:rsid w:val="00042703"/>
    <w:rsid w:val="00042C48"/>
    <w:rsid w:val="00045194"/>
    <w:rsid w:val="00045388"/>
    <w:rsid w:val="00047CEE"/>
    <w:rsid w:val="0005077B"/>
    <w:rsid w:val="0005084D"/>
    <w:rsid w:val="00051D6C"/>
    <w:rsid w:val="00054B91"/>
    <w:rsid w:val="00056951"/>
    <w:rsid w:val="00067111"/>
    <w:rsid w:val="00071FA9"/>
    <w:rsid w:val="000730DE"/>
    <w:rsid w:val="0007620A"/>
    <w:rsid w:val="000779CD"/>
    <w:rsid w:val="00084508"/>
    <w:rsid w:val="00087707"/>
    <w:rsid w:val="0008779B"/>
    <w:rsid w:val="00090828"/>
    <w:rsid w:val="00090FE7"/>
    <w:rsid w:val="00091075"/>
    <w:rsid w:val="0009179A"/>
    <w:rsid w:val="000935F1"/>
    <w:rsid w:val="00093698"/>
    <w:rsid w:val="00094331"/>
    <w:rsid w:val="000A5667"/>
    <w:rsid w:val="000A6257"/>
    <w:rsid w:val="000B4F96"/>
    <w:rsid w:val="000B6242"/>
    <w:rsid w:val="000C020F"/>
    <w:rsid w:val="000C20FB"/>
    <w:rsid w:val="000C29B3"/>
    <w:rsid w:val="000C3A35"/>
    <w:rsid w:val="000C6ACC"/>
    <w:rsid w:val="000C6C19"/>
    <w:rsid w:val="000D363C"/>
    <w:rsid w:val="000D378B"/>
    <w:rsid w:val="000D5B72"/>
    <w:rsid w:val="000D6859"/>
    <w:rsid w:val="000D742E"/>
    <w:rsid w:val="000E08A4"/>
    <w:rsid w:val="000E3A1C"/>
    <w:rsid w:val="000E3BDE"/>
    <w:rsid w:val="000E44E8"/>
    <w:rsid w:val="000E4871"/>
    <w:rsid w:val="000E4E10"/>
    <w:rsid w:val="000E6369"/>
    <w:rsid w:val="000E76E0"/>
    <w:rsid w:val="000F614F"/>
    <w:rsid w:val="000F7382"/>
    <w:rsid w:val="001016F6"/>
    <w:rsid w:val="00106FE8"/>
    <w:rsid w:val="0011316E"/>
    <w:rsid w:val="001142A3"/>
    <w:rsid w:val="00114412"/>
    <w:rsid w:val="0011468D"/>
    <w:rsid w:val="00115693"/>
    <w:rsid w:val="00115B40"/>
    <w:rsid w:val="00121375"/>
    <w:rsid w:val="001227B4"/>
    <w:rsid w:val="00123AE5"/>
    <w:rsid w:val="001249F9"/>
    <w:rsid w:val="00125AFF"/>
    <w:rsid w:val="00126032"/>
    <w:rsid w:val="00126F1A"/>
    <w:rsid w:val="001275C6"/>
    <w:rsid w:val="00136F40"/>
    <w:rsid w:val="00142007"/>
    <w:rsid w:val="00150A89"/>
    <w:rsid w:val="0015218F"/>
    <w:rsid w:val="00154695"/>
    <w:rsid w:val="001548D2"/>
    <w:rsid w:val="0016203D"/>
    <w:rsid w:val="00162E4B"/>
    <w:rsid w:val="00162ECD"/>
    <w:rsid w:val="00163AD0"/>
    <w:rsid w:val="001642B1"/>
    <w:rsid w:val="00164375"/>
    <w:rsid w:val="00164ECB"/>
    <w:rsid w:val="00166D73"/>
    <w:rsid w:val="001671BE"/>
    <w:rsid w:val="001700B1"/>
    <w:rsid w:val="00170F39"/>
    <w:rsid w:val="001723AC"/>
    <w:rsid w:val="00174103"/>
    <w:rsid w:val="00180649"/>
    <w:rsid w:val="001823BC"/>
    <w:rsid w:val="00183D6D"/>
    <w:rsid w:val="00183DAE"/>
    <w:rsid w:val="001845CE"/>
    <w:rsid w:val="00185A4B"/>
    <w:rsid w:val="00186DD0"/>
    <w:rsid w:val="00190BC6"/>
    <w:rsid w:val="00191C3F"/>
    <w:rsid w:val="00192168"/>
    <w:rsid w:val="00194B99"/>
    <w:rsid w:val="001A030B"/>
    <w:rsid w:val="001A109E"/>
    <w:rsid w:val="001A650B"/>
    <w:rsid w:val="001A7AE2"/>
    <w:rsid w:val="001A7BBD"/>
    <w:rsid w:val="001B03D6"/>
    <w:rsid w:val="001B1B93"/>
    <w:rsid w:val="001B3CEA"/>
    <w:rsid w:val="001B3DE8"/>
    <w:rsid w:val="001B558A"/>
    <w:rsid w:val="001B6718"/>
    <w:rsid w:val="001B7A5E"/>
    <w:rsid w:val="001C25C2"/>
    <w:rsid w:val="001C5847"/>
    <w:rsid w:val="001D1EBB"/>
    <w:rsid w:val="001D32F0"/>
    <w:rsid w:val="001D445E"/>
    <w:rsid w:val="001D7809"/>
    <w:rsid w:val="001E0689"/>
    <w:rsid w:val="001E1C9F"/>
    <w:rsid w:val="001E2919"/>
    <w:rsid w:val="001E4C7D"/>
    <w:rsid w:val="001F1779"/>
    <w:rsid w:val="001F1BA3"/>
    <w:rsid w:val="001F2495"/>
    <w:rsid w:val="001F4AE6"/>
    <w:rsid w:val="001F599B"/>
    <w:rsid w:val="00202D29"/>
    <w:rsid w:val="0020303D"/>
    <w:rsid w:val="002031D3"/>
    <w:rsid w:val="00203680"/>
    <w:rsid w:val="00206D04"/>
    <w:rsid w:val="002147CB"/>
    <w:rsid w:val="00215BD8"/>
    <w:rsid w:val="0022533A"/>
    <w:rsid w:val="00227591"/>
    <w:rsid w:val="00230C2A"/>
    <w:rsid w:val="00231D6A"/>
    <w:rsid w:val="002330A6"/>
    <w:rsid w:val="002357B5"/>
    <w:rsid w:val="00242559"/>
    <w:rsid w:val="00243171"/>
    <w:rsid w:val="00245B5E"/>
    <w:rsid w:val="002462CE"/>
    <w:rsid w:val="00252CFF"/>
    <w:rsid w:val="00256242"/>
    <w:rsid w:val="00256585"/>
    <w:rsid w:val="00261918"/>
    <w:rsid w:val="002739D3"/>
    <w:rsid w:val="00273DC4"/>
    <w:rsid w:val="002755E6"/>
    <w:rsid w:val="00275707"/>
    <w:rsid w:val="00275CC0"/>
    <w:rsid w:val="0027669A"/>
    <w:rsid w:val="0028008C"/>
    <w:rsid w:val="00280707"/>
    <w:rsid w:val="002819B9"/>
    <w:rsid w:val="00281EB1"/>
    <w:rsid w:val="00284FA1"/>
    <w:rsid w:val="00293AF7"/>
    <w:rsid w:val="002943A7"/>
    <w:rsid w:val="002967E1"/>
    <w:rsid w:val="002A1117"/>
    <w:rsid w:val="002A2361"/>
    <w:rsid w:val="002A28D4"/>
    <w:rsid w:val="002A2C99"/>
    <w:rsid w:val="002A572F"/>
    <w:rsid w:val="002A6EF3"/>
    <w:rsid w:val="002B4477"/>
    <w:rsid w:val="002C20F9"/>
    <w:rsid w:val="002C218B"/>
    <w:rsid w:val="002C5DFF"/>
    <w:rsid w:val="002C72F7"/>
    <w:rsid w:val="002D2EAA"/>
    <w:rsid w:val="002D3BE4"/>
    <w:rsid w:val="002D3EC1"/>
    <w:rsid w:val="002E077C"/>
    <w:rsid w:val="002E30B1"/>
    <w:rsid w:val="002E3BD9"/>
    <w:rsid w:val="002E4924"/>
    <w:rsid w:val="002E6B1A"/>
    <w:rsid w:val="002E720F"/>
    <w:rsid w:val="002F136E"/>
    <w:rsid w:val="002F141C"/>
    <w:rsid w:val="002F170F"/>
    <w:rsid w:val="002F18F5"/>
    <w:rsid w:val="002F203A"/>
    <w:rsid w:val="002F2E63"/>
    <w:rsid w:val="002F47D9"/>
    <w:rsid w:val="002F5167"/>
    <w:rsid w:val="002F5240"/>
    <w:rsid w:val="002F78EC"/>
    <w:rsid w:val="003051BC"/>
    <w:rsid w:val="003055D1"/>
    <w:rsid w:val="00305C84"/>
    <w:rsid w:val="003077A7"/>
    <w:rsid w:val="00307FBE"/>
    <w:rsid w:val="0031507B"/>
    <w:rsid w:val="003173FE"/>
    <w:rsid w:val="0032040D"/>
    <w:rsid w:val="00325AE9"/>
    <w:rsid w:val="00331B4E"/>
    <w:rsid w:val="00332B79"/>
    <w:rsid w:val="00334341"/>
    <w:rsid w:val="00335F44"/>
    <w:rsid w:val="003367B6"/>
    <w:rsid w:val="00343322"/>
    <w:rsid w:val="003457B1"/>
    <w:rsid w:val="003466D5"/>
    <w:rsid w:val="003467BF"/>
    <w:rsid w:val="00347A5E"/>
    <w:rsid w:val="00347E85"/>
    <w:rsid w:val="003525C5"/>
    <w:rsid w:val="00355179"/>
    <w:rsid w:val="00357800"/>
    <w:rsid w:val="00357E81"/>
    <w:rsid w:val="00362041"/>
    <w:rsid w:val="00362805"/>
    <w:rsid w:val="00363E87"/>
    <w:rsid w:val="003667E1"/>
    <w:rsid w:val="003737E0"/>
    <w:rsid w:val="0038118F"/>
    <w:rsid w:val="003826C7"/>
    <w:rsid w:val="0038679D"/>
    <w:rsid w:val="003911BB"/>
    <w:rsid w:val="00391C52"/>
    <w:rsid w:val="00391CA7"/>
    <w:rsid w:val="00392313"/>
    <w:rsid w:val="00393126"/>
    <w:rsid w:val="003931E2"/>
    <w:rsid w:val="00393719"/>
    <w:rsid w:val="00393D6C"/>
    <w:rsid w:val="003946AC"/>
    <w:rsid w:val="00394FCA"/>
    <w:rsid w:val="00395114"/>
    <w:rsid w:val="00395E85"/>
    <w:rsid w:val="003964C1"/>
    <w:rsid w:val="00396A2D"/>
    <w:rsid w:val="003A0418"/>
    <w:rsid w:val="003A1D58"/>
    <w:rsid w:val="003B11FB"/>
    <w:rsid w:val="003B1816"/>
    <w:rsid w:val="003B3A1A"/>
    <w:rsid w:val="003B4484"/>
    <w:rsid w:val="003B6AAF"/>
    <w:rsid w:val="003C029D"/>
    <w:rsid w:val="003C2CB8"/>
    <w:rsid w:val="003C30FD"/>
    <w:rsid w:val="003C3A1B"/>
    <w:rsid w:val="003C3B53"/>
    <w:rsid w:val="003C4DE2"/>
    <w:rsid w:val="003C74F5"/>
    <w:rsid w:val="003D0B0A"/>
    <w:rsid w:val="003D19C7"/>
    <w:rsid w:val="003D2F57"/>
    <w:rsid w:val="003D31BA"/>
    <w:rsid w:val="003D74EB"/>
    <w:rsid w:val="003E3035"/>
    <w:rsid w:val="003F00CB"/>
    <w:rsid w:val="003F0F81"/>
    <w:rsid w:val="003F1354"/>
    <w:rsid w:val="003F67E3"/>
    <w:rsid w:val="003F69DB"/>
    <w:rsid w:val="003F774F"/>
    <w:rsid w:val="003F7B83"/>
    <w:rsid w:val="00400A03"/>
    <w:rsid w:val="004025F8"/>
    <w:rsid w:val="00407A55"/>
    <w:rsid w:val="00412BC4"/>
    <w:rsid w:val="00413AA0"/>
    <w:rsid w:val="004160FB"/>
    <w:rsid w:val="00416DA3"/>
    <w:rsid w:val="00416F97"/>
    <w:rsid w:val="004206D5"/>
    <w:rsid w:val="00420CD2"/>
    <w:rsid w:val="004229AE"/>
    <w:rsid w:val="004249CB"/>
    <w:rsid w:val="00424B4B"/>
    <w:rsid w:val="00424D3B"/>
    <w:rsid w:val="00425043"/>
    <w:rsid w:val="004250B4"/>
    <w:rsid w:val="00426453"/>
    <w:rsid w:val="00427ADF"/>
    <w:rsid w:val="00436A84"/>
    <w:rsid w:val="0043792D"/>
    <w:rsid w:val="0044262A"/>
    <w:rsid w:val="00442AC4"/>
    <w:rsid w:val="004509F1"/>
    <w:rsid w:val="00450D14"/>
    <w:rsid w:val="00451D08"/>
    <w:rsid w:val="00454358"/>
    <w:rsid w:val="00454E83"/>
    <w:rsid w:val="00461202"/>
    <w:rsid w:val="00461C3B"/>
    <w:rsid w:val="00462EC0"/>
    <w:rsid w:val="0046328C"/>
    <w:rsid w:val="004644E3"/>
    <w:rsid w:val="00464579"/>
    <w:rsid w:val="00465258"/>
    <w:rsid w:val="004675D2"/>
    <w:rsid w:val="00470710"/>
    <w:rsid w:val="00471E99"/>
    <w:rsid w:val="0047535C"/>
    <w:rsid w:val="00475E7D"/>
    <w:rsid w:val="00475FA6"/>
    <w:rsid w:val="0047611D"/>
    <w:rsid w:val="00476A9A"/>
    <w:rsid w:val="00481097"/>
    <w:rsid w:val="0048140A"/>
    <w:rsid w:val="00483F4A"/>
    <w:rsid w:val="00483F7C"/>
    <w:rsid w:val="00484679"/>
    <w:rsid w:val="00484A11"/>
    <w:rsid w:val="0048747D"/>
    <w:rsid w:val="00492A36"/>
    <w:rsid w:val="004A026A"/>
    <w:rsid w:val="004A4681"/>
    <w:rsid w:val="004A5CB4"/>
    <w:rsid w:val="004A65B9"/>
    <w:rsid w:val="004B65D6"/>
    <w:rsid w:val="004C0010"/>
    <w:rsid w:val="004C12BA"/>
    <w:rsid w:val="004C19BC"/>
    <w:rsid w:val="004C210A"/>
    <w:rsid w:val="004C3125"/>
    <w:rsid w:val="004C42A8"/>
    <w:rsid w:val="004C540F"/>
    <w:rsid w:val="004C67C8"/>
    <w:rsid w:val="004D1F19"/>
    <w:rsid w:val="004D5E21"/>
    <w:rsid w:val="004E1012"/>
    <w:rsid w:val="004E1B42"/>
    <w:rsid w:val="004E215A"/>
    <w:rsid w:val="004E2654"/>
    <w:rsid w:val="004E2FE9"/>
    <w:rsid w:val="004E370F"/>
    <w:rsid w:val="004E3BC3"/>
    <w:rsid w:val="004E7AEF"/>
    <w:rsid w:val="004F0685"/>
    <w:rsid w:val="004F3FAA"/>
    <w:rsid w:val="004F41F5"/>
    <w:rsid w:val="00500EC3"/>
    <w:rsid w:val="00502988"/>
    <w:rsid w:val="00507300"/>
    <w:rsid w:val="00512C62"/>
    <w:rsid w:val="00514798"/>
    <w:rsid w:val="00514F06"/>
    <w:rsid w:val="00517CA7"/>
    <w:rsid w:val="0052103E"/>
    <w:rsid w:val="00522F0F"/>
    <w:rsid w:val="005242A9"/>
    <w:rsid w:val="00524B8B"/>
    <w:rsid w:val="00525F03"/>
    <w:rsid w:val="0052680A"/>
    <w:rsid w:val="00526EA3"/>
    <w:rsid w:val="00527D7F"/>
    <w:rsid w:val="005318F2"/>
    <w:rsid w:val="005321F5"/>
    <w:rsid w:val="00534380"/>
    <w:rsid w:val="00534D81"/>
    <w:rsid w:val="00542669"/>
    <w:rsid w:val="005439BB"/>
    <w:rsid w:val="00546118"/>
    <w:rsid w:val="0055167D"/>
    <w:rsid w:val="00551B02"/>
    <w:rsid w:val="00552688"/>
    <w:rsid w:val="00553276"/>
    <w:rsid w:val="005538A7"/>
    <w:rsid w:val="0055458D"/>
    <w:rsid w:val="00557684"/>
    <w:rsid w:val="00557ECC"/>
    <w:rsid w:val="00557FD4"/>
    <w:rsid w:val="00563747"/>
    <w:rsid w:val="00563B8B"/>
    <w:rsid w:val="00563D31"/>
    <w:rsid w:val="005645E0"/>
    <w:rsid w:val="00564667"/>
    <w:rsid w:val="00564B30"/>
    <w:rsid w:val="00565603"/>
    <w:rsid w:val="0056649A"/>
    <w:rsid w:val="00566777"/>
    <w:rsid w:val="005670E0"/>
    <w:rsid w:val="0056739E"/>
    <w:rsid w:val="00567786"/>
    <w:rsid w:val="00567EC6"/>
    <w:rsid w:val="00572613"/>
    <w:rsid w:val="00572626"/>
    <w:rsid w:val="00575D83"/>
    <w:rsid w:val="00581FC2"/>
    <w:rsid w:val="0058438E"/>
    <w:rsid w:val="00585447"/>
    <w:rsid w:val="005918FD"/>
    <w:rsid w:val="00593D01"/>
    <w:rsid w:val="00594D7F"/>
    <w:rsid w:val="005A1DAE"/>
    <w:rsid w:val="005A675D"/>
    <w:rsid w:val="005B28CC"/>
    <w:rsid w:val="005C2827"/>
    <w:rsid w:val="005C46B1"/>
    <w:rsid w:val="005C5292"/>
    <w:rsid w:val="005C52F2"/>
    <w:rsid w:val="005C5C6C"/>
    <w:rsid w:val="005C6FF7"/>
    <w:rsid w:val="005C7218"/>
    <w:rsid w:val="005D0705"/>
    <w:rsid w:val="005D114D"/>
    <w:rsid w:val="005D7119"/>
    <w:rsid w:val="005D7E07"/>
    <w:rsid w:val="005E2141"/>
    <w:rsid w:val="005E518F"/>
    <w:rsid w:val="005E56C6"/>
    <w:rsid w:val="005F20AE"/>
    <w:rsid w:val="005F3484"/>
    <w:rsid w:val="005F531E"/>
    <w:rsid w:val="005F6776"/>
    <w:rsid w:val="005F6F6B"/>
    <w:rsid w:val="00600904"/>
    <w:rsid w:val="006058FA"/>
    <w:rsid w:val="006102C7"/>
    <w:rsid w:val="00610527"/>
    <w:rsid w:val="006118EB"/>
    <w:rsid w:val="00612671"/>
    <w:rsid w:val="00614A2D"/>
    <w:rsid w:val="00614F14"/>
    <w:rsid w:val="00616ADC"/>
    <w:rsid w:val="00617ECA"/>
    <w:rsid w:val="00620036"/>
    <w:rsid w:val="0062190E"/>
    <w:rsid w:val="00621FD5"/>
    <w:rsid w:val="00622F78"/>
    <w:rsid w:val="00624C23"/>
    <w:rsid w:val="00627DD2"/>
    <w:rsid w:val="00631FC0"/>
    <w:rsid w:val="00632F12"/>
    <w:rsid w:val="00636C9F"/>
    <w:rsid w:val="00636FA8"/>
    <w:rsid w:val="00637D18"/>
    <w:rsid w:val="00642A3A"/>
    <w:rsid w:val="00644823"/>
    <w:rsid w:val="006456E9"/>
    <w:rsid w:val="00647660"/>
    <w:rsid w:val="006523D6"/>
    <w:rsid w:val="00652DD9"/>
    <w:rsid w:val="00654D3B"/>
    <w:rsid w:val="00655CCF"/>
    <w:rsid w:val="006609BE"/>
    <w:rsid w:val="00662337"/>
    <w:rsid w:val="006647F4"/>
    <w:rsid w:val="00667186"/>
    <w:rsid w:val="00672F3E"/>
    <w:rsid w:val="0067507D"/>
    <w:rsid w:val="00680F19"/>
    <w:rsid w:val="006837FC"/>
    <w:rsid w:val="00684216"/>
    <w:rsid w:val="00684835"/>
    <w:rsid w:val="00685914"/>
    <w:rsid w:val="006875A5"/>
    <w:rsid w:val="00690A89"/>
    <w:rsid w:val="0069400F"/>
    <w:rsid w:val="006958E0"/>
    <w:rsid w:val="00697589"/>
    <w:rsid w:val="006A19AD"/>
    <w:rsid w:val="006A2A20"/>
    <w:rsid w:val="006A2BD4"/>
    <w:rsid w:val="006A6E58"/>
    <w:rsid w:val="006B0CFD"/>
    <w:rsid w:val="006B0FE4"/>
    <w:rsid w:val="006B4422"/>
    <w:rsid w:val="006B46A0"/>
    <w:rsid w:val="006B5552"/>
    <w:rsid w:val="006B5FAB"/>
    <w:rsid w:val="006C0A07"/>
    <w:rsid w:val="006C3BA7"/>
    <w:rsid w:val="006C60AA"/>
    <w:rsid w:val="006D35C5"/>
    <w:rsid w:val="006D4256"/>
    <w:rsid w:val="006D4771"/>
    <w:rsid w:val="006E20DE"/>
    <w:rsid w:val="006E401A"/>
    <w:rsid w:val="006E5313"/>
    <w:rsid w:val="006E65A1"/>
    <w:rsid w:val="006F66BC"/>
    <w:rsid w:val="006F772D"/>
    <w:rsid w:val="006F7777"/>
    <w:rsid w:val="007109AE"/>
    <w:rsid w:val="00711668"/>
    <w:rsid w:val="0071171A"/>
    <w:rsid w:val="00712E25"/>
    <w:rsid w:val="007154C0"/>
    <w:rsid w:val="007175E9"/>
    <w:rsid w:val="00721242"/>
    <w:rsid w:val="00721329"/>
    <w:rsid w:val="00723227"/>
    <w:rsid w:val="007250CD"/>
    <w:rsid w:val="0072708D"/>
    <w:rsid w:val="007275A0"/>
    <w:rsid w:val="00733F51"/>
    <w:rsid w:val="00736D4E"/>
    <w:rsid w:val="007405F1"/>
    <w:rsid w:val="007420C6"/>
    <w:rsid w:val="00742E04"/>
    <w:rsid w:val="007442FF"/>
    <w:rsid w:val="0074434C"/>
    <w:rsid w:val="00756286"/>
    <w:rsid w:val="0076052B"/>
    <w:rsid w:val="007607E5"/>
    <w:rsid w:val="00762C2D"/>
    <w:rsid w:val="00765F7E"/>
    <w:rsid w:val="007679F3"/>
    <w:rsid w:val="0077034B"/>
    <w:rsid w:val="00770BB6"/>
    <w:rsid w:val="00770C05"/>
    <w:rsid w:val="0077283D"/>
    <w:rsid w:val="00780BD6"/>
    <w:rsid w:val="00780C1F"/>
    <w:rsid w:val="007813CF"/>
    <w:rsid w:val="00781ACA"/>
    <w:rsid w:val="007867D7"/>
    <w:rsid w:val="00787FF6"/>
    <w:rsid w:val="00792B82"/>
    <w:rsid w:val="007940B0"/>
    <w:rsid w:val="00794596"/>
    <w:rsid w:val="007952E0"/>
    <w:rsid w:val="0079799F"/>
    <w:rsid w:val="007A0307"/>
    <w:rsid w:val="007A3739"/>
    <w:rsid w:val="007A391B"/>
    <w:rsid w:val="007A408C"/>
    <w:rsid w:val="007A65E3"/>
    <w:rsid w:val="007A7C42"/>
    <w:rsid w:val="007B3F17"/>
    <w:rsid w:val="007B6F02"/>
    <w:rsid w:val="007C10A6"/>
    <w:rsid w:val="007C2D6F"/>
    <w:rsid w:val="007C39EE"/>
    <w:rsid w:val="007C43D0"/>
    <w:rsid w:val="007C5AC1"/>
    <w:rsid w:val="007D1DFF"/>
    <w:rsid w:val="007D20D5"/>
    <w:rsid w:val="007D5AC1"/>
    <w:rsid w:val="007D5FA2"/>
    <w:rsid w:val="007D7ED2"/>
    <w:rsid w:val="007E1ABA"/>
    <w:rsid w:val="007E4B97"/>
    <w:rsid w:val="007E667D"/>
    <w:rsid w:val="007E6E76"/>
    <w:rsid w:val="007F0095"/>
    <w:rsid w:val="007F015F"/>
    <w:rsid w:val="007F4D9B"/>
    <w:rsid w:val="007F5A38"/>
    <w:rsid w:val="007F6A21"/>
    <w:rsid w:val="008013BD"/>
    <w:rsid w:val="008032FD"/>
    <w:rsid w:val="00803BE3"/>
    <w:rsid w:val="008126AB"/>
    <w:rsid w:val="00815647"/>
    <w:rsid w:val="00815AA0"/>
    <w:rsid w:val="00816184"/>
    <w:rsid w:val="00823110"/>
    <w:rsid w:val="0083042B"/>
    <w:rsid w:val="00830851"/>
    <w:rsid w:val="00834041"/>
    <w:rsid w:val="008357BD"/>
    <w:rsid w:val="008416CF"/>
    <w:rsid w:val="008440F6"/>
    <w:rsid w:val="00844177"/>
    <w:rsid w:val="00844D56"/>
    <w:rsid w:val="00846F0B"/>
    <w:rsid w:val="00847E52"/>
    <w:rsid w:val="008501A9"/>
    <w:rsid w:val="00851142"/>
    <w:rsid w:val="008515DE"/>
    <w:rsid w:val="00852914"/>
    <w:rsid w:val="0085552D"/>
    <w:rsid w:val="00857418"/>
    <w:rsid w:val="00864098"/>
    <w:rsid w:val="008642E8"/>
    <w:rsid w:val="00866172"/>
    <w:rsid w:val="00874C49"/>
    <w:rsid w:val="0088095D"/>
    <w:rsid w:val="008837FC"/>
    <w:rsid w:val="00884906"/>
    <w:rsid w:val="0088549F"/>
    <w:rsid w:val="0088726A"/>
    <w:rsid w:val="00891098"/>
    <w:rsid w:val="008921CA"/>
    <w:rsid w:val="0089406A"/>
    <w:rsid w:val="0089413B"/>
    <w:rsid w:val="008943E5"/>
    <w:rsid w:val="00895822"/>
    <w:rsid w:val="00895FD2"/>
    <w:rsid w:val="0089655C"/>
    <w:rsid w:val="008A1374"/>
    <w:rsid w:val="008A218C"/>
    <w:rsid w:val="008A2C99"/>
    <w:rsid w:val="008B0878"/>
    <w:rsid w:val="008B1F48"/>
    <w:rsid w:val="008B6300"/>
    <w:rsid w:val="008C2F02"/>
    <w:rsid w:val="008C3572"/>
    <w:rsid w:val="008D064F"/>
    <w:rsid w:val="008D1E4C"/>
    <w:rsid w:val="008D2E51"/>
    <w:rsid w:val="008D2EE1"/>
    <w:rsid w:val="008D619F"/>
    <w:rsid w:val="008E3228"/>
    <w:rsid w:val="008E3B77"/>
    <w:rsid w:val="008F627C"/>
    <w:rsid w:val="00904A84"/>
    <w:rsid w:val="009055E5"/>
    <w:rsid w:val="009058A4"/>
    <w:rsid w:val="00906C54"/>
    <w:rsid w:val="009071F8"/>
    <w:rsid w:val="00915D12"/>
    <w:rsid w:val="0091658D"/>
    <w:rsid w:val="009204BB"/>
    <w:rsid w:val="009204C4"/>
    <w:rsid w:val="00920F8B"/>
    <w:rsid w:val="00923849"/>
    <w:rsid w:val="009301F8"/>
    <w:rsid w:val="00932A53"/>
    <w:rsid w:val="00936591"/>
    <w:rsid w:val="00936FA6"/>
    <w:rsid w:val="009407EB"/>
    <w:rsid w:val="009462DD"/>
    <w:rsid w:val="00946BB8"/>
    <w:rsid w:val="00950789"/>
    <w:rsid w:val="00950B2E"/>
    <w:rsid w:val="00951645"/>
    <w:rsid w:val="00955303"/>
    <w:rsid w:val="00957743"/>
    <w:rsid w:val="0096049B"/>
    <w:rsid w:val="00964896"/>
    <w:rsid w:val="00965DCD"/>
    <w:rsid w:val="00971B8C"/>
    <w:rsid w:val="00973512"/>
    <w:rsid w:val="009739C5"/>
    <w:rsid w:val="00975BA3"/>
    <w:rsid w:val="00977DCE"/>
    <w:rsid w:val="00980940"/>
    <w:rsid w:val="00983DBB"/>
    <w:rsid w:val="009851C4"/>
    <w:rsid w:val="009856D8"/>
    <w:rsid w:val="00985E3F"/>
    <w:rsid w:val="009861B3"/>
    <w:rsid w:val="009878F5"/>
    <w:rsid w:val="00991F4D"/>
    <w:rsid w:val="0099276A"/>
    <w:rsid w:val="009931E0"/>
    <w:rsid w:val="009934A5"/>
    <w:rsid w:val="009956DA"/>
    <w:rsid w:val="00995818"/>
    <w:rsid w:val="0099737D"/>
    <w:rsid w:val="009A270F"/>
    <w:rsid w:val="009A3317"/>
    <w:rsid w:val="009A3646"/>
    <w:rsid w:val="009B1382"/>
    <w:rsid w:val="009B1A1D"/>
    <w:rsid w:val="009B42AD"/>
    <w:rsid w:val="009B47D3"/>
    <w:rsid w:val="009B4E0A"/>
    <w:rsid w:val="009B5B5E"/>
    <w:rsid w:val="009C06B3"/>
    <w:rsid w:val="009C156D"/>
    <w:rsid w:val="009C1A82"/>
    <w:rsid w:val="009C63AD"/>
    <w:rsid w:val="009C7291"/>
    <w:rsid w:val="009D03E8"/>
    <w:rsid w:val="009D1E99"/>
    <w:rsid w:val="009D4053"/>
    <w:rsid w:val="009D64C1"/>
    <w:rsid w:val="009E1260"/>
    <w:rsid w:val="009E52C0"/>
    <w:rsid w:val="009E6E5C"/>
    <w:rsid w:val="009F03AC"/>
    <w:rsid w:val="009F3492"/>
    <w:rsid w:val="009F401D"/>
    <w:rsid w:val="009F69C2"/>
    <w:rsid w:val="00A010F8"/>
    <w:rsid w:val="00A06F41"/>
    <w:rsid w:val="00A076F0"/>
    <w:rsid w:val="00A07CEF"/>
    <w:rsid w:val="00A1121C"/>
    <w:rsid w:val="00A11805"/>
    <w:rsid w:val="00A12EE1"/>
    <w:rsid w:val="00A136BD"/>
    <w:rsid w:val="00A15308"/>
    <w:rsid w:val="00A172A9"/>
    <w:rsid w:val="00A20A01"/>
    <w:rsid w:val="00A21533"/>
    <w:rsid w:val="00A33BE4"/>
    <w:rsid w:val="00A347CD"/>
    <w:rsid w:val="00A3492E"/>
    <w:rsid w:val="00A36BC0"/>
    <w:rsid w:val="00A420E3"/>
    <w:rsid w:val="00A43A0C"/>
    <w:rsid w:val="00A43A24"/>
    <w:rsid w:val="00A458A3"/>
    <w:rsid w:val="00A45A88"/>
    <w:rsid w:val="00A45FCA"/>
    <w:rsid w:val="00A500B0"/>
    <w:rsid w:val="00A51612"/>
    <w:rsid w:val="00A540B7"/>
    <w:rsid w:val="00A61C26"/>
    <w:rsid w:val="00A6379D"/>
    <w:rsid w:val="00A6679B"/>
    <w:rsid w:val="00A71102"/>
    <w:rsid w:val="00A71DD4"/>
    <w:rsid w:val="00A72CA2"/>
    <w:rsid w:val="00A746F5"/>
    <w:rsid w:val="00A77526"/>
    <w:rsid w:val="00A815B1"/>
    <w:rsid w:val="00A81D81"/>
    <w:rsid w:val="00A916D4"/>
    <w:rsid w:val="00A94CC7"/>
    <w:rsid w:val="00A959E2"/>
    <w:rsid w:val="00A9767E"/>
    <w:rsid w:val="00A97DA6"/>
    <w:rsid w:val="00AA106F"/>
    <w:rsid w:val="00AA17C2"/>
    <w:rsid w:val="00AA2073"/>
    <w:rsid w:val="00AA2A12"/>
    <w:rsid w:val="00AA6952"/>
    <w:rsid w:val="00AA6CF8"/>
    <w:rsid w:val="00AA6E71"/>
    <w:rsid w:val="00AB19A0"/>
    <w:rsid w:val="00AB23AB"/>
    <w:rsid w:val="00AB40EE"/>
    <w:rsid w:val="00AB4F9D"/>
    <w:rsid w:val="00AC4133"/>
    <w:rsid w:val="00AC4ABA"/>
    <w:rsid w:val="00AC67B1"/>
    <w:rsid w:val="00AD07B8"/>
    <w:rsid w:val="00AD0975"/>
    <w:rsid w:val="00AD0A54"/>
    <w:rsid w:val="00AD2ECA"/>
    <w:rsid w:val="00AD4E10"/>
    <w:rsid w:val="00AD54E2"/>
    <w:rsid w:val="00AE3BE6"/>
    <w:rsid w:val="00AE4C01"/>
    <w:rsid w:val="00AE67CE"/>
    <w:rsid w:val="00AF0F0B"/>
    <w:rsid w:val="00AF7183"/>
    <w:rsid w:val="00B01943"/>
    <w:rsid w:val="00B03193"/>
    <w:rsid w:val="00B04D9E"/>
    <w:rsid w:val="00B05D2C"/>
    <w:rsid w:val="00B10AE1"/>
    <w:rsid w:val="00B10E47"/>
    <w:rsid w:val="00B150DA"/>
    <w:rsid w:val="00B16303"/>
    <w:rsid w:val="00B17003"/>
    <w:rsid w:val="00B220D7"/>
    <w:rsid w:val="00B24932"/>
    <w:rsid w:val="00B255DF"/>
    <w:rsid w:val="00B303FE"/>
    <w:rsid w:val="00B33FCD"/>
    <w:rsid w:val="00B342E0"/>
    <w:rsid w:val="00B343FB"/>
    <w:rsid w:val="00B36A3E"/>
    <w:rsid w:val="00B37477"/>
    <w:rsid w:val="00B468A5"/>
    <w:rsid w:val="00B47996"/>
    <w:rsid w:val="00B5016F"/>
    <w:rsid w:val="00B552B4"/>
    <w:rsid w:val="00B574C8"/>
    <w:rsid w:val="00B616C2"/>
    <w:rsid w:val="00B61E06"/>
    <w:rsid w:val="00B632BA"/>
    <w:rsid w:val="00B63808"/>
    <w:rsid w:val="00B6502C"/>
    <w:rsid w:val="00B662FB"/>
    <w:rsid w:val="00B66A44"/>
    <w:rsid w:val="00B72B3A"/>
    <w:rsid w:val="00B769AE"/>
    <w:rsid w:val="00B77619"/>
    <w:rsid w:val="00B779C5"/>
    <w:rsid w:val="00B82F5F"/>
    <w:rsid w:val="00B8387C"/>
    <w:rsid w:val="00B865F2"/>
    <w:rsid w:val="00B86C7A"/>
    <w:rsid w:val="00B87D07"/>
    <w:rsid w:val="00B93CB9"/>
    <w:rsid w:val="00B94C04"/>
    <w:rsid w:val="00B96532"/>
    <w:rsid w:val="00B97923"/>
    <w:rsid w:val="00BA16F2"/>
    <w:rsid w:val="00BA1A1D"/>
    <w:rsid w:val="00BA1BF9"/>
    <w:rsid w:val="00BA1F1B"/>
    <w:rsid w:val="00BA2B94"/>
    <w:rsid w:val="00BA50BA"/>
    <w:rsid w:val="00BA5DAC"/>
    <w:rsid w:val="00BA66F9"/>
    <w:rsid w:val="00BA6D81"/>
    <w:rsid w:val="00BB2450"/>
    <w:rsid w:val="00BB63BF"/>
    <w:rsid w:val="00BB6512"/>
    <w:rsid w:val="00BC1BFF"/>
    <w:rsid w:val="00BC2483"/>
    <w:rsid w:val="00BC62C1"/>
    <w:rsid w:val="00BD08F7"/>
    <w:rsid w:val="00BD21B4"/>
    <w:rsid w:val="00BD2D11"/>
    <w:rsid w:val="00BD44C6"/>
    <w:rsid w:val="00BD54D2"/>
    <w:rsid w:val="00BD63DE"/>
    <w:rsid w:val="00BE1F80"/>
    <w:rsid w:val="00BE21AD"/>
    <w:rsid w:val="00BE26DF"/>
    <w:rsid w:val="00BE2772"/>
    <w:rsid w:val="00BE3995"/>
    <w:rsid w:val="00BE438F"/>
    <w:rsid w:val="00BE699D"/>
    <w:rsid w:val="00BE74E9"/>
    <w:rsid w:val="00BE7D3F"/>
    <w:rsid w:val="00BF3E3A"/>
    <w:rsid w:val="00BF55AE"/>
    <w:rsid w:val="00BF5667"/>
    <w:rsid w:val="00BF69F5"/>
    <w:rsid w:val="00C0040F"/>
    <w:rsid w:val="00C0125D"/>
    <w:rsid w:val="00C02DEC"/>
    <w:rsid w:val="00C02EBD"/>
    <w:rsid w:val="00C07F03"/>
    <w:rsid w:val="00C10EC9"/>
    <w:rsid w:val="00C12DB3"/>
    <w:rsid w:val="00C14E2F"/>
    <w:rsid w:val="00C1650C"/>
    <w:rsid w:val="00C16E1E"/>
    <w:rsid w:val="00C27B7D"/>
    <w:rsid w:val="00C320FB"/>
    <w:rsid w:val="00C3414A"/>
    <w:rsid w:val="00C342CD"/>
    <w:rsid w:val="00C3546C"/>
    <w:rsid w:val="00C41616"/>
    <w:rsid w:val="00C4400D"/>
    <w:rsid w:val="00C45620"/>
    <w:rsid w:val="00C463AA"/>
    <w:rsid w:val="00C51397"/>
    <w:rsid w:val="00C51656"/>
    <w:rsid w:val="00C52A91"/>
    <w:rsid w:val="00C6105C"/>
    <w:rsid w:val="00C62C5E"/>
    <w:rsid w:val="00C63E13"/>
    <w:rsid w:val="00C646D4"/>
    <w:rsid w:val="00C65DA6"/>
    <w:rsid w:val="00C66F5E"/>
    <w:rsid w:val="00C67CF8"/>
    <w:rsid w:val="00C70BB0"/>
    <w:rsid w:val="00C71BC4"/>
    <w:rsid w:val="00C73197"/>
    <w:rsid w:val="00C74BE9"/>
    <w:rsid w:val="00C8003D"/>
    <w:rsid w:val="00C806A7"/>
    <w:rsid w:val="00C81243"/>
    <w:rsid w:val="00C865CB"/>
    <w:rsid w:val="00C86D98"/>
    <w:rsid w:val="00C87A8B"/>
    <w:rsid w:val="00C90649"/>
    <w:rsid w:val="00C91B28"/>
    <w:rsid w:val="00C93FC9"/>
    <w:rsid w:val="00C957C7"/>
    <w:rsid w:val="00C961F9"/>
    <w:rsid w:val="00C96F14"/>
    <w:rsid w:val="00C97155"/>
    <w:rsid w:val="00CA59D3"/>
    <w:rsid w:val="00CB0CA9"/>
    <w:rsid w:val="00CB35DF"/>
    <w:rsid w:val="00CB5F2A"/>
    <w:rsid w:val="00CC043D"/>
    <w:rsid w:val="00CC05DC"/>
    <w:rsid w:val="00CC0865"/>
    <w:rsid w:val="00CC175F"/>
    <w:rsid w:val="00CC3871"/>
    <w:rsid w:val="00CC5232"/>
    <w:rsid w:val="00CD1E27"/>
    <w:rsid w:val="00CD3F5F"/>
    <w:rsid w:val="00CD534E"/>
    <w:rsid w:val="00CD5922"/>
    <w:rsid w:val="00CD6A54"/>
    <w:rsid w:val="00CD6A6F"/>
    <w:rsid w:val="00CD6C88"/>
    <w:rsid w:val="00CD6EF7"/>
    <w:rsid w:val="00CE0764"/>
    <w:rsid w:val="00CE09F9"/>
    <w:rsid w:val="00CE0B76"/>
    <w:rsid w:val="00CE0D12"/>
    <w:rsid w:val="00CE418D"/>
    <w:rsid w:val="00CE5044"/>
    <w:rsid w:val="00CF25BA"/>
    <w:rsid w:val="00CF28DF"/>
    <w:rsid w:val="00CF6B77"/>
    <w:rsid w:val="00D02127"/>
    <w:rsid w:val="00D024C8"/>
    <w:rsid w:val="00D036BD"/>
    <w:rsid w:val="00D062AB"/>
    <w:rsid w:val="00D12E85"/>
    <w:rsid w:val="00D13DF4"/>
    <w:rsid w:val="00D1779D"/>
    <w:rsid w:val="00D20F23"/>
    <w:rsid w:val="00D226D0"/>
    <w:rsid w:val="00D2352E"/>
    <w:rsid w:val="00D311D3"/>
    <w:rsid w:val="00D31D52"/>
    <w:rsid w:val="00D32532"/>
    <w:rsid w:val="00D32E5A"/>
    <w:rsid w:val="00D32E99"/>
    <w:rsid w:val="00D3316F"/>
    <w:rsid w:val="00D34A16"/>
    <w:rsid w:val="00D35CAD"/>
    <w:rsid w:val="00D3664E"/>
    <w:rsid w:val="00D410D2"/>
    <w:rsid w:val="00D42EDB"/>
    <w:rsid w:val="00D433B1"/>
    <w:rsid w:val="00D45F6F"/>
    <w:rsid w:val="00D50C34"/>
    <w:rsid w:val="00D52DD9"/>
    <w:rsid w:val="00D53F25"/>
    <w:rsid w:val="00D544D7"/>
    <w:rsid w:val="00D560CC"/>
    <w:rsid w:val="00D57A5F"/>
    <w:rsid w:val="00D57EF9"/>
    <w:rsid w:val="00D61641"/>
    <w:rsid w:val="00D64EE7"/>
    <w:rsid w:val="00D65002"/>
    <w:rsid w:val="00D66DB6"/>
    <w:rsid w:val="00D719D7"/>
    <w:rsid w:val="00D7230B"/>
    <w:rsid w:val="00D737A0"/>
    <w:rsid w:val="00D73962"/>
    <w:rsid w:val="00D77D5E"/>
    <w:rsid w:val="00D800B3"/>
    <w:rsid w:val="00D80383"/>
    <w:rsid w:val="00D80401"/>
    <w:rsid w:val="00D81E0B"/>
    <w:rsid w:val="00D82283"/>
    <w:rsid w:val="00D82679"/>
    <w:rsid w:val="00D86219"/>
    <w:rsid w:val="00D875B0"/>
    <w:rsid w:val="00D96E8B"/>
    <w:rsid w:val="00DA1BE1"/>
    <w:rsid w:val="00DA1D23"/>
    <w:rsid w:val="00DA2445"/>
    <w:rsid w:val="00DA276B"/>
    <w:rsid w:val="00DA55FC"/>
    <w:rsid w:val="00DA7BF4"/>
    <w:rsid w:val="00DB480B"/>
    <w:rsid w:val="00DB49C6"/>
    <w:rsid w:val="00DB6069"/>
    <w:rsid w:val="00DC5DFA"/>
    <w:rsid w:val="00DC5F61"/>
    <w:rsid w:val="00DD03DF"/>
    <w:rsid w:val="00DD2056"/>
    <w:rsid w:val="00DD2153"/>
    <w:rsid w:val="00DD2605"/>
    <w:rsid w:val="00DD47C0"/>
    <w:rsid w:val="00DD4910"/>
    <w:rsid w:val="00DE2002"/>
    <w:rsid w:val="00DE26C4"/>
    <w:rsid w:val="00DE2E32"/>
    <w:rsid w:val="00DE3668"/>
    <w:rsid w:val="00DE3DF3"/>
    <w:rsid w:val="00DF5A1A"/>
    <w:rsid w:val="00DF66D9"/>
    <w:rsid w:val="00DF6D5E"/>
    <w:rsid w:val="00E002EE"/>
    <w:rsid w:val="00E00510"/>
    <w:rsid w:val="00E02C8B"/>
    <w:rsid w:val="00E04700"/>
    <w:rsid w:val="00E10333"/>
    <w:rsid w:val="00E1142E"/>
    <w:rsid w:val="00E12D06"/>
    <w:rsid w:val="00E12D0F"/>
    <w:rsid w:val="00E17636"/>
    <w:rsid w:val="00E218B4"/>
    <w:rsid w:val="00E22D14"/>
    <w:rsid w:val="00E23DA4"/>
    <w:rsid w:val="00E27028"/>
    <w:rsid w:val="00E315CE"/>
    <w:rsid w:val="00E32212"/>
    <w:rsid w:val="00E37C72"/>
    <w:rsid w:val="00E45492"/>
    <w:rsid w:val="00E50C56"/>
    <w:rsid w:val="00E51773"/>
    <w:rsid w:val="00E565C3"/>
    <w:rsid w:val="00E600BF"/>
    <w:rsid w:val="00E62AA5"/>
    <w:rsid w:val="00E64060"/>
    <w:rsid w:val="00E72E37"/>
    <w:rsid w:val="00E7702C"/>
    <w:rsid w:val="00E8343A"/>
    <w:rsid w:val="00E83A8C"/>
    <w:rsid w:val="00E9072F"/>
    <w:rsid w:val="00E9321A"/>
    <w:rsid w:val="00E97940"/>
    <w:rsid w:val="00EA12BD"/>
    <w:rsid w:val="00EA3370"/>
    <w:rsid w:val="00EA511D"/>
    <w:rsid w:val="00EA5F9B"/>
    <w:rsid w:val="00EA71DA"/>
    <w:rsid w:val="00EB2F43"/>
    <w:rsid w:val="00EC15B7"/>
    <w:rsid w:val="00EC461A"/>
    <w:rsid w:val="00EC4BC1"/>
    <w:rsid w:val="00EC5504"/>
    <w:rsid w:val="00ED29F9"/>
    <w:rsid w:val="00ED5B39"/>
    <w:rsid w:val="00ED675D"/>
    <w:rsid w:val="00ED7C65"/>
    <w:rsid w:val="00EE5F92"/>
    <w:rsid w:val="00EE7A3D"/>
    <w:rsid w:val="00EF27D5"/>
    <w:rsid w:val="00EF61EF"/>
    <w:rsid w:val="00EF65F5"/>
    <w:rsid w:val="00EF7FB5"/>
    <w:rsid w:val="00F0187E"/>
    <w:rsid w:val="00F0364D"/>
    <w:rsid w:val="00F0422C"/>
    <w:rsid w:val="00F05242"/>
    <w:rsid w:val="00F11B19"/>
    <w:rsid w:val="00F202B0"/>
    <w:rsid w:val="00F2200D"/>
    <w:rsid w:val="00F22774"/>
    <w:rsid w:val="00F231B9"/>
    <w:rsid w:val="00F23A69"/>
    <w:rsid w:val="00F246B0"/>
    <w:rsid w:val="00F24B3C"/>
    <w:rsid w:val="00F25899"/>
    <w:rsid w:val="00F26777"/>
    <w:rsid w:val="00F26964"/>
    <w:rsid w:val="00F273EF"/>
    <w:rsid w:val="00F3017A"/>
    <w:rsid w:val="00F30D36"/>
    <w:rsid w:val="00F31462"/>
    <w:rsid w:val="00F36646"/>
    <w:rsid w:val="00F41B21"/>
    <w:rsid w:val="00F5036F"/>
    <w:rsid w:val="00F50A4F"/>
    <w:rsid w:val="00F61103"/>
    <w:rsid w:val="00F61648"/>
    <w:rsid w:val="00F63CAA"/>
    <w:rsid w:val="00F676FB"/>
    <w:rsid w:val="00F717C6"/>
    <w:rsid w:val="00F739B8"/>
    <w:rsid w:val="00F75633"/>
    <w:rsid w:val="00F76A2E"/>
    <w:rsid w:val="00F76A32"/>
    <w:rsid w:val="00F76A74"/>
    <w:rsid w:val="00F76EAC"/>
    <w:rsid w:val="00F8051A"/>
    <w:rsid w:val="00F81A23"/>
    <w:rsid w:val="00F84998"/>
    <w:rsid w:val="00F85960"/>
    <w:rsid w:val="00F90308"/>
    <w:rsid w:val="00F936C5"/>
    <w:rsid w:val="00F95550"/>
    <w:rsid w:val="00F97D6A"/>
    <w:rsid w:val="00FA0C8C"/>
    <w:rsid w:val="00FA1F74"/>
    <w:rsid w:val="00FA354F"/>
    <w:rsid w:val="00FA59A3"/>
    <w:rsid w:val="00FA62E8"/>
    <w:rsid w:val="00FA6CA8"/>
    <w:rsid w:val="00FB0B92"/>
    <w:rsid w:val="00FB1B8C"/>
    <w:rsid w:val="00FB66A3"/>
    <w:rsid w:val="00FB6D08"/>
    <w:rsid w:val="00FC4FCB"/>
    <w:rsid w:val="00FD4DF2"/>
    <w:rsid w:val="00FD4FCA"/>
    <w:rsid w:val="00FD7314"/>
    <w:rsid w:val="00FE3EBF"/>
    <w:rsid w:val="00FE3FE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DD02F"/>
  <w15:chartTrackingRefBased/>
  <w15:docId w15:val="{BD6844B5-94E2-4FB3-89F5-7778674D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B46A0"/>
    <w:pPr>
      <w:spacing w:before="120" w:line="360" w:lineRule="auto"/>
    </w:pPr>
    <w:rPr>
      <w:sz w:val="26"/>
      <w:szCs w:val="22"/>
    </w:rPr>
  </w:style>
  <w:style w:type="paragraph" w:styleId="Heading1">
    <w:name w:val="heading 1"/>
    <w:aliases w:val="Heading 1(Report Only),Chapter,Heading 1(Report Only)1,Chapter1"/>
    <w:basedOn w:val="Normal"/>
    <w:next w:val="Normal"/>
    <w:link w:val="Heading1Char"/>
    <w:uiPriority w:val="9"/>
    <w:qFormat/>
    <w:rsid w:val="006B46A0"/>
    <w:pPr>
      <w:keepNext/>
      <w:keepLines/>
      <w:numPr>
        <w:numId w:val="21"/>
      </w:numPr>
      <w:spacing w:before="240"/>
      <w:outlineLvl w:val="0"/>
    </w:pPr>
    <w:rPr>
      <w:b/>
      <w:bCs/>
      <w:caps/>
      <w:szCs w:val="28"/>
    </w:rPr>
  </w:style>
  <w:style w:type="paragraph" w:styleId="Heading2">
    <w:name w:val="heading 2"/>
    <w:aliases w:val="l2,H2,h21"/>
    <w:basedOn w:val="Normal"/>
    <w:next w:val="Normal"/>
    <w:link w:val="Heading2Char"/>
    <w:uiPriority w:val="9"/>
    <w:unhideWhenUsed/>
    <w:qFormat/>
    <w:rsid w:val="006B46A0"/>
    <w:pPr>
      <w:keepNext/>
      <w:keepLines/>
      <w:numPr>
        <w:ilvl w:val="1"/>
        <w:numId w:val="21"/>
      </w:numPr>
      <w:outlineLvl w:val="1"/>
    </w:pPr>
    <w:rPr>
      <w:b/>
      <w:bCs/>
      <w:szCs w:val="26"/>
    </w:rPr>
  </w:style>
  <w:style w:type="paragraph" w:styleId="Heading3">
    <w:name w:val="heading 3"/>
    <w:aliases w:val="h3,h31,H3,Heading 3 hidden,2h,h32,Section,Heading 2.3,(Alt+3),1.2.3.,alltoc,Titles,(Alt+3)1,(Alt+3)2,(Alt+3)3,(Alt+3)4,(Alt+3)5,(Alt+3)6,(Alt+3)11,(Alt+3)21,(Alt+3)31,(Alt+3)41,(Alt+3)7,(Alt+3)12,(Alt+3)22,(Alt+3)32,(Alt+3)42,(Alt+3)8"/>
    <w:basedOn w:val="Normal"/>
    <w:next w:val="Normal"/>
    <w:link w:val="Heading3Char1"/>
    <w:autoRedefine/>
    <w:qFormat/>
    <w:rsid w:val="006B46A0"/>
    <w:pPr>
      <w:keepNext/>
      <w:numPr>
        <w:ilvl w:val="2"/>
        <w:numId w:val="21"/>
      </w:numPr>
      <w:spacing w:before="240"/>
      <w:outlineLvl w:val="2"/>
    </w:pPr>
    <w:rPr>
      <w:rFonts w:cs="Arial"/>
      <w:b/>
      <w:bCs/>
      <w:i/>
    </w:rPr>
  </w:style>
  <w:style w:type="paragraph" w:styleId="Heading4">
    <w:name w:val="heading 4"/>
    <w:aliases w:val="h4,h41"/>
    <w:basedOn w:val="Normal"/>
    <w:next w:val="Normal"/>
    <w:link w:val="Heading4Char"/>
    <w:uiPriority w:val="9"/>
    <w:unhideWhenUsed/>
    <w:qFormat/>
    <w:rsid w:val="006B46A0"/>
    <w:pPr>
      <w:keepNext/>
      <w:keepLines/>
      <w:numPr>
        <w:ilvl w:val="3"/>
        <w:numId w:val="21"/>
      </w:numPr>
      <w:outlineLvl w:val="3"/>
    </w:pPr>
    <w:rPr>
      <w:b/>
      <w:bCs/>
      <w:i/>
      <w:iCs/>
      <w:szCs w:val="20"/>
    </w:rPr>
  </w:style>
  <w:style w:type="paragraph" w:styleId="Heading5">
    <w:name w:val="heading 5"/>
    <w:basedOn w:val="Normal"/>
    <w:next w:val="Normal"/>
    <w:link w:val="Heading5Char"/>
    <w:uiPriority w:val="9"/>
    <w:unhideWhenUsed/>
    <w:qFormat/>
    <w:rsid w:val="006B46A0"/>
    <w:pPr>
      <w:keepNext/>
      <w:keepLines/>
      <w:numPr>
        <w:ilvl w:val="4"/>
        <w:numId w:val="33"/>
      </w:numPr>
      <w:spacing w:before="200"/>
      <w:outlineLvl w:val="4"/>
    </w:pPr>
    <w:rPr>
      <w:rFonts w:asciiTheme="majorHAnsi" w:hAnsiTheme="majorHAnsi"/>
      <w:szCs w:val="20"/>
    </w:rPr>
  </w:style>
  <w:style w:type="paragraph" w:styleId="Heading6">
    <w:name w:val="heading 6"/>
    <w:basedOn w:val="Normal"/>
    <w:next w:val="Normal"/>
    <w:link w:val="Heading6Char"/>
    <w:uiPriority w:val="9"/>
    <w:unhideWhenUsed/>
    <w:rsid w:val="006B46A0"/>
    <w:pPr>
      <w:keepNext/>
      <w:keepLines/>
      <w:numPr>
        <w:ilvl w:val="5"/>
        <w:numId w:val="21"/>
      </w:numPr>
      <w:spacing w:before="200"/>
      <w:outlineLvl w:val="5"/>
    </w:pPr>
    <w:rPr>
      <w:rFonts w:ascii="Cambria" w:hAnsi="Cambria"/>
      <w:i/>
      <w:iCs/>
      <w:color w:val="16505E"/>
      <w:sz w:val="20"/>
      <w:szCs w:val="20"/>
    </w:rPr>
  </w:style>
  <w:style w:type="paragraph" w:styleId="Heading7">
    <w:name w:val="heading 7"/>
    <w:basedOn w:val="Normal"/>
    <w:next w:val="Normal"/>
    <w:link w:val="Heading7Char"/>
    <w:uiPriority w:val="9"/>
    <w:unhideWhenUsed/>
    <w:rsid w:val="006B46A0"/>
    <w:pPr>
      <w:keepNext/>
      <w:keepLines/>
      <w:numPr>
        <w:ilvl w:val="6"/>
        <w:numId w:val="21"/>
      </w:numPr>
      <w:spacing w:before="200"/>
      <w:outlineLvl w:val="6"/>
    </w:pPr>
    <w:rPr>
      <w:rFonts w:ascii="Cambria" w:hAnsi="Cambria"/>
      <w:i/>
      <w:iCs/>
      <w:color w:val="404040"/>
      <w:sz w:val="20"/>
      <w:szCs w:val="20"/>
    </w:rPr>
  </w:style>
  <w:style w:type="paragraph" w:styleId="Heading8">
    <w:name w:val="heading 8"/>
    <w:basedOn w:val="Normal"/>
    <w:next w:val="Normal"/>
    <w:link w:val="Heading8Char"/>
    <w:uiPriority w:val="9"/>
    <w:unhideWhenUsed/>
    <w:rsid w:val="006B46A0"/>
    <w:pPr>
      <w:keepNext/>
      <w:keepLines/>
      <w:numPr>
        <w:ilvl w:val="7"/>
        <w:numId w:val="21"/>
      </w:numPr>
      <w:spacing w:before="200"/>
      <w:outlineLvl w:val="7"/>
    </w:pPr>
    <w:rPr>
      <w:rFonts w:ascii="Cambria" w:hAnsi="Cambria"/>
      <w:color w:val="2DA2BF"/>
      <w:sz w:val="20"/>
      <w:szCs w:val="20"/>
    </w:rPr>
  </w:style>
  <w:style w:type="paragraph" w:styleId="Heading9">
    <w:name w:val="heading 9"/>
    <w:basedOn w:val="Normal"/>
    <w:next w:val="Normal"/>
    <w:link w:val="Heading9Char"/>
    <w:uiPriority w:val="9"/>
    <w:unhideWhenUsed/>
    <w:rsid w:val="006B46A0"/>
    <w:pPr>
      <w:keepNext/>
      <w:keepLines/>
      <w:numPr>
        <w:ilvl w:val="8"/>
        <w:numId w:val="2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6B46A0"/>
    <w:pPr>
      <w:numPr>
        <w:numId w:val="6"/>
      </w:numPr>
    </w:pPr>
  </w:style>
  <w:style w:type="numbering" w:styleId="1ai">
    <w:name w:val="Outline List 1"/>
    <w:basedOn w:val="NoList"/>
    <w:semiHidden/>
    <w:rsid w:val="006B46A0"/>
    <w:pPr>
      <w:numPr>
        <w:numId w:val="7"/>
      </w:numPr>
    </w:pPr>
  </w:style>
  <w:style w:type="numbering" w:styleId="ArticleSection">
    <w:name w:val="Outline List 3"/>
    <w:basedOn w:val="NoList"/>
    <w:semiHidden/>
    <w:rsid w:val="006B46A0"/>
  </w:style>
  <w:style w:type="paragraph" w:styleId="BlockText">
    <w:name w:val="Block Text"/>
    <w:basedOn w:val="Normal"/>
    <w:rsid w:val="006B46A0"/>
    <w:pPr>
      <w:tabs>
        <w:tab w:val="left" w:pos="8820"/>
      </w:tabs>
      <w:spacing w:before="0"/>
      <w:ind w:left="720" w:right="22"/>
      <w:jc w:val="both"/>
    </w:pPr>
    <w:rPr>
      <w:rFonts w:ascii=".VnTime" w:hAnsi=".VnTime"/>
    </w:rPr>
  </w:style>
  <w:style w:type="paragraph" w:styleId="BodyText">
    <w:name w:val="Body Text"/>
    <w:basedOn w:val="Normal"/>
    <w:link w:val="BodyTextChar"/>
    <w:rsid w:val="006B46A0"/>
    <w:pPr>
      <w:keepLines/>
      <w:spacing w:before="0" w:after="120" w:line="240" w:lineRule="atLeast"/>
      <w:ind w:left="720"/>
      <w:jc w:val="both"/>
    </w:pPr>
    <w:rPr>
      <w:szCs w:val="24"/>
    </w:rPr>
  </w:style>
  <w:style w:type="paragraph" w:styleId="BodyText2">
    <w:name w:val="Body Text 2"/>
    <w:basedOn w:val="Normal"/>
    <w:link w:val="BodyText2Char"/>
    <w:rsid w:val="006B46A0"/>
  </w:style>
  <w:style w:type="paragraph" w:styleId="BodyText3">
    <w:name w:val="Body Text 3"/>
    <w:basedOn w:val="Normal"/>
    <w:link w:val="BodyText3Char"/>
    <w:rsid w:val="006B46A0"/>
    <w:pPr>
      <w:spacing w:before="0"/>
    </w:pPr>
    <w:rPr>
      <w:rFonts w:ascii=".VnTime" w:hAnsi=".VnTime"/>
      <w:i/>
    </w:rPr>
  </w:style>
  <w:style w:type="paragraph" w:styleId="BodyTextFirstIndent">
    <w:name w:val="Body Text First Indent"/>
    <w:basedOn w:val="BodyText"/>
    <w:link w:val="BodyTextFirstIndentChar"/>
    <w:semiHidden/>
    <w:rsid w:val="006B46A0"/>
    <w:pPr>
      <w:ind w:firstLine="210"/>
    </w:pPr>
  </w:style>
  <w:style w:type="paragraph" w:styleId="BodyTextIndent">
    <w:name w:val="Body Text Indent"/>
    <w:basedOn w:val="Normal"/>
    <w:link w:val="BodyTextIndentChar"/>
    <w:rsid w:val="006B46A0"/>
  </w:style>
  <w:style w:type="paragraph" w:styleId="BodyTextFirstIndent2">
    <w:name w:val="Body Text First Indent 2"/>
    <w:basedOn w:val="BodyTextIndent"/>
    <w:link w:val="BodyTextFirstIndent2Char"/>
    <w:semiHidden/>
    <w:rsid w:val="006B46A0"/>
    <w:pPr>
      <w:ind w:firstLine="210"/>
    </w:pPr>
  </w:style>
  <w:style w:type="paragraph" w:styleId="BodyTextIndent2">
    <w:name w:val="Body Text Indent 2"/>
    <w:basedOn w:val="Normal"/>
    <w:link w:val="BodyTextIndent2Char"/>
    <w:rsid w:val="006B46A0"/>
    <w:pPr>
      <w:spacing w:before="0"/>
      <w:ind w:left="720"/>
    </w:pPr>
    <w:rPr>
      <w:rFonts w:ascii=".VnTime" w:hAnsi=".VnTime"/>
    </w:rPr>
  </w:style>
  <w:style w:type="paragraph" w:styleId="BodyTextIndent3">
    <w:name w:val="Body Text Indent 3"/>
    <w:basedOn w:val="Normal"/>
    <w:link w:val="BodyTextIndent3Char"/>
    <w:rsid w:val="006B46A0"/>
    <w:pPr>
      <w:jc w:val="both"/>
    </w:pPr>
  </w:style>
  <w:style w:type="paragraph" w:styleId="Closing">
    <w:name w:val="Closing"/>
    <w:basedOn w:val="Normal"/>
    <w:link w:val="ClosingChar"/>
    <w:semiHidden/>
    <w:rsid w:val="006B46A0"/>
    <w:pPr>
      <w:ind w:left="4320"/>
    </w:pPr>
  </w:style>
  <w:style w:type="paragraph" w:styleId="Date">
    <w:name w:val="Date"/>
    <w:basedOn w:val="Normal"/>
    <w:next w:val="Normal"/>
    <w:link w:val="DateChar"/>
    <w:semiHidden/>
    <w:rsid w:val="006B46A0"/>
  </w:style>
  <w:style w:type="paragraph" w:styleId="E-mailSignature">
    <w:name w:val="E-mail Signature"/>
    <w:basedOn w:val="Normal"/>
    <w:link w:val="E-mailSignatureChar"/>
    <w:semiHidden/>
    <w:rsid w:val="006B46A0"/>
  </w:style>
  <w:style w:type="character" w:styleId="Emphasis">
    <w:name w:val="Emphasis"/>
    <w:uiPriority w:val="20"/>
    <w:rsid w:val="006B46A0"/>
    <w:rPr>
      <w:i/>
      <w:iCs/>
    </w:rPr>
  </w:style>
  <w:style w:type="paragraph" w:styleId="EnvelopeAddress">
    <w:name w:val="envelope address"/>
    <w:basedOn w:val="Normal"/>
    <w:semiHidden/>
    <w:rsid w:val="006B46A0"/>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6B46A0"/>
    <w:rPr>
      <w:rFonts w:ascii="Arial" w:hAnsi="Arial" w:cs="Arial"/>
      <w:sz w:val="20"/>
      <w:szCs w:val="20"/>
    </w:rPr>
  </w:style>
  <w:style w:type="character" w:styleId="FollowedHyperlink">
    <w:name w:val="FollowedHyperlink"/>
    <w:rsid w:val="006B46A0"/>
    <w:rPr>
      <w:color w:val="800080"/>
      <w:u w:val="single"/>
    </w:rPr>
  </w:style>
  <w:style w:type="paragraph" w:styleId="Footer">
    <w:name w:val="footer"/>
    <w:basedOn w:val="Normal"/>
    <w:link w:val="FooterChar"/>
    <w:rsid w:val="006B46A0"/>
    <w:pPr>
      <w:tabs>
        <w:tab w:val="center" w:pos="4320"/>
        <w:tab w:val="right" w:pos="8640"/>
      </w:tabs>
    </w:pPr>
  </w:style>
  <w:style w:type="paragraph" w:styleId="Header">
    <w:name w:val="header"/>
    <w:basedOn w:val="Normal"/>
    <w:link w:val="HeaderChar"/>
    <w:rsid w:val="006B46A0"/>
    <w:pPr>
      <w:tabs>
        <w:tab w:val="center" w:pos="4320"/>
        <w:tab w:val="right" w:pos="8640"/>
      </w:tabs>
    </w:pPr>
  </w:style>
  <w:style w:type="character" w:styleId="HTMLAcronym">
    <w:name w:val="HTML Acronym"/>
    <w:basedOn w:val="DefaultParagraphFont"/>
    <w:semiHidden/>
    <w:rsid w:val="006B46A0"/>
  </w:style>
  <w:style w:type="paragraph" w:styleId="HTMLAddress">
    <w:name w:val="HTML Address"/>
    <w:basedOn w:val="Normal"/>
    <w:link w:val="HTMLAddressChar"/>
    <w:semiHidden/>
    <w:rsid w:val="006B46A0"/>
    <w:rPr>
      <w:i/>
      <w:iCs/>
    </w:rPr>
  </w:style>
  <w:style w:type="character" w:styleId="HTMLCite">
    <w:name w:val="HTML Cite"/>
    <w:semiHidden/>
    <w:rsid w:val="006B46A0"/>
    <w:rPr>
      <w:i/>
      <w:iCs/>
    </w:rPr>
  </w:style>
  <w:style w:type="character" w:styleId="HTMLCode">
    <w:name w:val="HTML Code"/>
    <w:semiHidden/>
    <w:rsid w:val="006B46A0"/>
    <w:rPr>
      <w:rFonts w:ascii="Courier New" w:hAnsi="Courier New" w:cs="Courier New"/>
      <w:sz w:val="20"/>
      <w:szCs w:val="20"/>
    </w:rPr>
  </w:style>
  <w:style w:type="character" w:styleId="HTMLDefinition">
    <w:name w:val="HTML Definition"/>
    <w:semiHidden/>
    <w:rsid w:val="006B46A0"/>
    <w:rPr>
      <w:i/>
      <w:iCs/>
    </w:rPr>
  </w:style>
  <w:style w:type="character" w:styleId="HTMLKeyboard">
    <w:name w:val="HTML Keyboard"/>
    <w:semiHidden/>
    <w:rsid w:val="006B46A0"/>
    <w:rPr>
      <w:rFonts w:ascii="Courier New" w:hAnsi="Courier New" w:cs="Courier New"/>
      <w:sz w:val="20"/>
      <w:szCs w:val="20"/>
    </w:rPr>
  </w:style>
  <w:style w:type="paragraph" w:styleId="HTMLPreformatted">
    <w:name w:val="HTML Preformatted"/>
    <w:basedOn w:val="Normal"/>
    <w:link w:val="HTMLPreformattedChar"/>
    <w:uiPriority w:val="99"/>
    <w:semiHidden/>
    <w:rsid w:val="006B46A0"/>
    <w:rPr>
      <w:rFonts w:ascii="Courier New" w:hAnsi="Courier New"/>
      <w:sz w:val="20"/>
      <w:szCs w:val="20"/>
    </w:rPr>
  </w:style>
  <w:style w:type="character" w:styleId="HTMLSample">
    <w:name w:val="HTML Sample"/>
    <w:semiHidden/>
    <w:rsid w:val="006B46A0"/>
    <w:rPr>
      <w:rFonts w:ascii="Courier New" w:hAnsi="Courier New" w:cs="Courier New"/>
    </w:rPr>
  </w:style>
  <w:style w:type="character" w:styleId="HTMLTypewriter">
    <w:name w:val="HTML Typewriter"/>
    <w:semiHidden/>
    <w:rsid w:val="006B46A0"/>
    <w:rPr>
      <w:rFonts w:ascii="Courier New" w:hAnsi="Courier New" w:cs="Courier New"/>
      <w:sz w:val="20"/>
      <w:szCs w:val="20"/>
    </w:rPr>
  </w:style>
  <w:style w:type="character" w:styleId="HTMLVariable">
    <w:name w:val="HTML Variable"/>
    <w:semiHidden/>
    <w:rsid w:val="006B46A0"/>
    <w:rPr>
      <w:i/>
      <w:iCs/>
    </w:rPr>
  </w:style>
  <w:style w:type="character" w:styleId="Hyperlink">
    <w:name w:val="Hyperlink"/>
    <w:uiPriority w:val="99"/>
    <w:rsid w:val="006B46A0"/>
    <w:rPr>
      <w:color w:val="0000FF"/>
      <w:sz w:val="20"/>
      <w:u w:val="single"/>
    </w:rPr>
  </w:style>
  <w:style w:type="character" w:styleId="LineNumber">
    <w:name w:val="line number"/>
    <w:basedOn w:val="DefaultParagraphFont"/>
    <w:semiHidden/>
    <w:rsid w:val="006B46A0"/>
  </w:style>
  <w:style w:type="paragraph" w:styleId="List">
    <w:name w:val="List"/>
    <w:basedOn w:val="Normal"/>
    <w:rsid w:val="006B46A0"/>
    <w:pPr>
      <w:tabs>
        <w:tab w:val="num" w:pos="360"/>
      </w:tabs>
      <w:ind w:left="714" w:hanging="357"/>
    </w:pPr>
    <w:rPr>
      <w:szCs w:val="24"/>
    </w:rPr>
  </w:style>
  <w:style w:type="paragraph" w:styleId="List2">
    <w:name w:val="List 2"/>
    <w:basedOn w:val="Normal"/>
    <w:semiHidden/>
    <w:rsid w:val="006B46A0"/>
    <w:pPr>
      <w:ind w:left="720" w:hanging="360"/>
    </w:pPr>
  </w:style>
  <w:style w:type="paragraph" w:styleId="List3">
    <w:name w:val="List 3"/>
    <w:basedOn w:val="Normal"/>
    <w:semiHidden/>
    <w:rsid w:val="006B46A0"/>
    <w:pPr>
      <w:ind w:left="1080" w:hanging="360"/>
    </w:pPr>
  </w:style>
  <w:style w:type="paragraph" w:styleId="List4">
    <w:name w:val="List 4"/>
    <w:basedOn w:val="Normal"/>
    <w:semiHidden/>
    <w:rsid w:val="006B46A0"/>
    <w:pPr>
      <w:ind w:left="1440" w:hanging="360"/>
    </w:pPr>
  </w:style>
  <w:style w:type="paragraph" w:styleId="List5">
    <w:name w:val="List 5"/>
    <w:basedOn w:val="Normal"/>
    <w:semiHidden/>
    <w:rsid w:val="006B46A0"/>
    <w:pPr>
      <w:ind w:left="1800" w:hanging="360"/>
    </w:pPr>
  </w:style>
  <w:style w:type="paragraph" w:styleId="ListBullet">
    <w:name w:val="List Bullet"/>
    <w:basedOn w:val="Normal"/>
    <w:link w:val="ListBulletChar"/>
    <w:rsid w:val="006B46A0"/>
    <w:pPr>
      <w:numPr>
        <w:numId w:val="22"/>
      </w:numPr>
      <w:spacing w:before="60" w:after="60" w:line="320" w:lineRule="atLeast"/>
      <w:jc w:val="both"/>
    </w:pPr>
    <w:rPr>
      <w:rFonts w:ascii="Arial" w:hAnsi="Arial"/>
      <w:sz w:val="22"/>
    </w:rPr>
  </w:style>
  <w:style w:type="paragraph" w:styleId="ListBullet2">
    <w:name w:val="List Bullet 2"/>
    <w:basedOn w:val="Normal"/>
    <w:rsid w:val="006B46A0"/>
    <w:pPr>
      <w:ind w:left="850" w:hanging="425"/>
      <w:jc w:val="both"/>
    </w:pPr>
  </w:style>
  <w:style w:type="paragraph" w:styleId="ListBullet3">
    <w:name w:val="List Bullet 3"/>
    <w:basedOn w:val="Normal"/>
    <w:autoRedefine/>
    <w:rsid w:val="006B46A0"/>
    <w:pPr>
      <w:numPr>
        <w:numId w:val="23"/>
      </w:numPr>
      <w:spacing w:before="60" w:after="60" w:line="300" w:lineRule="atLeast"/>
      <w:jc w:val="both"/>
    </w:pPr>
    <w:rPr>
      <w:rFonts w:ascii="Arial" w:hAnsi="Arial"/>
      <w:sz w:val="22"/>
    </w:rPr>
  </w:style>
  <w:style w:type="paragraph" w:styleId="ListBullet4">
    <w:name w:val="List Bullet 4"/>
    <w:basedOn w:val="Normal"/>
    <w:autoRedefine/>
    <w:semiHidden/>
    <w:rsid w:val="006B46A0"/>
    <w:pPr>
      <w:numPr>
        <w:numId w:val="24"/>
      </w:numPr>
    </w:pPr>
  </w:style>
  <w:style w:type="paragraph" w:styleId="ListBullet5">
    <w:name w:val="List Bullet 5"/>
    <w:basedOn w:val="Normal"/>
    <w:autoRedefine/>
    <w:semiHidden/>
    <w:rsid w:val="006B46A0"/>
    <w:pPr>
      <w:numPr>
        <w:numId w:val="25"/>
      </w:numPr>
    </w:pPr>
  </w:style>
  <w:style w:type="paragraph" w:styleId="ListContinue">
    <w:name w:val="List Continue"/>
    <w:basedOn w:val="Normal"/>
    <w:semiHidden/>
    <w:rsid w:val="006B46A0"/>
    <w:pPr>
      <w:spacing w:after="120"/>
      <w:ind w:left="360"/>
    </w:pPr>
  </w:style>
  <w:style w:type="paragraph" w:styleId="ListContinue2">
    <w:name w:val="List Continue 2"/>
    <w:basedOn w:val="Normal"/>
    <w:semiHidden/>
    <w:rsid w:val="006B46A0"/>
    <w:pPr>
      <w:spacing w:after="120"/>
      <w:ind w:left="720"/>
    </w:pPr>
  </w:style>
  <w:style w:type="paragraph" w:styleId="ListContinue3">
    <w:name w:val="List Continue 3"/>
    <w:basedOn w:val="Normal"/>
    <w:semiHidden/>
    <w:rsid w:val="006B46A0"/>
    <w:pPr>
      <w:spacing w:after="120"/>
      <w:ind w:left="1080"/>
    </w:pPr>
  </w:style>
  <w:style w:type="paragraph" w:styleId="ListContinue4">
    <w:name w:val="List Continue 4"/>
    <w:basedOn w:val="Normal"/>
    <w:semiHidden/>
    <w:rsid w:val="006B46A0"/>
    <w:pPr>
      <w:spacing w:after="120"/>
      <w:ind w:left="1440"/>
    </w:pPr>
  </w:style>
  <w:style w:type="paragraph" w:styleId="ListContinue5">
    <w:name w:val="List Continue 5"/>
    <w:basedOn w:val="Normal"/>
    <w:semiHidden/>
    <w:rsid w:val="006B46A0"/>
    <w:pPr>
      <w:spacing w:after="120"/>
      <w:ind w:left="1800"/>
    </w:pPr>
  </w:style>
  <w:style w:type="paragraph" w:styleId="ListNumber">
    <w:name w:val="List Number"/>
    <w:rsid w:val="006B46A0"/>
    <w:pPr>
      <w:tabs>
        <w:tab w:val="num" w:pos="360"/>
      </w:tabs>
      <w:spacing w:before="40" w:after="60" w:line="276" w:lineRule="auto"/>
      <w:ind w:left="360" w:hanging="360"/>
      <w:jc w:val="center"/>
    </w:pPr>
    <w:rPr>
      <w:rFonts w:ascii="Calibri" w:hAnsi="Calibri"/>
      <w:sz w:val="22"/>
      <w:szCs w:val="22"/>
    </w:rPr>
  </w:style>
  <w:style w:type="paragraph" w:styleId="ListNumber2">
    <w:name w:val="List Number 2"/>
    <w:basedOn w:val="Normal"/>
    <w:semiHidden/>
    <w:rsid w:val="006B46A0"/>
    <w:pPr>
      <w:numPr>
        <w:numId w:val="26"/>
      </w:numPr>
    </w:pPr>
  </w:style>
  <w:style w:type="paragraph" w:styleId="ListNumber3">
    <w:name w:val="List Number 3"/>
    <w:basedOn w:val="Normal"/>
    <w:semiHidden/>
    <w:rsid w:val="006B46A0"/>
    <w:pPr>
      <w:numPr>
        <w:numId w:val="27"/>
      </w:numPr>
    </w:pPr>
  </w:style>
  <w:style w:type="paragraph" w:styleId="ListNumber4">
    <w:name w:val="List Number 4"/>
    <w:basedOn w:val="Normal"/>
    <w:semiHidden/>
    <w:rsid w:val="006B46A0"/>
    <w:pPr>
      <w:numPr>
        <w:numId w:val="28"/>
      </w:numPr>
    </w:pPr>
  </w:style>
  <w:style w:type="paragraph" w:styleId="ListNumber5">
    <w:name w:val="List Number 5"/>
    <w:basedOn w:val="Normal"/>
    <w:semiHidden/>
    <w:rsid w:val="006B46A0"/>
    <w:pPr>
      <w:numPr>
        <w:numId w:val="29"/>
      </w:numPr>
    </w:pPr>
  </w:style>
  <w:style w:type="paragraph" w:styleId="MessageHeader">
    <w:name w:val="Message Header"/>
    <w:basedOn w:val="Normal"/>
    <w:link w:val="MessageHeaderChar"/>
    <w:semiHidden/>
    <w:rsid w:val="006B46A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6B46A0"/>
  </w:style>
  <w:style w:type="paragraph" w:styleId="NormalIndent">
    <w:name w:val="Normal Indent"/>
    <w:basedOn w:val="Normal"/>
    <w:link w:val="NormalIndentChar"/>
    <w:autoRedefine/>
    <w:rsid w:val="006B46A0"/>
    <w:pPr>
      <w:spacing w:before="0" w:after="40"/>
      <w:ind w:firstLine="567"/>
      <w:jc w:val="both"/>
    </w:pPr>
    <w:rPr>
      <w:rFonts w:cs="Arial"/>
    </w:rPr>
  </w:style>
  <w:style w:type="paragraph" w:styleId="NoteHeading">
    <w:name w:val="Note Heading"/>
    <w:basedOn w:val="Normal"/>
    <w:next w:val="Normal"/>
    <w:link w:val="NoteHeadingChar"/>
    <w:semiHidden/>
    <w:rsid w:val="006B46A0"/>
  </w:style>
  <w:style w:type="character" w:styleId="PageNumber">
    <w:name w:val="page number"/>
    <w:basedOn w:val="DefaultParagraphFont"/>
    <w:rsid w:val="006B46A0"/>
  </w:style>
  <w:style w:type="paragraph" w:styleId="PlainText">
    <w:name w:val="Plain Text"/>
    <w:basedOn w:val="Normal"/>
    <w:link w:val="PlainTextChar"/>
    <w:semiHidden/>
    <w:rsid w:val="006B46A0"/>
    <w:rPr>
      <w:rFonts w:ascii="Courier New" w:hAnsi="Courier New" w:cs="Courier New"/>
      <w:sz w:val="20"/>
      <w:szCs w:val="20"/>
    </w:rPr>
  </w:style>
  <w:style w:type="paragraph" w:styleId="Salutation">
    <w:name w:val="Salutation"/>
    <w:basedOn w:val="Normal"/>
    <w:next w:val="Normal"/>
    <w:link w:val="SalutationChar"/>
    <w:semiHidden/>
    <w:rsid w:val="006B46A0"/>
  </w:style>
  <w:style w:type="paragraph" w:styleId="Signature">
    <w:name w:val="Signature"/>
    <w:basedOn w:val="Normal"/>
    <w:link w:val="SignatureChar"/>
    <w:semiHidden/>
    <w:rsid w:val="006B46A0"/>
    <w:pPr>
      <w:ind w:left="4320"/>
    </w:pPr>
  </w:style>
  <w:style w:type="character" w:styleId="Strong">
    <w:name w:val="Strong"/>
    <w:uiPriority w:val="22"/>
    <w:rsid w:val="006B46A0"/>
    <w:rPr>
      <w:b/>
      <w:bCs/>
    </w:rPr>
  </w:style>
  <w:style w:type="paragraph" w:styleId="Subtitle">
    <w:name w:val="Subtitle"/>
    <w:basedOn w:val="Normal"/>
    <w:next w:val="Normal"/>
    <w:link w:val="SubtitleChar"/>
    <w:uiPriority w:val="11"/>
    <w:rsid w:val="006B46A0"/>
    <w:pPr>
      <w:numPr>
        <w:ilvl w:val="1"/>
      </w:numPr>
    </w:pPr>
    <w:rPr>
      <w:rFonts w:ascii="Cambria" w:hAnsi="Cambria"/>
      <w:i/>
      <w:iCs/>
      <w:color w:val="2DA2BF"/>
      <w:spacing w:val="15"/>
      <w:szCs w:val="24"/>
    </w:rPr>
  </w:style>
  <w:style w:type="table" w:styleId="Table3Deffects1">
    <w:name w:val="Table 3D effects 1"/>
    <w:basedOn w:val="TableNormal"/>
    <w:semiHidden/>
    <w:rsid w:val="006B46A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B46A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B46A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B46A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B46A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B46A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B46A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B46A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B46A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B46A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B46A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B46A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B46A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B46A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B46A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B46A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B46A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6B46A0"/>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6B46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B46A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B46A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B46A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B46A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B46A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B46A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B46A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B46A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B46A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B46A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B46A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B46A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B46A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B46A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B46A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B46A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B46A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B46A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B46A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B46A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B46A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B4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B46A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B46A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B46A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rsid w:val="006B46A0"/>
    <w:pPr>
      <w:pBdr>
        <w:bottom w:val="single" w:sz="8" w:space="4" w:color="2DA2BF"/>
      </w:pBdr>
      <w:spacing w:after="300" w:line="240" w:lineRule="auto"/>
      <w:contextualSpacing/>
    </w:pPr>
    <w:rPr>
      <w:rFonts w:ascii="Cambria" w:hAnsi="Cambria"/>
      <w:color w:val="343434"/>
      <w:spacing w:val="5"/>
      <w:kern w:val="28"/>
      <w:sz w:val="52"/>
      <w:szCs w:val="52"/>
    </w:rPr>
  </w:style>
  <w:style w:type="paragraph" w:styleId="TOC1">
    <w:name w:val="toc 1"/>
    <w:basedOn w:val="Normal"/>
    <w:next w:val="Normal"/>
    <w:autoRedefine/>
    <w:uiPriority w:val="39"/>
    <w:rsid w:val="006B46A0"/>
    <w:pPr>
      <w:tabs>
        <w:tab w:val="left" w:pos="426"/>
        <w:tab w:val="left" w:pos="8789"/>
      </w:tabs>
      <w:spacing w:after="120"/>
    </w:pPr>
    <w:rPr>
      <w:b/>
      <w:noProof/>
    </w:rPr>
  </w:style>
  <w:style w:type="paragraph" w:styleId="TOC2">
    <w:name w:val="toc 2"/>
    <w:basedOn w:val="Normal"/>
    <w:next w:val="Normal"/>
    <w:autoRedefine/>
    <w:uiPriority w:val="39"/>
    <w:rsid w:val="006B46A0"/>
    <w:pPr>
      <w:tabs>
        <w:tab w:val="left" w:pos="800"/>
        <w:tab w:val="left" w:pos="8505"/>
      </w:tabs>
      <w:ind w:left="227"/>
    </w:pPr>
    <w:rPr>
      <w:noProof/>
    </w:rPr>
  </w:style>
  <w:style w:type="paragraph" w:styleId="TOC3">
    <w:name w:val="toc 3"/>
    <w:basedOn w:val="Normal"/>
    <w:next w:val="Normal"/>
    <w:autoRedefine/>
    <w:uiPriority w:val="39"/>
    <w:rsid w:val="006B46A0"/>
    <w:pPr>
      <w:tabs>
        <w:tab w:val="left" w:pos="1200"/>
        <w:tab w:val="right" w:leader="dot" w:pos="8789"/>
      </w:tabs>
      <w:ind w:left="454"/>
    </w:pPr>
    <w:rPr>
      <w:i/>
      <w:noProof/>
    </w:rPr>
  </w:style>
  <w:style w:type="paragraph" w:styleId="TOC4">
    <w:name w:val="toc 4"/>
    <w:basedOn w:val="Normal"/>
    <w:next w:val="Normal"/>
    <w:autoRedefine/>
    <w:uiPriority w:val="39"/>
    <w:rsid w:val="006B46A0"/>
    <w:pPr>
      <w:tabs>
        <w:tab w:val="left" w:pos="1701"/>
        <w:tab w:val="left" w:pos="8789"/>
      </w:tabs>
      <w:spacing w:before="20" w:after="20"/>
      <w:ind w:left="426"/>
    </w:pPr>
    <w:rPr>
      <w:i/>
      <w:noProof/>
    </w:rPr>
  </w:style>
  <w:style w:type="paragraph" w:styleId="TOC5">
    <w:name w:val="toc 5"/>
    <w:basedOn w:val="Normal"/>
    <w:next w:val="Normal"/>
    <w:autoRedefine/>
    <w:uiPriority w:val="39"/>
    <w:rsid w:val="006B46A0"/>
    <w:pPr>
      <w:spacing w:before="0"/>
      <w:ind w:left="800"/>
    </w:pPr>
    <w:rPr>
      <w:sz w:val="18"/>
    </w:rPr>
  </w:style>
  <w:style w:type="paragraph" w:customStyle="1" w:styleId="bullet">
    <w:name w:val="bullet"/>
    <w:basedOn w:val="Normal"/>
    <w:semiHidden/>
    <w:rsid w:val="006B46A0"/>
    <w:pPr>
      <w:keepNext/>
      <w:numPr>
        <w:numId w:val="10"/>
      </w:numPr>
      <w:tabs>
        <w:tab w:val="clear" w:pos="1418"/>
        <w:tab w:val="num" w:pos="1080"/>
        <w:tab w:val="left" w:pos="1152"/>
      </w:tabs>
      <w:spacing w:before="60" w:after="60" w:line="320" w:lineRule="atLeast"/>
      <w:jc w:val="both"/>
    </w:pPr>
    <w:rPr>
      <w:rFonts w:ascii=".VnTime" w:hAnsi=".VnTime"/>
      <w:szCs w:val="20"/>
    </w:rPr>
  </w:style>
  <w:style w:type="character" w:customStyle="1" w:styleId="BodyTextIndentChar">
    <w:name w:val="Body Text Indent Char"/>
    <w:link w:val="BodyTextIndent"/>
    <w:rsid w:val="006B46A0"/>
    <w:rPr>
      <w:sz w:val="26"/>
      <w:szCs w:val="22"/>
    </w:rPr>
  </w:style>
  <w:style w:type="paragraph" w:styleId="TOC6">
    <w:name w:val="toc 6"/>
    <w:basedOn w:val="Normal"/>
    <w:next w:val="Normal"/>
    <w:autoRedefine/>
    <w:uiPriority w:val="39"/>
    <w:rsid w:val="006B46A0"/>
    <w:pPr>
      <w:spacing w:before="0"/>
      <w:ind w:left="1000"/>
    </w:pPr>
    <w:rPr>
      <w:sz w:val="18"/>
    </w:rPr>
  </w:style>
  <w:style w:type="paragraph" w:styleId="TOC7">
    <w:name w:val="toc 7"/>
    <w:basedOn w:val="Normal"/>
    <w:next w:val="Normal"/>
    <w:autoRedefine/>
    <w:uiPriority w:val="39"/>
    <w:rsid w:val="006B46A0"/>
    <w:pPr>
      <w:spacing w:before="0"/>
      <w:ind w:left="1200"/>
    </w:pPr>
    <w:rPr>
      <w:sz w:val="18"/>
    </w:rPr>
  </w:style>
  <w:style w:type="paragraph" w:styleId="TOC8">
    <w:name w:val="toc 8"/>
    <w:basedOn w:val="Normal"/>
    <w:next w:val="Normal"/>
    <w:autoRedefine/>
    <w:uiPriority w:val="39"/>
    <w:rsid w:val="006B46A0"/>
    <w:pPr>
      <w:spacing w:before="0"/>
      <w:ind w:left="1400"/>
    </w:pPr>
    <w:rPr>
      <w:sz w:val="18"/>
    </w:rPr>
  </w:style>
  <w:style w:type="paragraph" w:styleId="TOC9">
    <w:name w:val="toc 9"/>
    <w:basedOn w:val="Normal"/>
    <w:next w:val="Normal"/>
    <w:autoRedefine/>
    <w:uiPriority w:val="39"/>
    <w:rsid w:val="006B46A0"/>
    <w:pPr>
      <w:spacing w:before="0"/>
      <w:ind w:left="1600"/>
    </w:pPr>
    <w:rPr>
      <w:sz w:val="18"/>
    </w:rPr>
  </w:style>
  <w:style w:type="character" w:customStyle="1" w:styleId="ListBulletChar">
    <w:name w:val="List Bullet Char"/>
    <w:link w:val="ListBullet"/>
    <w:rsid w:val="006B46A0"/>
    <w:rPr>
      <w:rFonts w:ascii="Arial" w:hAnsi="Arial"/>
      <w:sz w:val="22"/>
      <w:szCs w:val="22"/>
    </w:rPr>
  </w:style>
  <w:style w:type="paragraph" w:styleId="BalloonText">
    <w:name w:val="Balloon Text"/>
    <w:basedOn w:val="Normal"/>
    <w:link w:val="BalloonTextChar"/>
    <w:rsid w:val="006B46A0"/>
    <w:pPr>
      <w:spacing w:before="0"/>
    </w:pPr>
    <w:rPr>
      <w:snapToGrid w:val="0"/>
      <w:sz w:val="22"/>
      <w:szCs w:val="16"/>
    </w:rPr>
  </w:style>
  <w:style w:type="paragraph" w:customStyle="1" w:styleId="ptctablecap">
    <w:name w:val="ptc_tablecap"/>
    <w:basedOn w:val="Normal"/>
    <w:rsid w:val="006B46A0"/>
    <w:pPr>
      <w:spacing w:after="210"/>
    </w:pPr>
    <w:rPr>
      <w:rFonts w:ascii="Arial" w:hAnsi="Arial" w:cs="Arial"/>
      <w:color w:val="000000"/>
      <w:sz w:val="18"/>
      <w:szCs w:val="18"/>
    </w:rPr>
  </w:style>
  <w:style w:type="paragraph" w:customStyle="1" w:styleId="ptctablecap1">
    <w:name w:val="ptc_tablecap1"/>
    <w:basedOn w:val="Normal"/>
    <w:rsid w:val="006B46A0"/>
    <w:rPr>
      <w:rFonts w:ascii="Arial" w:hAnsi="Arial" w:cs="Arial"/>
      <w:color w:val="000000"/>
      <w:sz w:val="18"/>
      <w:szCs w:val="18"/>
    </w:rPr>
  </w:style>
  <w:style w:type="paragraph" w:customStyle="1" w:styleId="Bullet1Char1Char">
    <w:name w:val="Bullet 1 Char1 Char"/>
    <w:basedOn w:val="Normal"/>
    <w:link w:val="Bullet1Char1CharChar"/>
    <w:rsid w:val="006B46A0"/>
    <w:pPr>
      <w:keepNext/>
      <w:numPr>
        <w:numId w:val="11"/>
      </w:numPr>
      <w:tabs>
        <w:tab w:val="left" w:pos="1152"/>
      </w:tabs>
      <w:spacing w:after="120" w:line="320" w:lineRule="atLeast"/>
      <w:jc w:val="both"/>
    </w:pPr>
  </w:style>
  <w:style w:type="character" w:customStyle="1" w:styleId="BodyTextIndentCharChar">
    <w:name w:val="Body Text Indent Char Char"/>
    <w:aliases w:val="Body Text Indent Char2 Char Char1,Body Text Indent Char1 Char Char Char Char Char1,Body Text Indent Char Char Char Char1 Char Char1,Body Text Indent Char Char Char Char1,Body Text Indent Char Char Char Char Char Char Char"/>
    <w:rsid w:val="006B46A0"/>
    <w:rPr>
      <w:sz w:val="26"/>
      <w:szCs w:val="26"/>
      <w:lang w:val="en-US" w:eastAsia="en-US" w:bidi="ar-SA"/>
    </w:rPr>
  </w:style>
  <w:style w:type="character" w:customStyle="1" w:styleId="Bullet1Char1CharChar">
    <w:name w:val="Bullet 1 Char1 Char Char"/>
    <w:link w:val="Bullet1Char1Char"/>
    <w:rsid w:val="006B46A0"/>
    <w:rPr>
      <w:sz w:val="26"/>
      <w:szCs w:val="22"/>
    </w:rPr>
  </w:style>
  <w:style w:type="paragraph" w:customStyle="1" w:styleId="Bullet20">
    <w:name w:val="Bullet 2"/>
    <w:basedOn w:val="Normal"/>
    <w:autoRedefine/>
    <w:rsid w:val="006B46A0"/>
    <w:pPr>
      <w:keepNext/>
      <w:numPr>
        <w:numId w:val="12"/>
      </w:numPr>
      <w:tabs>
        <w:tab w:val="left" w:pos="720"/>
      </w:tabs>
      <w:spacing w:before="60" w:after="60" w:line="320" w:lineRule="atLeast"/>
      <w:jc w:val="both"/>
    </w:pPr>
    <w:rPr>
      <w:rFonts w:cs="Arial"/>
      <w:szCs w:val="26"/>
    </w:rPr>
  </w:style>
  <w:style w:type="character" w:customStyle="1" w:styleId="BodyTextIndentChar1Char1CharChar">
    <w:name w:val="Body Text Indent Char1 Char1 Char Char"/>
    <w:rsid w:val="006B46A0"/>
    <w:rPr>
      <w:sz w:val="26"/>
      <w:szCs w:val="26"/>
      <w:lang w:val="en-US" w:eastAsia="en-US" w:bidi="ar-SA"/>
    </w:rPr>
  </w:style>
  <w:style w:type="character" w:customStyle="1" w:styleId="BodyTextIndent1">
    <w:name w:val="Body Text Indent 1"/>
    <w:basedOn w:val="DefaultParagraphFont"/>
    <w:rsid w:val="006B46A0"/>
  </w:style>
  <w:style w:type="paragraph" w:customStyle="1" w:styleId="Bullet10">
    <w:name w:val="Bullet 1"/>
    <w:basedOn w:val="Normal"/>
    <w:rsid w:val="006B46A0"/>
    <w:pPr>
      <w:keepNext/>
      <w:tabs>
        <w:tab w:val="left" w:pos="1152"/>
        <w:tab w:val="num" w:pos="1800"/>
      </w:tabs>
      <w:spacing w:after="120" w:line="320" w:lineRule="atLeast"/>
      <w:ind w:left="1800" w:hanging="360"/>
      <w:jc w:val="both"/>
    </w:pPr>
  </w:style>
  <w:style w:type="character" w:customStyle="1" w:styleId="Heading3Char">
    <w:name w:val="Heading 3 Char"/>
    <w:aliases w:val="h3 Char,h31 Char,H3 Char,Title2 Char,H31 Char,H32 Char,H33 Char,H34 Char,H35 Char,título 3 Char,h:3 Char,Heading3 Char,H3-Headi... Char,Map Char,Level 3 Topic Heading Char,Minor Char,H36 Char,H37 Char,H38 Char,H39 Char,H310 Char,H311 Char"/>
    <w:rsid w:val="006B46A0"/>
    <w:rPr>
      <w:rFonts w:cs="Arial"/>
      <w:b/>
      <w:bCs/>
      <w:sz w:val="26"/>
      <w:szCs w:val="26"/>
    </w:rPr>
  </w:style>
  <w:style w:type="character" w:customStyle="1" w:styleId="Heading4Char">
    <w:name w:val="Heading 4 Char"/>
    <w:aliases w:val="h4 Char,h41 Char"/>
    <w:link w:val="Heading4"/>
    <w:uiPriority w:val="9"/>
    <w:rsid w:val="006B46A0"/>
    <w:rPr>
      <w:b/>
      <w:bCs/>
      <w:i/>
      <w:iCs/>
      <w:sz w:val="26"/>
    </w:rPr>
  </w:style>
  <w:style w:type="character" w:customStyle="1" w:styleId="content1">
    <w:name w:val="content1"/>
    <w:rsid w:val="006B46A0"/>
    <w:rPr>
      <w:rFonts w:ascii="Arial" w:hAnsi="Arial" w:cs="Arial" w:hint="default"/>
      <w:b w:val="0"/>
      <w:bCs w:val="0"/>
      <w:strike w:val="0"/>
      <w:dstrike w:val="0"/>
      <w:color w:val="000000"/>
      <w:sz w:val="18"/>
      <w:szCs w:val="18"/>
      <w:u w:val="none"/>
      <w:effect w:val="none"/>
    </w:rPr>
  </w:style>
  <w:style w:type="character" w:customStyle="1" w:styleId="Char1">
    <w:name w:val="Char1"/>
    <w:rsid w:val="006B46A0"/>
    <w:rPr>
      <w:rFonts w:ascii="Arial" w:hAnsi="Arial"/>
      <w:sz w:val="22"/>
      <w:szCs w:val="24"/>
      <w:lang w:val="en-US" w:eastAsia="en-US" w:bidi="ar-SA"/>
    </w:rPr>
  </w:style>
  <w:style w:type="paragraph" w:customStyle="1" w:styleId="StyleBodyTextIndent14ptChar">
    <w:name w:val="Style Body Text Indent + 14 pt Char"/>
    <w:basedOn w:val="BodyTextIndent"/>
    <w:link w:val="StyleBodyTextIndent14ptCharChar"/>
    <w:rsid w:val="006B46A0"/>
  </w:style>
  <w:style w:type="character" w:customStyle="1" w:styleId="StyleBodyTextIndent14ptCharChar">
    <w:name w:val="Style Body Text Indent + 14 pt Char Char"/>
    <w:basedOn w:val="BodyTextIndentChar"/>
    <w:link w:val="StyleBodyTextIndent14ptChar"/>
    <w:rsid w:val="006B46A0"/>
    <w:rPr>
      <w:sz w:val="26"/>
      <w:szCs w:val="22"/>
    </w:rPr>
  </w:style>
  <w:style w:type="paragraph" w:customStyle="1" w:styleId="StyleListBullet214ptChar">
    <w:name w:val="Style List Bullet 2 + 14 pt Char"/>
    <w:basedOn w:val="ListBullet2"/>
    <w:link w:val="StyleListBullet214ptCharChar"/>
    <w:rsid w:val="006B46A0"/>
  </w:style>
  <w:style w:type="character" w:customStyle="1" w:styleId="StyleListBullet214ptCharChar">
    <w:name w:val="Style List Bullet 2 + 14 pt Char Char"/>
    <w:link w:val="StyleListBullet214ptChar"/>
    <w:rsid w:val="006B46A0"/>
    <w:rPr>
      <w:sz w:val="26"/>
      <w:szCs w:val="22"/>
    </w:rPr>
  </w:style>
  <w:style w:type="paragraph" w:customStyle="1" w:styleId="bullet11">
    <w:name w:val="bullet1"/>
    <w:basedOn w:val="Normal"/>
    <w:rsid w:val="006B46A0"/>
    <w:pPr>
      <w:keepNext/>
      <w:tabs>
        <w:tab w:val="num" w:pos="1080"/>
        <w:tab w:val="left" w:pos="1152"/>
      </w:tabs>
      <w:spacing w:before="60" w:after="60" w:line="320" w:lineRule="atLeast"/>
      <w:ind w:left="1080" w:hanging="360"/>
      <w:jc w:val="both"/>
    </w:pPr>
  </w:style>
  <w:style w:type="paragraph" w:customStyle="1" w:styleId="bullet30">
    <w:name w:val="bullet3"/>
    <w:basedOn w:val="Normal"/>
    <w:rsid w:val="006B46A0"/>
    <w:pPr>
      <w:keepNext/>
      <w:numPr>
        <w:numId w:val="17"/>
      </w:numPr>
      <w:spacing w:before="60" w:after="60" w:line="320" w:lineRule="atLeast"/>
    </w:pPr>
    <w:rPr>
      <w:rFonts w:ascii=".VnTime" w:hAnsi=".VnTime"/>
    </w:rPr>
  </w:style>
  <w:style w:type="paragraph" w:customStyle="1" w:styleId="bullet2CharCharChar">
    <w:name w:val="bullet2 Char Char Char"/>
    <w:basedOn w:val="Normal"/>
    <w:link w:val="bullet2CharCharCharChar"/>
    <w:rsid w:val="006B46A0"/>
    <w:pPr>
      <w:keepNext/>
      <w:numPr>
        <w:numId w:val="16"/>
      </w:numPr>
      <w:tabs>
        <w:tab w:val="left" w:pos="1584"/>
      </w:tabs>
      <w:spacing w:before="60" w:after="60" w:line="320" w:lineRule="atLeast"/>
      <w:jc w:val="both"/>
    </w:pPr>
    <w:rPr>
      <w:snapToGrid w:val="0"/>
    </w:rPr>
  </w:style>
  <w:style w:type="character" w:customStyle="1" w:styleId="bullet2CharCharCharChar">
    <w:name w:val="bullet2 Char Char Char Char"/>
    <w:link w:val="bullet2CharCharChar"/>
    <w:rsid w:val="006B46A0"/>
    <w:rPr>
      <w:snapToGrid w:val="0"/>
      <w:sz w:val="26"/>
      <w:szCs w:val="22"/>
    </w:rPr>
  </w:style>
  <w:style w:type="paragraph" w:customStyle="1" w:styleId="hinhve">
    <w:name w:val="hinh ve"/>
    <w:basedOn w:val="Normal"/>
    <w:rsid w:val="006B46A0"/>
    <w:pPr>
      <w:keepNext/>
      <w:spacing w:after="120" w:line="320" w:lineRule="atLeast"/>
      <w:ind w:left="720"/>
      <w:jc w:val="center"/>
    </w:pPr>
    <w:rPr>
      <w:rFonts w:ascii="Arial" w:hAnsi="Arial"/>
      <w:b/>
    </w:rPr>
  </w:style>
  <w:style w:type="paragraph" w:customStyle="1" w:styleId="bullet2CharChar">
    <w:name w:val="bullet2 Char Char"/>
    <w:basedOn w:val="Normal"/>
    <w:link w:val="bullet2CharCharChar2"/>
    <w:rsid w:val="006B46A0"/>
    <w:pPr>
      <w:keepNext/>
      <w:tabs>
        <w:tab w:val="num" w:pos="1512"/>
        <w:tab w:val="left" w:pos="1584"/>
      </w:tabs>
      <w:spacing w:before="60" w:after="60" w:line="320" w:lineRule="atLeast"/>
      <w:ind w:left="1512" w:hanging="360"/>
      <w:jc w:val="both"/>
    </w:pPr>
    <w:rPr>
      <w:snapToGrid w:val="0"/>
    </w:rPr>
  </w:style>
  <w:style w:type="paragraph" w:customStyle="1" w:styleId="bullet21">
    <w:name w:val="bullet2"/>
    <w:basedOn w:val="Normal"/>
    <w:rsid w:val="006B46A0"/>
    <w:pPr>
      <w:keepNext/>
      <w:tabs>
        <w:tab w:val="left" w:pos="1584"/>
      </w:tabs>
      <w:spacing w:before="60" w:after="60" w:line="320" w:lineRule="atLeast"/>
      <w:jc w:val="both"/>
    </w:pPr>
    <w:rPr>
      <w:rFonts w:ascii=".VnTime" w:hAnsi=".VnTime"/>
      <w:snapToGrid w:val="0"/>
    </w:rPr>
  </w:style>
  <w:style w:type="paragraph" w:styleId="Caption">
    <w:name w:val="caption"/>
    <w:aliases w:val="Picture"/>
    <w:basedOn w:val="Normal"/>
    <w:next w:val="Normal"/>
    <w:uiPriority w:val="35"/>
    <w:unhideWhenUsed/>
    <w:rsid w:val="006B46A0"/>
    <w:pPr>
      <w:spacing w:line="240" w:lineRule="auto"/>
    </w:pPr>
    <w:rPr>
      <w:b/>
      <w:bCs/>
      <w:color w:val="2DA2BF"/>
      <w:sz w:val="18"/>
      <w:szCs w:val="18"/>
    </w:rPr>
  </w:style>
  <w:style w:type="character" w:customStyle="1" w:styleId="lineitems1">
    <w:name w:val="lineitems1"/>
    <w:rsid w:val="006B46A0"/>
    <w:rPr>
      <w:sz w:val="17"/>
      <w:szCs w:val="17"/>
    </w:rPr>
  </w:style>
  <w:style w:type="character" w:customStyle="1" w:styleId="Char">
    <w:name w:val="Char"/>
    <w:aliases w:val="Body Text Indent Char Char Char Char Char Char Char Char Char Char Char Char Char Char Char Char Char,Body Text Indent Char Char Char Char Char Char Char Char"/>
    <w:rsid w:val="006B46A0"/>
    <w:rPr>
      <w:rFonts w:ascii="Arial" w:hAnsi="Arial"/>
      <w:sz w:val="22"/>
      <w:szCs w:val="24"/>
      <w:lang w:val="en-US" w:eastAsia="en-US" w:bidi="ar-SA"/>
    </w:rPr>
  </w:style>
  <w:style w:type="character" w:customStyle="1" w:styleId="bullet2CharCharChar2">
    <w:name w:val="bullet2 Char Char Char2"/>
    <w:link w:val="bullet2CharChar"/>
    <w:rsid w:val="006B46A0"/>
    <w:rPr>
      <w:snapToGrid w:val="0"/>
      <w:sz w:val="26"/>
      <w:szCs w:val="22"/>
    </w:rPr>
  </w:style>
  <w:style w:type="character" w:customStyle="1" w:styleId="small">
    <w:name w:val="small"/>
    <w:basedOn w:val="DefaultParagraphFont"/>
    <w:rsid w:val="006B46A0"/>
  </w:style>
  <w:style w:type="paragraph" w:customStyle="1" w:styleId="Style1">
    <w:name w:val="Style1"/>
    <w:basedOn w:val="Heading6"/>
    <w:link w:val="Style1Char"/>
    <w:qFormat/>
    <w:rsid w:val="006B46A0"/>
    <w:pPr>
      <w:numPr>
        <w:numId w:val="46"/>
      </w:numPr>
    </w:pPr>
  </w:style>
  <w:style w:type="paragraph" w:customStyle="1" w:styleId="BodyText1">
    <w:name w:val="Body Text1"/>
    <w:basedOn w:val="NormalIndent"/>
    <w:rsid w:val="006B46A0"/>
    <w:pPr>
      <w:tabs>
        <w:tab w:val="left" w:pos="1224"/>
      </w:tabs>
      <w:spacing w:before="40" w:line="300" w:lineRule="atLeast"/>
      <w:ind w:left="432"/>
    </w:pPr>
  </w:style>
  <w:style w:type="numbering" w:customStyle="1" w:styleId="CurrentList1">
    <w:name w:val="Current List1"/>
    <w:rsid w:val="006B46A0"/>
    <w:pPr>
      <w:numPr>
        <w:numId w:val="20"/>
      </w:numPr>
    </w:pPr>
  </w:style>
  <w:style w:type="paragraph" w:styleId="Index1">
    <w:name w:val="index 1"/>
    <w:basedOn w:val="Normal"/>
    <w:next w:val="Normal"/>
    <w:autoRedefine/>
    <w:semiHidden/>
    <w:rsid w:val="006B46A0"/>
    <w:pPr>
      <w:ind w:left="240" w:hanging="240"/>
    </w:pPr>
  </w:style>
  <w:style w:type="paragraph" w:styleId="Index5">
    <w:name w:val="index 5"/>
    <w:basedOn w:val="Normal"/>
    <w:next w:val="Normal"/>
    <w:autoRedefine/>
    <w:semiHidden/>
    <w:rsid w:val="006B46A0"/>
    <w:pPr>
      <w:ind w:left="1200" w:hanging="240"/>
    </w:pPr>
  </w:style>
  <w:style w:type="paragraph" w:customStyle="1" w:styleId="Char1CharCharChar1CharCharChar">
    <w:name w:val="Char1 Char Char Char1 Char Char Char"/>
    <w:basedOn w:val="Normal"/>
    <w:autoRedefine/>
    <w:rsid w:val="006B46A0"/>
    <w:pPr>
      <w:pageBreakBefore/>
      <w:spacing w:before="100" w:beforeAutospacing="1" w:after="100" w:afterAutospacing="1"/>
    </w:pPr>
    <w:rPr>
      <w:rFonts w:ascii="Tahoma" w:hAnsi="Tahoma"/>
      <w:sz w:val="20"/>
      <w:szCs w:val="20"/>
    </w:rPr>
  </w:style>
  <w:style w:type="numbering" w:customStyle="1" w:styleId="Style2">
    <w:name w:val="Style2"/>
    <w:rsid w:val="006B46A0"/>
    <w:pPr>
      <w:numPr>
        <w:numId w:val="40"/>
      </w:numPr>
    </w:pPr>
  </w:style>
  <w:style w:type="paragraph" w:customStyle="1" w:styleId="a">
    <w:name w:val="+"/>
    <w:semiHidden/>
    <w:rsid w:val="006B46A0"/>
    <w:pPr>
      <w:numPr>
        <w:numId w:val="2"/>
      </w:numPr>
      <w:spacing w:before="60"/>
      <w:ind w:right="851"/>
      <w:jc w:val="both"/>
    </w:pPr>
    <w:rPr>
      <w:rFonts w:ascii=".VnTime" w:hAnsi=".VnTime"/>
      <w:sz w:val="24"/>
      <w:szCs w:val="24"/>
      <w:lang w:val="en-AU" w:eastAsia="en-AU"/>
    </w:rPr>
  </w:style>
  <w:style w:type="paragraph" w:customStyle="1" w:styleId="pb1body1">
    <w:name w:val="pb1_body1"/>
    <w:basedOn w:val="Normal"/>
    <w:rsid w:val="006B46A0"/>
    <w:pPr>
      <w:spacing w:after="225"/>
    </w:pPr>
    <w:rPr>
      <w:color w:val="000000"/>
      <w:lang w:eastAsia="ko-KR"/>
    </w:rPr>
  </w:style>
  <w:style w:type="character" w:customStyle="1" w:styleId="bullet2CharChar1">
    <w:name w:val="bullet2 Char Char1"/>
    <w:rsid w:val="006B46A0"/>
    <w:rPr>
      <w:snapToGrid w:val="0"/>
      <w:sz w:val="24"/>
      <w:szCs w:val="24"/>
      <w:lang w:val="en-US" w:eastAsia="en-US" w:bidi="ar-SA"/>
    </w:rPr>
  </w:style>
  <w:style w:type="paragraph" w:customStyle="1" w:styleId="bullet2CharCharChar1">
    <w:name w:val="bullet2 Char Char Char1"/>
    <w:basedOn w:val="Normal"/>
    <w:link w:val="bullet2CharCharChar1Char"/>
    <w:rsid w:val="006B46A0"/>
    <w:pPr>
      <w:keepNext/>
      <w:tabs>
        <w:tab w:val="num" w:pos="1512"/>
        <w:tab w:val="left" w:pos="1584"/>
      </w:tabs>
      <w:spacing w:before="60" w:after="60" w:line="320" w:lineRule="atLeast"/>
      <w:ind w:left="1512" w:hanging="360"/>
      <w:jc w:val="both"/>
    </w:pPr>
    <w:rPr>
      <w:snapToGrid w:val="0"/>
    </w:rPr>
  </w:style>
  <w:style w:type="character" w:customStyle="1" w:styleId="bullet2CharCharChar1Char">
    <w:name w:val="bullet2 Char Char Char1 Char"/>
    <w:link w:val="bullet2CharCharChar1"/>
    <w:rsid w:val="006B46A0"/>
    <w:rPr>
      <w:snapToGrid w:val="0"/>
      <w:sz w:val="26"/>
      <w:szCs w:val="22"/>
    </w:rPr>
  </w:style>
  <w:style w:type="paragraph" w:customStyle="1" w:styleId="binhthuong">
    <w:name w:val="binhthuong"/>
    <w:basedOn w:val="Normal"/>
    <w:rsid w:val="006B46A0"/>
    <w:pPr>
      <w:spacing w:after="120" w:line="360" w:lineRule="exact"/>
      <w:ind w:firstLine="720"/>
      <w:jc w:val="both"/>
    </w:pPr>
    <w:rPr>
      <w:rFonts w:eastAsia="Batang"/>
    </w:rPr>
  </w:style>
  <w:style w:type="paragraph" w:customStyle="1" w:styleId="sao">
    <w:name w:val="sao"/>
    <w:basedOn w:val="Normal"/>
    <w:rsid w:val="006B46A0"/>
    <w:pPr>
      <w:numPr>
        <w:numId w:val="36"/>
      </w:numPr>
      <w:spacing w:after="120" w:line="360" w:lineRule="exact"/>
      <w:jc w:val="both"/>
    </w:pPr>
    <w:rPr>
      <w:rFonts w:eastAsia="Batang"/>
    </w:rPr>
  </w:style>
  <w:style w:type="paragraph" w:customStyle="1" w:styleId="MyHeadLevel1">
    <w:name w:val="MyHeadLevel1"/>
    <w:basedOn w:val="Heading1"/>
    <w:rsid w:val="006B46A0"/>
    <w:pPr>
      <w:numPr>
        <w:numId w:val="32"/>
      </w:numPr>
      <w:jc w:val="center"/>
    </w:pPr>
    <w:rPr>
      <w:rFonts w:ascii="Trebuchet MS" w:eastAsia="Batang" w:hAnsi="Trebuchet MS"/>
    </w:rPr>
  </w:style>
  <w:style w:type="paragraph" w:customStyle="1" w:styleId="MyHeadLevel2">
    <w:name w:val="MyHeadLevel2"/>
    <w:basedOn w:val="MyHeadLevel1"/>
    <w:rsid w:val="006B46A0"/>
    <w:pPr>
      <w:numPr>
        <w:ilvl w:val="1"/>
      </w:numPr>
      <w:jc w:val="left"/>
    </w:pPr>
    <w:rPr>
      <w:rFonts w:ascii="Tahoma" w:hAnsi="Tahoma"/>
    </w:rPr>
  </w:style>
  <w:style w:type="paragraph" w:customStyle="1" w:styleId="MyHeadLevel3">
    <w:name w:val="MyHeadLevel3"/>
    <w:basedOn w:val="MyHeadLevel2"/>
    <w:rsid w:val="006B46A0"/>
    <w:pPr>
      <w:numPr>
        <w:ilvl w:val="2"/>
      </w:numPr>
    </w:pPr>
  </w:style>
  <w:style w:type="paragraph" w:customStyle="1" w:styleId="MyHeadLevel4Char">
    <w:name w:val="MyHeadLevel4 Char"/>
    <w:basedOn w:val="MyHeadLevel3"/>
    <w:rsid w:val="006B46A0"/>
    <w:pPr>
      <w:numPr>
        <w:ilvl w:val="3"/>
      </w:numPr>
      <w:tabs>
        <w:tab w:val="clear" w:pos="2880"/>
        <w:tab w:val="num" w:pos="864"/>
      </w:tabs>
    </w:pPr>
  </w:style>
  <w:style w:type="paragraph" w:customStyle="1" w:styleId="UserBullet1">
    <w:name w:val="User Bullet 1"/>
    <w:basedOn w:val="Normal"/>
    <w:autoRedefine/>
    <w:rsid w:val="006B46A0"/>
    <w:pPr>
      <w:numPr>
        <w:numId w:val="47"/>
      </w:numPr>
      <w:spacing w:before="60" w:after="60"/>
      <w:jc w:val="both"/>
    </w:pPr>
    <w:rPr>
      <w:rFonts w:ascii=".VnSouthern" w:eastAsia="Batang" w:hAnsi=".VnSouthern"/>
      <w:lang w:eastAsia="zh-CN"/>
    </w:rPr>
  </w:style>
  <w:style w:type="paragraph" w:customStyle="1" w:styleId="saothu2">
    <w:name w:val="sao_thu2"/>
    <w:basedOn w:val="Normal"/>
    <w:rsid w:val="006B46A0"/>
    <w:pPr>
      <w:numPr>
        <w:numId w:val="37"/>
      </w:numPr>
      <w:spacing w:after="120" w:line="360" w:lineRule="exact"/>
      <w:jc w:val="both"/>
    </w:pPr>
    <w:rPr>
      <w:rFonts w:eastAsia="Batang"/>
    </w:rPr>
  </w:style>
  <w:style w:type="paragraph" w:customStyle="1" w:styleId="saothu3">
    <w:name w:val="sao_thu3"/>
    <w:basedOn w:val="saothu2"/>
    <w:rsid w:val="006B46A0"/>
    <w:pPr>
      <w:numPr>
        <w:numId w:val="38"/>
      </w:numPr>
    </w:pPr>
  </w:style>
  <w:style w:type="paragraph" w:customStyle="1" w:styleId="Normal-IndentChar">
    <w:name w:val="Normal-Indent Char"/>
    <w:basedOn w:val="Normal"/>
    <w:link w:val="Normal-IndentCharChar"/>
    <w:rsid w:val="006B46A0"/>
    <w:pPr>
      <w:spacing w:before="60" w:after="60"/>
      <w:ind w:left="454"/>
      <w:jc w:val="both"/>
    </w:pPr>
    <w:rPr>
      <w:lang w:val="en-GB"/>
    </w:rPr>
  </w:style>
  <w:style w:type="character" w:customStyle="1" w:styleId="Normal-IndentCharChar">
    <w:name w:val="Normal-Indent Char Char"/>
    <w:link w:val="Normal-IndentChar"/>
    <w:rsid w:val="006B46A0"/>
    <w:rPr>
      <w:sz w:val="26"/>
      <w:szCs w:val="22"/>
      <w:lang w:val="en-GB"/>
    </w:rPr>
  </w:style>
  <w:style w:type="paragraph" w:customStyle="1" w:styleId="Bl1CharChar">
    <w:name w:val="Bl1 Char Char"/>
    <w:basedOn w:val="bullet11"/>
    <w:link w:val="Bl1CharCharChar"/>
    <w:rsid w:val="006B46A0"/>
    <w:pPr>
      <w:keepNext w:val="0"/>
      <w:tabs>
        <w:tab w:val="clear" w:pos="1080"/>
        <w:tab w:val="num" w:pos="360"/>
      </w:tabs>
      <w:ind w:left="360"/>
    </w:pPr>
  </w:style>
  <w:style w:type="character" w:customStyle="1" w:styleId="Bl1CharCharChar">
    <w:name w:val="Bl1 Char Char Char"/>
    <w:link w:val="Bl1CharChar"/>
    <w:rsid w:val="006B46A0"/>
    <w:rPr>
      <w:sz w:val="26"/>
      <w:szCs w:val="22"/>
    </w:rPr>
  </w:style>
  <w:style w:type="paragraph" w:customStyle="1" w:styleId="Bullet01">
    <w:name w:val="Bullet01"/>
    <w:basedOn w:val="Normal"/>
    <w:rsid w:val="006B46A0"/>
    <w:pPr>
      <w:numPr>
        <w:numId w:val="13"/>
      </w:numPr>
      <w:tabs>
        <w:tab w:val="clear" w:pos="720"/>
        <w:tab w:val="num" w:pos="360"/>
      </w:tabs>
      <w:spacing w:after="120"/>
      <w:jc w:val="both"/>
    </w:pPr>
  </w:style>
  <w:style w:type="paragraph" w:customStyle="1" w:styleId="Bullet02">
    <w:name w:val="Bullet02"/>
    <w:basedOn w:val="Normal"/>
    <w:rsid w:val="006B46A0"/>
    <w:pPr>
      <w:tabs>
        <w:tab w:val="num" w:pos="1800"/>
      </w:tabs>
      <w:spacing w:after="120"/>
      <w:ind w:left="1800" w:hanging="360"/>
      <w:jc w:val="both"/>
    </w:pPr>
  </w:style>
  <w:style w:type="paragraph" w:customStyle="1" w:styleId="bullet2Char">
    <w:name w:val="bullet2 Char"/>
    <w:basedOn w:val="Normal"/>
    <w:rsid w:val="006B46A0"/>
    <w:pPr>
      <w:keepNext/>
      <w:tabs>
        <w:tab w:val="num" w:pos="1512"/>
        <w:tab w:val="left" w:pos="1584"/>
      </w:tabs>
      <w:snapToGrid w:val="0"/>
      <w:spacing w:before="60" w:after="60" w:line="320" w:lineRule="atLeast"/>
      <w:ind w:left="1512" w:hanging="360"/>
      <w:jc w:val="both"/>
    </w:pPr>
  </w:style>
  <w:style w:type="paragraph" w:customStyle="1" w:styleId="StyleBodyTextIndent14pt">
    <w:name w:val="Style Body Text Indent + 14 pt"/>
    <w:basedOn w:val="BodyTextIndent"/>
    <w:rsid w:val="006B46A0"/>
  </w:style>
  <w:style w:type="character" w:customStyle="1" w:styleId="BodyText2Char">
    <w:name w:val="Body Text 2 Char"/>
    <w:link w:val="BodyText2"/>
    <w:locked/>
    <w:rsid w:val="006B46A0"/>
    <w:rPr>
      <w:sz w:val="26"/>
      <w:szCs w:val="22"/>
    </w:rPr>
  </w:style>
  <w:style w:type="character" w:customStyle="1" w:styleId="BodyTextChar">
    <w:name w:val="Body Text Char"/>
    <w:basedOn w:val="DefaultParagraphFont"/>
    <w:link w:val="BodyText"/>
    <w:locked/>
    <w:rsid w:val="006B46A0"/>
    <w:rPr>
      <w:sz w:val="26"/>
      <w:szCs w:val="24"/>
    </w:rPr>
  </w:style>
  <w:style w:type="paragraph" w:customStyle="1" w:styleId="Char2">
    <w:name w:val="Char2"/>
    <w:basedOn w:val="Normal"/>
    <w:rsid w:val="006B46A0"/>
    <w:pPr>
      <w:pageBreakBefore/>
      <w:spacing w:before="100" w:beforeAutospacing="1" w:after="100" w:afterAutospacing="1"/>
    </w:pPr>
    <w:rPr>
      <w:rFonts w:ascii="Tahoma" w:hAnsi="Tahoma" w:cs="Tahoma"/>
      <w:sz w:val="20"/>
      <w:szCs w:val="20"/>
    </w:rPr>
  </w:style>
  <w:style w:type="character" w:customStyle="1" w:styleId="Heading2Char">
    <w:name w:val="Heading 2 Char"/>
    <w:aliases w:val="l2 Char,H2 Char,h21 Char"/>
    <w:link w:val="Heading2"/>
    <w:uiPriority w:val="9"/>
    <w:rsid w:val="006B46A0"/>
    <w:rPr>
      <w:b/>
      <w:bCs/>
      <w:sz w:val="26"/>
      <w:szCs w:val="26"/>
    </w:rPr>
  </w:style>
  <w:style w:type="character" w:customStyle="1" w:styleId="SymcEmphasis">
    <w:name w:val="+SymcEmphasis"/>
    <w:rsid w:val="006B46A0"/>
    <w:rPr>
      <w:rFonts w:ascii="Arial" w:hAnsi="Arial"/>
      <w:b/>
      <w:color w:val="678BA8"/>
      <w:sz w:val="20"/>
    </w:rPr>
  </w:style>
  <w:style w:type="paragraph" w:customStyle="1" w:styleId="SymcPara">
    <w:name w:val="+SymcPara"/>
    <w:link w:val="SymcParaChar"/>
    <w:rsid w:val="006B46A0"/>
    <w:pPr>
      <w:overflowPunct w:val="0"/>
      <w:autoSpaceDE w:val="0"/>
      <w:autoSpaceDN w:val="0"/>
      <w:adjustRightInd w:val="0"/>
      <w:spacing w:after="200"/>
      <w:textAlignment w:val="baseline"/>
    </w:pPr>
    <w:rPr>
      <w:rFonts w:ascii="Arial" w:hAnsi="Arial" w:cs="Arial"/>
      <w:sz w:val="24"/>
      <w:szCs w:val="24"/>
    </w:rPr>
  </w:style>
  <w:style w:type="character" w:customStyle="1" w:styleId="SymcParaChar">
    <w:name w:val="+SymcPara Char"/>
    <w:link w:val="SymcPara"/>
    <w:rsid w:val="006B46A0"/>
    <w:rPr>
      <w:rFonts w:ascii="Arial" w:hAnsi="Arial" w:cs="Arial"/>
      <w:sz w:val="24"/>
      <w:szCs w:val="24"/>
    </w:rPr>
  </w:style>
  <w:style w:type="character" w:customStyle="1" w:styleId="SymcEmphasisSymcParaBlue">
    <w:name w:val="+SymcEmphasis/SymcParaBlue"/>
    <w:rsid w:val="006B46A0"/>
    <w:rPr>
      <w:rFonts w:ascii="Arial" w:hAnsi="Arial"/>
      <w:b/>
      <w:color w:val="678BA8"/>
      <w:sz w:val="20"/>
    </w:rPr>
  </w:style>
  <w:style w:type="paragraph" w:customStyle="1" w:styleId="SymcFigure">
    <w:name w:val="+SymcFigure"/>
    <w:basedOn w:val="Normal"/>
    <w:rsid w:val="006B46A0"/>
    <w:pPr>
      <w:widowControl w:val="0"/>
      <w:tabs>
        <w:tab w:val="center" w:pos="4680"/>
      </w:tabs>
      <w:spacing w:after="200"/>
      <w:contextualSpacing/>
    </w:pPr>
    <w:rPr>
      <w:rFonts w:ascii="Arial" w:hAnsi="Arial"/>
      <w:b/>
      <w:bCs/>
      <w:sz w:val="18"/>
      <w:szCs w:val="18"/>
    </w:rPr>
  </w:style>
  <w:style w:type="paragraph" w:customStyle="1" w:styleId="SymcHead2">
    <w:name w:val="+SymcHead2"/>
    <w:basedOn w:val="Normal"/>
    <w:next w:val="Normal"/>
    <w:link w:val="SymcHead2Char"/>
    <w:rsid w:val="006B46A0"/>
    <w:pPr>
      <w:keepNext/>
      <w:keepLines/>
      <w:spacing w:after="240"/>
      <w:outlineLvl w:val="1"/>
    </w:pPr>
    <w:rPr>
      <w:rFonts w:ascii="Arial" w:hAnsi="Arial"/>
      <w:b/>
      <w:i/>
      <w:szCs w:val="20"/>
    </w:rPr>
  </w:style>
  <w:style w:type="paragraph" w:customStyle="1" w:styleId="SymcParaListBullet">
    <w:name w:val="+SymcParaListBullet"/>
    <w:basedOn w:val="SymcPara"/>
    <w:link w:val="SymcParaListBulletChar"/>
    <w:rsid w:val="006B46A0"/>
    <w:pPr>
      <w:numPr>
        <w:numId w:val="3"/>
      </w:numPr>
      <w:spacing w:after="0"/>
    </w:pPr>
  </w:style>
  <w:style w:type="paragraph" w:customStyle="1" w:styleId="SymcParaNumbList2">
    <w:name w:val="+SymcParaNumbList2"/>
    <w:basedOn w:val="Normal"/>
    <w:rsid w:val="006B46A0"/>
    <w:pPr>
      <w:widowControl w:val="0"/>
      <w:numPr>
        <w:ilvl w:val="1"/>
        <w:numId w:val="5"/>
      </w:numPr>
      <w:overflowPunct w:val="0"/>
      <w:autoSpaceDE w:val="0"/>
      <w:autoSpaceDN w:val="0"/>
      <w:adjustRightInd w:val="0"/>
      <w:textAlignment w:val="baseline"/>
    </w:pPr>
    <w:rPr>
      <w:rFonts w:ascii="Arial" w:hAnsi="Arial" w:cs="Arial"/>
      <w:sz w:val="20"/>
      <w:szCs w:val="20"/>
    </w:rPr>
  </w:style>
  <w:style w:type="character" w:customStyle="1" w:styleId="SymcHead2Char">
    <w:name w:val="+SymcHead2 Char"/>
    <w:link w:val="SymcHead2"/>
    <w:rsid w:val="006B46A0"/>
    <w:rPr>
      <w:rFonts w:ascii="Arial" w:hAnsi="Arial"/>
      <w:b/>
      <w:i/>
      <w:sz w:val="26"/>
    </w:rPr>
  </w:style>
  <w:style w:type="character" w:customStyle="1" w:styleId="SymcParaListBulletChar">
    <w:name w:val="+SymcParaListBullet Char"/>
    <w:basedOn w:val="SymcParaChar"/>
    <w:link w:val="SymcParaListBullet"/>
    <w:rsid w:val="006B46A0"/>
    <w:rPr>
      <w:rFonts w:ascii="Arial" w:hAnsi="Arial" w:cs="Arial"/>
      <w:sz w:val="24"/>
      <w:szCs w:val="24"/>
    </w:rPr>
  </w:style>
  <w:style w:type="paragraph" w:customStyle="1" w:styleId="SymcQuote">
    <w:name w:val="+SymcQuote"/>
    <w:basedOn w:val="SymcPara"/>
    <w:rsid w:val="006B46A0"/>
    <w:rPr>
      <w:sz w:val="18"/>
    </w:rPr>
  </w:style>
  <w:style w:type="paragraph" w:customStyle="1" w:styleId="SymcQuotetitle">
    <w:name w:val="+SymcQuotetitle"/>
    <w:basedOn w:val="SymcPara"/>
    <w:link w:val="SymcQuotetitleChar"/>
    <w:rsid w:val="006B46A0"/>
    <w:pPr>
      <w:jc w:val="right"/>
    </w:pPr>
    <w:rPr>
      <w:color w:val="A30609"/>
      <w:sz w:val="17"/>
    </w:rPr>
  </w:style>
  <w:style w:type="character" w:customStyle="1" w:styleId="SymcQuotetitleChar">
    <w:name w:val="+SymcQuotetitle Char"/>
    <w:link w:val="SymcQuotetitle"/>
    <w:rsid w:val="006B46A0"/>
    <w:rPr>
      <w:rFonts w:ascii="Arial" w:hAnsi="Arial" w:cs="Arial"/>
      <w:color w:val="A30609"/>
      <w:sz w:val="17"/>
      <w:szCs w:val="24"/>
    </w:rPr>
  </w:style>
  <w:style w:type="paragraph" w:customStyle="1" w:styleId="SymcHead3">
    <w:name w:val="+SymcHead3"/>
    <w:basedOn w:val="SymcHead2"/>
    <w:next w:val="Normal"/>
    <w:link w:val="SymcHead3Char"/>
    <w:rsid w:val="006B46A0"/>
    <w:pPr>
      <w:spacing w:before="0" w:after="120"/>
      <w:outlineLvl w:val="2"/>
    </w:pPr>
    <w:rPr>
      <w:i w:val="0"/>
      <w:sz w:val="22"/>
    </w:rPr>
  </w:style>
  <w:style w:type="paragraph" w:customStyle="1" w:styleId="SymcParaListBullet2">
    <w:name w:val="+SymcParaListBullet2"/>
    <w:basedOn w:val="SymcParaListBullet"/>
    <w:link w:val="SymcParaListBullet2Char"/>
    <w:rsid w:val="006B46A0"/>
    <w:pPr>
      <w:numPr>
        <w:numId w:val="4"/>
      </w:numPr>
    </w:pPr>
  </w:style>
  <w:style w:type="character" w:customStyle="1" w:styleId="SymcHead3Char">
    <w:name w:val="+SymcHead3 Char"/>
    <w:link w:val="SymcHead3"/>
    <w:rsid w:val="006B46A0"/>
    <w:rPr>
      <w:rFonts w:ascii="Arial" w:hAnsi="Arial"/>
      <w:b/>
      <w:sz w:val="22"/>
    </w:rPr>
  </w:style>
  <w:style w:type="paragraph" w:customStyle="1" w:styleId="SymcHead4">
    <w:name w:val="+SymcHead4"/>
    <w:basedOn w:val="SymcPara"/>
    <w:next w:val="SymcPara"/>
    <w:rsid w:val="006B46A0"/>
    <w:rPr>
      <w:u w:val="single"/>
    </w:rPr>
  </w:style>
  <w:style w:type="character" w:customStyle="1" w:styleId="SymcParaListBullet2Char">
    <w:name w:val="+SymcParaListBullet2 Char"/>
    <w:basedOn w:val="SymcParaListBulletChar"/>
    <w:link w:val="SymcParaListBullet2"/>
    <w:rsid w:val="006B46A0"/>
    <w:rPr>
      <w:rFonts w:ascii="Arial" w:hAnsi="Arial" w:cs="Arial"/>
      <w:sz w:val="24"/>
      <w:szCs w:val="24"/>
    </w:rPr>
  </w:style>
  <w:style w:type="paragraph" w:customStyle="1" w:styleId="MediumGrid1-Accent21">
    <w:name w:val="Medium Grid 1 - Accent 21"/>
    <w:basedOn w:val="Normal"/>
    <w:rsid w:val="006B46A0"/>
    <w:pPr>
      <w:spacing w:after="200" w:line="276" w:lineRule="auto"/>
      <w:ind w:left="720"/>
      <w:contextualSpacing/>
    </w:pPr>
    <w:rPr>
      <w:rFonts w:ascii="Calibri" w:hAnsi="Calibri"/>
      <w:sz w:val="22"/>
    </w:rPr>
  </w:style>
  <w:style w:type="paragraph" w:styleId="DocumentMap">
    <w:name w:val="Document Map"/>
    <w:basedOn w:val="Normal"/>
    <w:link w:val="DocumentMapChar"/>
    <w:semiHidden/>
    <w:rsid w:val="006B46A0"/>
    <w:pPr>
      <w:shd w:val="clear" w:color="auto" w:fill="000080"/>
    </w:pPr>
    <w:rPr>
      <w:rFonts w:ascii="Tahoma" w:hAnsi="Tahoma" w:cs="Tahoma"/>
    </w:rPr>
  </w:style>
  <w:style w:type="paragraph" w:customStyle="1" w:styleId="Char1CharCharChar">
    <w:name w:val="Char1 Char Char Char"/>
    <w:basedOn w:val="Normal"/>
    <w:rsid w:val="006B46A0"/>
    <w:pPr>
      <w:spacing w:before="100" w:beforeAutospacing="1" w:after="100" w:afterAutospacing="1"/>
    </w:pPr>
    <w:rPr>
      <w:rFonts w:ascii="Tahoma" w:hAnsi="Tahoma"/>
      <w:sz w:val="20"/>
      <w:szCs w:val="20"/>
    </w:rPr>
  </w:style>
  <w:style w:type="paragraph" w:customStyle="1" w:styleId="DefinitionList">
    <w:name w:val="Definition List"/>
    <w:basedOn w:val="Normal"/>
    <w:next w:val="Normal"/>
    <w:rsid w:val="006B46A0"/>
    <w:pPr>
      <w:ind w:left="360"/>
    </w:pPr>
    <w:rPr>
      <w:snapToGrid w:val="0"/>
      <w:szCs w:val="20"/>
    </w:rPr>
  </w:style>
  <w:style w:type="character" w:customStyle="1" w:styleId="style71">
    <w:name w:val="style71"/>
    <w:rsid w:val="006B46A0"/>
    <w:rPr>
      <w:rFonts w:ascii="Arial" w:hAnsi="Arial" w:cs="Arial" w:hint="default"/>
    </w:rPr>
  </w:style>
  <w:style w:type="character" w:customStyle="1" w:styleId="Heading5Char">
    <w:name w:val="Heading 5 Char"/>
    <w:link w:val="Heading5"/>
    <w:uiPriority w:val="9"/>
    <w:rsid w:val="006B46A0"/>
    <w:rPr>
      <w:rFonts w:asciiTheme="majorHAnsi" w:hAnsiTheme="majorHAnsi"/>
      <w:sz w:val="26"/>
    </w:rPr>
  </w:style>
  <w:style w:type="character" w:customStyle="1" w:styleId="Heading1Char">
    <w:name w:val="Heading 1 Char"/>
    <w:aliases w:val="Heading 1(Report Only) Char,Chapter Char,Heading 1(Report Only)1 Char,Chapter1 Char"/>
    <w:link w:val="Heading1"/>
    <w:uiPriority w:val="9"/>
    <w:rsid w:val="006B46A0"/>
    <w:rPr>
      <w:b/>
      <w:bCs/>
      <w:caps/>
      <w:sz w:val="26"/>
      <w:szCs w:val="28"/>
    </w:rPr>
  </w:style>
  <w:style w:type="paragraph" w:customStyle="1" w:styleId="DefinitionTerm">
    <w:name w:val="Definition Term"/>
    <w:basedOn w:val="Normal"/>
    <w:next w:val="DefinitionList"/>
    <w:rsid w:val="006B46A0"/>
    <w:rPr>
      <w:snapToGrid w:val="0"/>
      <w:szCs w:val="20"/>
    </w:rPr>
  </w:style>
  <w:style w:type="paragraph" w:customStyle="1" w:styleId="CharCharCharCharCharChar2CharCharCharChar">
    <w:name w:val="Char Char Char Char Char Char2 Char Char Char Char"/>
    <w:basedOn w:val="Normal"/>
    <w:semiHidden/>
    <w:rsid w:val="006B46A0"/>
    <w:pPr>
      <w:spacing w:after="160" w:line="240" w:lineRule="exact"/>
    </w:pPr>
    <w:rPr>
      <w:rFonts w:ascii="Arial" w:hAnsi="Arial"/>
      <w:sz w:val="22"/>
    </w:rPr>
  </w:style>
  <w:style w:type="paragraph" w:customStyle="1" w:styleId="Bulleted1">
    <w:name w:val="Bulleted 1"/>
    <w:basedOn w:val="Normal"/>
    <w:link w:val="Bulleted1Char"/>
    <w:rsid w:val="006B46A0"/>
    <w:pPr>
      <w:tabs>
        <w:tab w:val="left" w:pos="720"/>
      </w:tabs>
      <w:spacing w:after="60" w:line="288" w:lineRule="auto"/>
      <w:ind w:left="1077" w:hanging="357"/>
      <w:jc w:val="both"/>
    </w:pPr>
    <w:rPr>
      <w:rFonts w:ascii=".VnTime" w:hAnsi=".VnTime"/>
    </w:rPr>
  </w:style>
  <w:style w:type="character" w:customStyle="1" w:styleId="StyleBulleted1BoldChar">
    <w:name w:val="Style Bulleted 1 + Bold Char"/>
    <w:rsid w:val="006B46A0"/>
    <w:rPr>
      <w:rFonts w:ascii=".VnTime" w:hAnsi=".VnTime"/>
      <w:b/>
      <w:bCs/>
      <w:sz w:val="24"/>
      <w:szCs w:val="24"/>
      <w:lang w:val="en-US" w:eastAsia="en-US"/>
    </w:rPr>
  </w:style>
  <w:style w:type="character" w:customStyle="1" w:styleId="Bulleted1Char">
    <w:name w:val="Bulleted 1 Char"/>
    <w:link w:val="Bulleted1"/>
    <w:rsid w:val="006B46A0"/>
    <w:rPr>
      <w:rFonts w:ascii=".VnTime" w:hAnsi=".VnTime"/>
      <w:sz w:val="26"/>
      <w:szCs w:val="22"/>
    </w:rPr>
  </w:style>
  <w:style w:type="character" w:customStyle="1" w:styleId="postbody1">
    <w:name w:val="postbody1"/>
    <w:rsid w:val="006B46A0"/>
    <w:rPr>
      <w:sz w:val="18"/>
      <w:szCs w:val="18"/>
    </w:rPr>
  </w:style>
  <w:style w:type="paragraph" w:customStyle="1" w:styleId="Bd-1BodyText1">
    <w:name w:val="Bd-1 (BodyText 1)"/>
    <w:basedOn w:val="Normal"/>
    <w:link w:val="Bd-1BodyText1Char"/>
    <w:rsid w:val="006B46A0"/>
    <w:pPr>
      <w:snapToGrid w:val="0"/>
      <w:spacing w:line="264" w:lineRule="auto"/>
      <w:ind w:left="720"/>
      <w:jc w:val="both"/>
    </w:pPr>
    <w:rPr>
      <w:rFonts w:ascii="Verdana" w:eastAsia="Calibri" w:hAnsi="Verdana"/>
      <w:sz w:val="18"/>
      <w:szCs w:val="18"/>
    </w:rPr>
  </w:style>
  <w:style w:type="character" w:customStyle="1" w:styleId="Bd-1BodyText1Char">
    <w:name w:val="Bd-1 (BodyText 1) Char"/>
    <w:link w:val="Bd-1BodyText1"/>
    <w:rsid w:val="006B46A0"/>
    <w:rPr>
      <w:rFonts w:ascii="Verdana" w:eastAsia="Calibri" w:hAnsi="Verdana"/>
      <w:sz w:val="18"/>
      <w:szCs w:val="18"/>
    </w:rPr>
  </w:style>
  <w:style w:type="paragraph" w:customStyle="1" w:styleId="Hinhve0">
    <w:name w:val="Hinh ve"/>
    <w:basedOn w:val="Bd-1BodyText1"/>
    <w:rsid w:val="006B46A0"/>
    <w:pPr>
      <w:keepNext/>
      <w:widowControl w:val="0"/>
      <w:adjustRightInd w:val="0"/>
      <w:spacing w:before="240" w:after="240" w:line="312" w:lineRule="auto"/>
      <w:jc w:val="center"/>
      <w:textAlignment w:val="baseline"/>
    </w:pPr>
    <w:rPr>
      <w:rFonts w:eastAsia="Times New Roman"/>
      <w:color w:val="3B689F"/>
      <w:sz w:val="24"/>
      <w:szCs w:val="20"/>
      <w:lang w:val="en-GB"/>
    </w:rPr>
  </w:style>
  <w:style w:type="character" w:customStyle="1" w:styleId="longtext">
    <w:name w:val="long_text"/>
    <w:basedOn w:val="DefaultParagraphFont"/>
    <w:rsid w:val="006B46A0"/>
  </w:style>
  <w:style w:type="paragraph" w:customStyle="1" w:styleId="Ndkhung">
    <w:name w:val="Nd_khung"/>
    <w:basedOn w:val="Normal"/>
    <w:rsid w:val="006B46A0"/>
    <w:pPr>
      <w:spacing w:before="20" w:after="20"/>
      <w:jc w:val="both"/>
    </w:pPr>
    <w:rPr>
      <w:rFonts w:eastAsia="MS Mincho"/>
      <w:szCs w:val="28"/>
      <w:lang w:val="nl-NL"/>
    </w:rPr>
  </w:style>
  <w:style w:type="character" w:customStyle="1" w:styleId="l2CharChar">
    <w:name w:val="l2 Char Char"/>
    <w:locked/>
    <w:rsid w:val="006B46A0"/>
    <w:rPr>
      <w:b/>
      <w:bCs/>
      <w:sz w:val="26"/>
      <w:szCs w:val="26"/>
    </w:rPr>
  </w:style>
  <w:style w:type="character" w:customStyle="1" w:styleId="CharChar19">
    <w:name w:val="Char Char19"/>
    <w:locked/>
    <w:rsid w:val="006B46A0"/>
    <w:rPr>
      <w:b/>
      <w:bCs/>
      <w:i/>
      <w:iCs/>
      <w:color w:val="0000FF"/>
      <w:sz w:val="24"/>
      <w:szCs w:val="24"/>
    </w:rPr>
  </w:style>
  <w:style w:type="paragraph" w:customStyle="1" w:styleId="Tailieu">
    <w:name w:val="Tailieu"/>
    <w:basedOn w:val="Refer"/>
    <w:rsid w:val="006B46A0"/>
    <w:pPr>
      <w:numPr>
        <w:numId w:val="44"/>
      </w:numPr>
    </w:pPr>
  </w:style>
  <w:style w:type="paragraph" w:customStyle="1" w:styleId="ColorfulList-Accent11">
    <w:name w:val="Colorful List - Accent 11"/>
    <w:basedOn w:val="Normal"/>
    <w:rsid w:val="006B46A0"/>
    <w:pPr>
      <w:ind w:left="720"/>
      <w:contextualSpacing/>
    </w:pPr>
  </w:style>
  <w:style w:type="character" w:customStyle="1" w:styleId="Heading6Char">
    <w:name w:val="Heading 6 Char"/>
    <w:link w:val="Heading6"/>
    <w:uiPriority w:val="9"/>
    <w:locked/>
    <w:rsid w:val="006B46A0"/>
    <w:rPr>
      <w:rFonts w:ascii="Cambria" w:hAnsi="Cambria"/>
      <w:i/>
      <w:iCs/>
      <w:color w:val="16505E"/>
    </w:rPr>
  </w:style>
  <w:style w:type="character" w:customStyle="1" w:styleId="Heading7Char">
    <w:name w:val="Heading 7 Char"/>
    <w:link w:val="Heading7"/>
    <w:uiPriority w:val="9"/>
    <w:locked/>
    <w:rsid w:val="006B46A0"/>
    <w:rPr>
      <w:rFonts w:ascii="Cambria" w:hAnsi="Cambria"/>
      <w:i/>
      <w:iCs/>
      <w:color w:val="404040"/>
    </w:rPr>
  </w:style>
  <w:style w:type="character" w:customStyle="1" w:styleId="Heading8Char">
    <w:name w:val="Heading 8 Char"/>
    <w:link w:val="Heading8"/>
    <w:uiPriority w:val="9"/>
    <w:locked/>
    <w:rsid w:val="006B46A0"/>
    <w:rPr>
      <w:rFonts w:ascii="Cambria" w:hAnsi="Cambria"/>
      <w:color w:val="2DA2BF"/>
    </w:rPr>
  </w:style>
  <w:style w:type="character" w:customStyle="1" w:styleId="Heading9Char">
    <w:name w:val="Heading 9 Char"/>
    <w:link w:val="Heading9"/>
    <w:uiPriority w:val="9"/>
    <w:locked/>
    <w:rsid w:val="006B46A0"/>
    <w:rPr>
      <w:rFonts w:ascii="Cambria" w:hAnsi="Cambria"/>
      <w:i/>
      <w:iCs/>
      <w:color w:val="404040"/>
    </w:rPr>
  </w:style>
  <w:style w:type="character" w:customStyle="1" w:styleId="BodyTextIndent2Char">
    <w:name w:val="Body Text Indent 2 Char"/>
    <w:link w:val="BodyTextIndent2"/>
    <w:locked/>
    <w:rsid w:val="006B46A0"/>
    <w:rPr>
      <w:rFonts w:ascii=".VnTime" w:hAnsi=".VnTime"/>
      <w:sz w:val="26"/>
      <w:szCs w:val="22"/>
    </w:rPr>
  </w:style>
  <w:style w:type="character" w:customStyle="1" w:styleId="FooterChar">
    <w:name w:val="Footer Char"/>
    <w:link w:val="Footer"/>
    <w:locked/>
    <w:rsid w:val="006B46A0"/>
    <w:rPr>
      <w:sz w:val="26"/>
      <w:szCs w:val="22"/>
    </w:rPr>
  </w:style>
  <w:style w:type="character" w:customStyle="1" w:styleId="HeaderChar">
    <w:name w:val="Header Char"/>
    <w:link w:val="Header"/>
    <w:locked/>
    <w:rsid w:val="006B46A0"/>
    <w:rPr>
      <w:sz w:val="26"/>
      <w:szCs w:val="22"/>
    </w:rPr>
  </w:style>
  <w:style w:type="paragraph" w:customStyle="1" w:styleId="NormalCaption">
    <w:name w:val="NormalCaption"/>
    <w:basedOn w:val="Normal"/>
    <w:rsid w:val="006B46A0"/>
    <w:pPr>
      <w:spacing w:after="120"/>
    </w:pPr>
    <w:rPr>
      <w:b/>
    </w:rPr>
  </w:style>
  <w:style w:type="paragraph" w:customStyle="1" w:styleId="NormalIndent0">
    <w:name w:val="NormalIndent"/>
    <w:basedOn w:val="Normal"/>
    <w:rsid w:val="006B46A0"/>
    <w:pPr>
      <w:ind w:left="720"/>
    </w:pPr>
    <w:rPr>
      <w:rFonts w:ascii=".VnArial" w:hAnsi=".VnArial"/>
    </w:rPr>
  </w:style>
  <w:style w:type="paragraph" w:customStyle="1" w:styleId="NormalIndex">
    <w:name w:val="NormalIndex"/>
    <w:basedOn w:val="NormalIndent0"/>
    <w:rsid w:val="006B46A0"/>
    <w:pPr>
      <w:tabs>
        <w:tab w:val="left" w:pos="360"/>
        <w:tab w:val="left" w:pos="450"/>
      </w:tabs>
      <w:spacing w:before="60" w:after="60"/>
      <w:ind w:hanging="360"/>
    </w:pPr>
  </w:style>
  <w:style w:type="paragraph" w:customStyle="1" w:styleId="NH-1">
    <w:name w:val="NH-1"/>
    <w:basedOn w:val="Normal"/>
    <w:next w:val="NH-2"/>
    <w:rsid w:val="006B46A0"/>
    <w:pPr>
      <w:keepNext/>
      <w:tabs>
        <w:tab w:val="left" w:pos="360"/>
      </w:tabs>
      <w:ind w:left="360" w:hanging="360"/>
    </w:pPr>
    <w:rPr>
      <w:rFonts w:ascii=".VnArial" w:hAnsi=".VnArial"/>
      <w:b/>
    </w:rPr>
  </w:style>
  <w:style w:type="paragraph" w:customStyle="1" w:styleId="NH-2">
    <w:name w:val="NH-2"/>
    <w:basedOn w:val="Normal"/>
    <w:next w:val="NormalIndent"/>
    <w:rsid w:val="006B46A0"/>
    <w:pPr>
      <w:keepNext/>
      <w:tabs>
        <w:tab w:val="left" w:pos="720"/>
      </w:tabs>
      <w:ind w:left="360" w:hanging="360"/>
    </w:pPr>
    <w:rPr>
      <w:rFonts w:ascii=".VnArial" w:hAnsi=".VnArial"/>
      <w:b/>
    </w:rPr>
  </w:style>
  <w:style w:type="paragraph" w:customStyle="1" w:styleId="NormalText">
    <w:name w:val="NormalText"/>
    <w:basedOn w:val="Normal"/>
    <w:rsid w:val="006B46A0"/>
    <w:pPr>
      <w:ind w:left="720"/>
      <w:jc w:val="both"/>
    </w:pPr>
  </w:style>
  <w:style w:type="paragraph" w:customStyle="1" w:styleId="NormalFD">
    <w:name w:val="NormalFD"/>
    <w:basedOn w:val="Normal"/>
    <w:rsid w:val="006B46A0"/>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link w:val="FootnoteTextChar"/>
    <w:rsid w:val="006B46A0"/>
    <w:pPr>
      <w:spacing w:before="0"/>
      <w:ind w:left="360" w:hanging="360"/>
    </w:pPr>
    <w:rPr>
      <w:sz w:val="18"/>
    </w:rPr>
  </w:style>
  <w:style w:type="character" w:customStyle="1" w:styleId="FootnoteTextChar">
    <w:name w:val="Footnote Text Char"/>
    <w:link w:val="FootnoteText"/>
    <w:rsid w:val="006B46A0"/>
    <w:rPr>
      <w:sz w:val="18"/>
      <w:szCs w:val="22"/>
    </w:rPr>
  </w:style>
  <w:style w:type="character" w:styleId="FootnoteReference">
    <w:name w:val="footnote reference"/>
    <w:rsid w:val="006B46A0"/>
    <w:rPr>
      <w:vertAlign w:val="superscript"/>
    </w:rPr>
  </w:style>
  <w:style w:type="paragraph" w:customStyle="1" w:styleId="Normal2">
    <w:name w:val="Normal 2"/>
    <w:basedOn w:val="Normal"/>
    <w:rsid w:val="006B46A0"/>
    <w:pPr>
      <w:tabs>
        <w:tab w:val="left" w:pos="360"/>
      </w:tabs>
      <w:ind w:left="360" w:hanging="360"/>
    </w:pPr>
  </w:style>
  <w:style w:type="paragraph" w:customStyle="1" w:styleId="NormalTB">
    <w:name w:val="NormalTB"/>
    <w:rsid w:val="006B46A0"/>
    <w:pPr>
      <w:widowControl w:val="0"/>
      <w:spacing w:before="120" w:after="60" w:line="276" w:lineRule="auto"/>
      <w:ind w:left="720"/>
      <w:jc w:val="center"/>
    </w:pPr>
    <w:rPr>
      <w:rFonts w:ascii=".VnTime" w:hAnsi=".VnTime"/>
      <w:b/>
      <w:snapToGrid w:val="0"/>
      <w:sz w:val="22"/>
      <w:szCs w:val="22"/>
    </w:rPr>
  </w:style>
  <w:style w:type="paragraph" w:customStyle="1" w:styleId="Vidu">
    <w:name w:val="Vidu"/>
    <w:basedOn w:val="Normal"/>
    <w:rsid w:val="006B46A0"/>
    <w:pPr>
      <w:numPr>
        <w:numId w:val="30"/>
      </w:numPr>
      <w:spacing w:before="0"/>
      <w:jc w:val="both"/>
    </w:pPr>
  </w:style>
  <w:style w:type="paragraph" w:customStyle="1" w:styleId="Mucvidu">
    <w:name w:val="Mucvidu"/>
    <w:basedOn w:val="Vidu"/>
    <w:rsid w:val="006B46A0"/>
    <w:pPr>
      <w:numPr>
        <w:numId w:val="31"/>
      </w:numPr>
      <w:tabs>
        <w:tab w:val="clear" w:pos="360"/>
      </w:tabs>
    </w:pPr>
  </w:style>
  <w:style w:type="paragraph" w:customStyle="1" w:styleId="Refer">
    <w:name w:val="Refer"/>
    <w:basedOn w:val="Normal"/>
    <w:rsid w:val="006B46A0"/>
    <w:pPr>
      <w:spacing w:before="0" w:after="120"/>
      <w:ind w:firstLine="720"/>
      <w:jc w:val="both"/>
    </w:pPr>
  </w:style>
  <w:style w:type="paragraph" w:customStyle="1" w:styleId="Point">
    <w:name w:val="Point"/>
    <w:basedOn w:val="Header"/>
    <w:rsid w:val="006B46A0"/>
    <w:pPr>
      <w:numPr>
        <w:numId w:val="35"/>
      </w:numPr>
      <w:tabs>
        <w:tab w:val="clear" w:pos="4320"/>
        <w:tab w:val="clear" w:pos="8640"/>
      </w:tabs>
      <w:spacing w:before="0"/>
      <w:jc w:val="both"/>
    </w:pPr>
  </w:style>
  <w:style w:type="character" w:styleId="CommentReference">
    <w:name w:val="annotation reference"/>
    <w:rsid w:val="006B46A0"/>
    <w:rPr>
      <w:sz w:val="16"/>
    </w:rPr>
  </w:style>
  <w:style w:type="paragraph" w:styleId="CommentText">
    <w:name w:val="annotation text"/>
    <w:basedOn w:val="Normal"/>
    <w:link w:val="CommentTextChar"/>
    <w:autoRedefine/>
    <w:rsid w:val="006B46A0"/>
    <w:pPr>
      <w:numPr>
        <w:numId w:val="19"/>
      </w:numPr>
      <w:spacing w:before="0"/>
      <w:jc w:val="both"/>
    </w:pPr>
    <w:rPr>
      <w:sz w:val="20"/>
    </w:rPr>
  </w:style>
  <w:style w:type="character" w:customStyle="1" w:styleId="CommentTextChar">
    <w:name w:val="Comment Text Char"/>
    <w:link w:val="CommentText"/>
    <w:rsid w:val="006B46A0"/>
    <w:rPr>
      <w:szCs w:val="22"/>
    </w:rPr>
  </w:style>
  <w:style w:type="paragraph" w:customStyle="1" w:styleId="Bang">
    <w:name w:val="Bang"/>
    <w:basedOn w:val="Normal"/>
    <w:rsid w:val="006B46A0"/>
    <w:pPr>
      <w:spacing w:before="60" w:after="60"/>
      <w:jc w:val="both"/>
    </w:pPr>
    <w:rPr>
      <w:sz w:val="18"/>
    </w:rPr>
  </w:style>
  <w:style w:type="character" w:customStyle="1" w:styleId="BodyText3Char">
    <w:name w:val="Body Text 3 Char"/>
    <w:link w:val="BodyText3"/>
    <w:locked/>
    <w:rsid w:val="006B46A0"/>
    <w:rPr>
      <w:rFonts w:ascii=".VnTime" w:hAnsi=".VnTime"/>
      <w:i/>
      <w:sz w:val="26"/>
      <w:szCs w:val="22"/>
    </w:rPr>
  </w:style>
  <w:style w:type="paragraph" w:customStyle="1" w:styleId="Content">
    <w:name w:val="Content"/>
    <w:basedOn w:val="Normal"/>
    <w:rsid w:val="006B46A0"/>
    <w:pPr>
      <w:ind w:firstLine="720"/>
      <w:jc w:val="both"/>
    </w:pPr>
    <w:rPr>
      <w:rFonts w:ascii=".VnTime" w:hAnsi=".VnTime"/>
    </w:rPr>
  </w:style>
  <w:style w:type="paragraph" w:styleId="TableofFigures">
    <w:name w:val="table of figures"/>
    <w:basedOn w:val="Normal"/>
    <w:next w:val="Normal"/>
    <w:rsid w:val="006B46A0"/>
    <w:pPr>
      <w:tabs>
        <w:tab w:val="right" w:leader="dot" w:pos="8642"/>
      </w:tabs>
      <w:spacing w:before="0"/>
      <w:ind w:left="480" w:hanging="480"/>
    </w:pPr>
    <w:rPr>
      <w:smallCaps/>
    </w:rPr>
  </w:style>
  <w:style w:type="paragraph" w:customStyle="1" w:styleId="NormalH">
    <w:name w:val="NormalH"/>
    <w:basedOn w:val="Normal"/>
    <w:rsid w:val="006B46A0"/>
    <w:pPr>
      <w:pageBreakBefore/>
      <w:tabs>
        <w:tab w:val="left" w:pos="2160"/>
        <w:tab w:val="right" w:pos="5040"/>
        <w:tab w:val="left" w:pos="5760"/>
        <w:tab w:val="right" w:pos="8640"/>
      </w:tabs>
      <w:spacing w:before="0"/>
    </w:pPr>
    <w:rPr>
      <w:rFonts w:ascii=".VnHelvetIns" w:hAnsi=".VnHelvetIns"/>
      <w:sz w:val="32"/>
    </w:rPr>
  </w:style>
  <w:style w:type="paragraph" w:customStyle="1" w:styleId="TableCaption">
    <w:name w:val="TableCaption"/>
    <w:basedOn w:val="NormalIndent"/>
    <w:rsid w:val="006B46A0"/>
    <w:rPr>
      <w:b/>
    </w:rPr>
  </w:style>
  <w:style w:type="character" w:customStyle="1" w:styleId="TitleChar">
    <w:name w:val="Title Char"/>
    <w:link w:val="Title"/>
    <w:uiPriority w:val="10"/>
    <w:locked/>
    <w:rsid w:val="006B46A0"/>
    <w:rPr>
      <w:rFonts w:ascii="Cambria" w:hAnsi="Cambria"/>
      <w:color w:val="343434"/>
      <w:spacing w:val="5"/>
      <w:kern w:val="28"/>
      <w:sz w:val="52"/>
      <w:szCs w:val="52"/>
    </w:rPr>
  </w:style>
  <w:style w:type="paragraph" w:customStyle="1" w:styleId="TableTitle">
    <w:name w:val="Table Title"/>
    <w:basedOn w:val="NormalIndent"/>
    <w:autoRedefine/>
    <w:rsid w:val="006B46A0"/>
    <w:pPr>
      <w:keepNext/>
      <w:numPr>
        <w:numId w:val="43"/>
      </w:numPr>
      <w:ind w:right="29"/>
      <w:jc w:val="right"/>
    </w:pPr>
  </w:style>
  <w:style w:type="paragraph" w:customStyle="1" w:styleId="Arial">
    <w:name w:val="Arial"/>
    <w:basedOn w:val="NormalIndent"/>
    <w:rsid w:val="006B46A0"/>
  </w:style>
  <w:style w:type="paragraph" w:customStyle="1" w:styleId="NormalNV">
    <w:name w:val="NormalNV"/>
    <w:basedOn w:val="Normal"/>
    <w:rsid w:val="006B46A0"/>
    <w:pPr>
      <w:tabs>
        <w:tab w:val="left" w:pos="720"/>
        <w:tab w:val="left" w:pos="2160"/>
        <w:tab w:val="right" w:leader="dot" w:pos="8640"/>
      </w:tabs>
    </w:pPr>
    <w:rPr>
      <w:rFonts w:ascii=".VnTime" w:hAnsi=".VnTime"/>
      <w:lang w:val="en-GB"/>
    </w:rPr>
  </w:style>
  <w:style w:type="paragraph" w:customStyle="1" w:styleId="TableText">
    <w:name w:val="Table Text"/>
    <w:basedOn w:val="Normal"/>
    <w:link w:val="TableTextChar"/>
    <w:rsid w:val="006B46A0"/>
    <w:pPr>
      <w:spacing w:before="60" w:after="60" w:line="480" w:lineRule="auto"/>
    </w:pPr>
  </w:style>
  <w:style w:type="character" w:customStyle="1" w:styleId="BodyTextIndent3Char">
    <w:name w:val="Body Text Indent 3 Char"/>
    <w:link w:val="BodyTextIndent3"/>
    <w:locked/>
    <w:rsid w:val="006B46A0"/>
    <w:rPr>
      <w:sz w:val="26"/>
      <w:szCs w:val="22"/>
    </w:rPr>
  </w:style>
  <w:style w:type="character" w:customStyle="1" w:styleId="BalloonTextChar">
    <w:name w:val="Balloon Text Char"/>
    <w:link w:val="BalloonText"/>
    <w:locked/>
    <w:rsid w:val="006B46A0"/>
    <w:rPr>
      <w:snapToGrid w:val="0"/>
      <w:sz w:val="22"/>
      <w:szCs w:val="16"/>
    </w:rPr>
  </w:style>
  <w:style w:type="paragraph" w:customStyle="1" w:styleId="a0">
    <w:name w:val="a"/>
    <w:basedOn w:val="Normal"/>
    <w:rsid w:val="006B46A0"/>
    <w:pPr>
      <w:spacing w:after="120" w:line="320" w:lineRule="atLeast"/>
      <w:ind w:left="1134"/>
      <w:jc w:val="both"/>
    </w:pPr>
    <w:rPr>
      <w:rFonts w:ascii=".VnTime" w:eastAsia="MS Mincho" w:hAnsi=".VnTime" w:cs=".VnTime"/>
      <w:color w:val="000000"/>
    </w:rPr>
  </w:style>
  <w:style w:type="paragraph" w:customStyle="1" w:styleId="aVN">
    <w:name w:val="a_VN"/>
    <w:basedOn w:val="a0"/>
    <w:next w:val="a0"/>
    <w:rsid w:val="006B46A0"/>
    <w:pPr>
      <w:spacing w:after="0" w:line="280" w:lineRule="atLeast"/>
      <w:ind w:left="1152"/>
    </w:pPr>
  </w:style>
  <w:style w:type="paragraph" w:customStyle="1" w:styleId="TextBoc">
    <w:name w:val="Text Boc"/>
    <w:basedOn w:val="Normal"/>
    <w:rsid w:val="006B46A0"/>
    <w:pPr>
      <w:numPr>
        <w:numId w:val="45"/>
      </w:numPr>
      <w:spacing w:after="120"/>
      <w:jc w:val="center"/>
    </w:pPr>
    <w:rPr>
      <w:rFonts w:ascii=".VnTime" w:eastAsia="MS Mincho" w:hAnsi=".VnTime" w:cs=".VnTime"/>
      <w:color w:val="000000"/>
      <w:szCs w:val="28"/>
    </w:rPr>
  </w:style>
  <w:style w:type="paragraph" w:customStyle="1" w:styleId="Textbox">
    <w:name w:val="Text box"/>
    <w:basedOn w:val="Normal"/>
    <w:rsid w:val="006B46A0"/>
    <w:pPr>
      <w:spacing w:before="60" w:after="60"/>
      <w:jc w:val="center"/>
    </w:pPr>
    <w:rPr>
      <w:rFonts w:ascii=".VnTime" w:eastAsia="MS Mincho" w:hAnsi=".VnTime" w:cs=".VnTime"/>
      <w:noProof/>
      <w:color w:val="000000"/>
      <w:szCs w:val="28"/>
    </w:rPr>
  </w:style>
  <w:style w:type="paragraph" w:customStyle="1" w:styleId="Char1CharCharCharCharCharCharCharCharCharCharCharCharCharChar1Char">
    <w:name w:val="Char1 Char Char Char Char Char Char Char Char Char Char Char Char Char Char1 Char"/>
    <w:basedOn w:val="Normal"/>
    <w:rsid w:val="006B46A0"/>
    <w:pPr>
      <w:pageBreakBefore/>
      <w:spacing w:before="100" w:beforeAutospacing="1" w:after="100" w:afterAutospacing="1"/>
    </w:pPr>
    <w:rPr>
      <w:rFonts w:ascii="Tahoma" w:eastAsia="MS Mincho" w:hAnsi="Tahoma" w:cs="Tahoma"/>
      <w:sz w:val="20"/>
      <w:szCs w:val="20"/>
    </w:rPr>
  </w:style>
  <w:style w:type="character" w:customStyle="1" w:styleId="HighlightedVariable">
    <w:name w:val="Highlighted Variable"/>
    <w:rsid w:val="006B46A0"/>
    <w:rPr>
      <w:rFonts w:ascii="Book Antiqua" w:hAnsi="Book Antiqua" w:cs="Book Antiqua"/>
      <w:color w:val="0000FF"/>
    </w:rPr>
  </w:style>
  <w:style w:type="character" w:customStyle="1" w:styleId="DocumentMapChar">
    <w:name w:val="Document Map Char"/>
    <w:link w:val="DocumentMap"/>
    <w:semiHidden/>
    <w:locked/>
    <w:rsid w:val="006B46A0"/>
    <w:rPr>
      <w:rFonts w:ascii="Tahoma" w:hAnsi="Tahoma" w:cs="Tahoma"/>
      <w:sz w:val="26"/>
      <w:szCs w:val="22"/>
      <w:shd w:val="clear" w:color="auto" w:fill="000080"/>
    </w:rPr>
  </w:style>
  <w:style w:type="character" w:customStyle="1" w:styleId="introdtext1">
    <w:name w:val="introd_text1"/>
    <w:rsid w:val="006B46A0"/>
    <w:rPr>
      <w:rFonts w:ascii="Arial" w:hAnsi="Arial" w:cs="Arial"/>
      <w:b/>
      <w:bCs/>
      <w:color w:val="auto"/>
      <w:sz w:val="18"/>
      <w:szCs w:val="18"/>
    </w:rPr>
  </w:style>
  <w:style w:type="paragraph" w:customStyle="1" w:styleId="pbulletcmt">
    <w:name w:val="pbulletcmt"/>
    <w:basedOn w:val="Normal"/>
    <w:rsid w:val="006B46A0"/>
    <w:pPr>
      <w:spacing w:before="100" w:beforeAutospacing="1" w:after="100" w:afterAutospacing="1"/>
    </w:pPr>
    <w:rPr>
      <w:rFonts w:eastAsia="MS Mincho"/>
    </w:rPr>
  </w:style>
  <w:style w:type="character" w:customStyle="1" w:styleId="ccmtdefault">
    <w:name w:val="ccmtdefault"/>
    <w:rsid w:val="006B46A0"/>
    <w:rPr>
      <w:rFonts w:cs="Times New Roman"/>
    </w:rPr>
  </w:style>
  <w:style w:type="character" w:customStyle="1" w:styleId="msonormal0">
    <w:name w:val="msonormal"/>
    <w:basedOn w:val="DefaultParagraphFont"/>
    <w:rsid w:val="006B46A0"/>
  </w:style>
  <w:style w:type="paragraph" w:customStyle="1" w:styleId="style7">
    <w:name w:val="style7"/>
    <w:basedOn w:val="Normal"/>
    <w:rsid w:val="006B46A0"/>
    <w:pPr>
      <w:spacing w:before="100" w:beforeAutospacing="1" w:after="100" w:afterAutospacing="1"/>
    </w:pPr>
  </w:style>
  <w:style w:type="character" w:customStyle="1" w:styleId="SubtitleChar">
    <w:name w:val="Subtitle Char"/>
    <w:link w:val="Subtitle"/>
    <w:uiPriority w:val="11"/>
    <w:rsid w:val="006B46A0"/>
    <w:rPr>
      <w:rFonts w:ascii="Cambria" w:hAnsi="Cambria"/>
      <w:i/>
      <w:iCs/>
      <w:color w:val="2DA2BF"/>
      <w:spacing w:val="15"/>
      <w:sz w:val="26"/>
      <w:szCs w:val="24"/>
    </w:rPr>
  </w:style>
  <w:style w:type="paragraph" w:customStyle="1" w:styleId="HeadingBar">
    <w:name w:val="Heading Bar"/>
    <w:basedOn w:val="Normal"/>
    <w:next w:val="Heading3"/>
    <w:rsid w:val="006B46A0"/>
    <w:pPr>
      <w:keepNext/>
      <w:keepLines/>
      <w:shd w:val="clear" w:color="auto" w:fill="000000"/>
      <w:suppressAutoHyphens/>
      <w:spacing w:before="240"/>
      <w:ind w:right="7920"/>
    </w:pPr>
    <w:rPr>
      <w:rFonts w:ascii="Book Antiqua" w:hAnsi="Book Antiqua"/>
      <w:color w:val="FFFFFF"/>
      <w:sz w:val="8"/>
      <w:szCs w:val="20"/>
      <w:lang w:eastAsia="ar-SA"/>
    </w:rPr>
  </w:style>
  <w:style w:type="paragraph" w:customStyle="1" w:styleId="Note">
    <w:name w:val="Note"/>
    <w:basedOn w:val="BodyText"/>
    <w:rsid w:val="006B46A0"/>
    <w:pPr>
      <w:pBdr>
        <w:top w:val="single" w:sz="6" w:space="1" w:color="auto" w:shadow="1"/>
        <w:left w:val="single" w:sz="6" w:space="1" w:color="auto" w:shadow="1"/>
        <w:bottom w:val="single" w:sz="6" w:space="1" w:color="auto" w:shadow="1"/>
        <w:right w:val="single" w:sz="6" w:space="1" w:color="auto" w:shadow="1"/>
      </w:pBdr>
      <w:shd w:val="solid" w:color="FFFF00" w:fill="auto"/>
      <w:spacing w:before="120"/>
      <w:ind w:right="5040" w:hanging="720"/>
    </w:pPr>
    <w:rPr>
      <w:rFonts w:ascii="Book Antiqua" w:hAnsi="Book Antiqua"/>
      <w:vanish/>
      <w:sz w:val="20"/>
      <w:szCs w:val="20"/>
    </w:rPr>
  </w:style>
  <w:style w:type="character" w:styleId="SubtleEmphasis">
    <w:name w:val="Subtle Emphasis"/>
    <w:uiPriority w:val="19"/>
    <w:rsid w:val="006B46A0"/>
    <w:rPr>
      <w:i/>
      <w:iCs/>
      <w:color w:val="808080"/>
    </w:rPr>
  </w:style>
  <w:style w:type="paragraph" w:styleId="ListParagraph">
    <w:name w:val="List Paragraph"/>
    <w:basedOn w:val="Normal"/>
    <w:link w:val="ListParagraphChar"/>
    <w:uiPriority w:val="34"/>
    <w:rsid w:val="006B46A0"/>
    <w:pPr>
      <w:ind w:left="720"/>
      <w:contextualSpacing/>
    </w:pPr>
  </w:style>
  <w:style w:type="table" w:customStyle="1" w:styleId="TableGrid10">
    <w:name w:val="Table Grid1"/>
    <w:basedOn w:val="TableNormal"/>
    <w:next w:val="TableGrid"/>
    <w:rsid w:val="006B4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5">
    <w:name w:val="xl65"/>
    <w:basedOn w:val="Normal"/>
    <w:rsid w:val="006B46A0"/>
    <w:pPr>
      <w:pBdr>
        <w:left w:val="single" w:sz="4" w:space="0" w:color="auto"/>
        <w:right w:val="single" w:sz="4" w:space="0" w:color="auto"/>
      </w:pBdr>
      <w:spacing w:before="100" w:beforeAutospacing="1" w:after="100" w:afterAutospacing="1"/>
    </w:pPr>
    <w:rPr>
      <w:color w:val="000000"/>
    </w:rPr>
  </w:style>
  <w:style w:type="paragraph" w:customStyle="1" w:styleId="xl66">
    <w:name w:val="xl66"/>
    <w:basedOn w:val="Normal"/>
    <w:rsid w:val="006B46A0"/>
    <w:pPr>
      <w:pBdr>
        <w:left w:val="single" w:sz="4" w:space="0" w:color="auto"/>
        <w:right w:val="single" w:sz="8" w:space="0" w:color="auto"/>
      </w:pBdr>
      <w:spacing w:before="100" w:beforeAutospacing="1" w:after="100" w:afterAutospacing="1"/>
    </w:pPr>
  </w:style>
  <w:style w:type="paragraph" w:customStyle="1" w:styleId="xl67">
    <w:name w:val="xl67"/>
    <w:basedOn w:val="Normal"/>
    <w:rsid w:val="006B46A0"/>
    <w:pPr>
      <w:pBdr>
        <w:left w:val="single" w:sz="8" w:space="0" w:color="auto"/>
        <w:right w:val="single" w:sz="4" w:space="0" w:color="auto"/>
      </w:pBdr>
      <w:spacing w:before="100" w:beforeAutospacing="1" w:after="100" w:afterAutospacing="1"/>
      <w:jc w:val="center"/>
    </w:pPr>
    <w:rPr>
      <w:color w:val="000000"/>
    </w:rPr>
  </w:style>
  <w:style w:type="paragraph" w:customStyle="1" w:styleId="xl68">
    <w:name w:val="xl68"/>
    <w:basedOn w:val="Normal"/>
    <w:rsid w:val="006B46A0"/>
    <w:pPr>
      <w:pBdr>
        <w:left w:val="single" w:sz="4" w:space="0" w:color="auto"/>
        <w:right w:val="single" w:sz="4" w:space="0" w:color="auto"/>
      </w:pBdr>
      <w:spacing w:before="100" w:beforeAutospacing="1" w:after="100" w:afterAutospacing="1"/>
      <w:textAlignment w:val="top"/>
    </w:pPr>
    <w:rPr>
      <w:szCs w:val="26"/>
    </w:rPr>
  </w:style>
  <w:style w:type="paragraph" w:customStyle="1" w:styleId="xl69">
    <w:name w:val="xl69"/>
    <w:basedOn w:val="Normal"/>
    <w:rsid w:val="006B46A0"/>
    <w:pPr>
      <w:pBdr>
        <w:left w:val="single" w:sz="4" w:space="0" w:color="auto"/>
        <w:right w:val="single" w:sz="4" w:space="0" w:color="auto"/>
      </w:pBdr>
      <w:spacing w:before="100" w:beforeAutospacing="1" w:after="100" w:afterAutospacing="1"/>
      <w:jc w:val="both"/>
      <w:textAlignment w:val="top"/>
    </w:pPr>
    <w:rPr>
      <w:szCs w:val="26"/>
    </w:rPr>
  </w:style>
  <w:style w:type="paragraph" w:customStyle="1" w:styleId="xl70">
    <w:name w:val="xl70"/>
    <w:basedOn w:val="Normal"/>
    <w:rsid w:val="006B46A0"/>
    <w:pPr>
      <w:pBdr>
        <w:left w:val="single" w:sz="4" w:space="0" w:color="auto"/>
        <w:right w:val="single" w:sz="4" w:space="0" w:color="auto"/>
      </w:pBdr>
      <w:spacing w:before="100" w:beforeAutospacing="1" w:after="100" w:afterAutospacing="1"/>
    </w:pPr>
  </w:style>
  <w:style w:type="paragraph" w:customStyle="1" w:styleId="xl71">
    <w:name w:val="xl71"/>
    <w:basedOn w:val="Normal"/>
    <w:rsid w:val="006B46A0"/>
    <w:pPr>
      <w:pBdr>
        <w:left w:val="single" w:sz="8" w:space="0" w:color="auto"/>
        <w:bottom w:val="single" w:sz="8" w:space="0" w:color="auto"/>
        <w:right w:val="single" w:sz="4" w:space="0" w:color="auto"/>
      </w:pBdr>
      <w:spacing w:before="100" w:beforeAutospacing="1" w:after="100" w:afterAutospacing="1"/>
    </w:pPr>
  </w:style>
  <w:style w:type="paragraph" w:customStyle="1" w:styleId="xl72">
    <w:name w:val="xl72"/>
    <w:basedOn w:val="Normal"/>
    <w:rsid w:val="006B46A0"/>
    <w:pPr>
      <w:pBdr>
        <w:left w:val="single" w:sz="4" w:space="0" w:color="auto"/>
        <w:bottom w:val="single" w:sz="8" w:space="0" w:color="auto"/>
        <w:right w:val="single" w:sz="4" w:space="0" w:color="auto"/>
      </w:pBdr>
      <w:spacing w:before="100" w:beforeAutospacing="1" w:after="100" w:afterAutospacing="1"/>
    </w:pPr>
    <w:rPr>
      <w:szCs w:val="26"/>
    </w:rPr>
  </w:style>
  <w:style w:type="paragraph" w:customStyle="1" w:styleId="xl73">
    <w:name w:val="xl73"/>
    <w:basedOn w:val="Normal"/>
    <w:rsid w:val="006B46A0"/>
    <w:pPr>
      <w:pBdr>
        <w:left w:val="single" w:sz="4" w:space="0" w:color="auto"/>
        <w:bottom w:val="single" w:sz="8" w:space="0" w:color="auto"/>
        <w:right w:val="single" w:sz="4" w:space="0" w:color="auto"/>
      </w:pBdr>
      <w:spacing w:before="100" w:beforeAutospacing="1" w:after="100" w:afterAutospacing="1"/>
    </w:pPr>
  </w:style>
  <w:style w:type="paragraph" w:customStyle="1" w:styleId="xl74">
    <w:name w:val="xl74"/>
    <w:basedOn w:val="Normal"/>
    <w:rsid w:val="006B46A0"/>
    <w:pPr>
      <w:pBdr>
        <w:top w:val="single" w:sz="4" w:space="0" w:color="auto"/>
        <w:left w:val="single" w:sz="8" w:space="0" w:color="auto"/>
        <w:right w:val="single" w:sz="4" w:space="0" w:color="auto"/>
      </w:pBdr>
      <w:spacing w:before="100" w:beforeAutospacing="1" w:after="100" w:afterAutospacing="1"/>
      <w:jc w:val="center"/>
    </w:pPr>
    <w:rPr>
      <w:b/>
      <w:bCs/>
      <w:color w:val="000000"/>
    </w:rPr>
  </w:style>
  <w:style w:type="paragraph" w:customStyle="1" w:styleId="xl75">
    <w:name w:val="xl75"/>
    <w:basedOn w:val="Normal"/>
    <w:rsid w:val="006B46A0"/>
    <w:pPr>
      <w:pBdr>
        <w:top w:val="single" w:sz="4" w:space="0" w:color="auto"/>
        <w:left w:val="single" w:sz="4" w:space="0" w:color="auto"/>
        <w:right w:val="single" w:sz="4" w:space="0" w:color="auto"/>
      </w:pBdr>
      <w:spacing w:before="100" w:beforeAutospacing="1" w:after="100" w:afterAutospacing="1"/>
      <w:textAlignment w:val="top"/>
    </w:pPr>
    <w:rPr>
      <w:b/>
      <w:bCs/>
    </w:rPr>
  </w:style>
  <w:style w:type="paragraph" w:customStyle="1" w:styleId="xl76">
    <w:name w:val="xl76"/>
    <w:basedOn w:val="Normal"/>
    <w:rsid w:val="006B46A0"/>
    <w:pPr>
      <w:pBdr>
        <w:top w:val="single" w:sz="4" w:space="0" w:color="auto"/>
        <w:left w:val="single" w:sz="4" w:space="0" w:color="auto"/>
        <w:right w:val="single" w:sz="4" w:space="0" w:color="auto"/>
      </w:pBdr>
      <w:spacing w:before="100" w:beforeAutospacing="1" w:after="100" w:afterAutospacing="1"/>
    </w:pPr>
    <w:rPr>
      <w:color w:val="000000"/>
    </w:rPr>
  </w:style>
  <w:style w:type="paragraph" w:customStyle="1" w:styleId="xl77">
    <w:name w:val="xl77"/>
    <w:basedOn w:val="Normal"/>
    <w:rsid w:val="006B46A0"/>
    <w:pPr>
      <w:pBdr>
        <w:top w:val="single" w:sz="4" w:space="0" w:color="auto"/>
        <w:left w:val="single" w:sz="4" w:space="0" w:color="auto"/>
        <w:right w:val="single" w:sz="8" w:space="0" w:color="auto"/>
      </w:pBdr>
      <w:spacing w:before="100" w:beforeAutospacing="1" w:after="100" w:afterAutospacing="1"/>
    </w:pPr>
  </w:style>
  <w:style w:type="paragraph" w:customStyle="1" w:styleId="xl78">
    <w:name w:val="xl78"/>
    <w:basedOn w:val="Normal"/>
    <w:rsid w:val="006B46A0"/>
    <w:pPr>
      <w:pBdr>
        <w:top w:val="single" w:sz="4" w:space="0" w:color="auto"/>
        <w:left w:val="single" w:sz="4" w:space="0" w:color="auto"/>
        <w:right w:val="single" w:sz="4" w:space="0" w:color="auto"/>
      </w:pBdr>
      <w:spacing w:before="100" w:beforeAutospacing="1" w:after="100" w:afterAutospacing="1"/>
    </w:pPr>
  </w:style>
  <w:style w:type="paragraph" w:customStyle="1" w:styleId="xl79">
    <w:name w:val="xl79"/>
    <w:basedOn w:val="Normal"/>
    <w:rsid w:val="006B46A0"/>
    <w:pPr>
      <w:pBdr>
        <w:left w:val="single" w:sz="4" w:space="0" w:color="auto"/>
        <w:right w:val="single" w:sz="4" w:space="0" w:color="auto"/>
      </w:pBdr>
      <w:shd w:val="clear" w:color="000000" w:fill="C0C0C0"/>
      <w:spacing w:before="100" w:beforeAutospacing="1" w:after="100" w:afterAutospacing="1"/>
      <w:jc w:val="center"/>
    </w:pPr>
    <w:rPr>
      <w:b/>
      <w:bCs/>
      <w:color w:val="0000FF"/>
      <w:sz w:val="20"/>
      <w:szCs w:val="20"/>
    </w:rPr>
  </w:style>
  <w:style w:type="paragraph" w:customStyle="1" w:styleId="xl80">
    <w:name w:val="xl80"/>
    <w:basedOn w:val="Normal"/>
    <w:rsid w:val="006B46A0"/>
    <w:pPr>
      <w:pBdr>
        <w:left w:val="single" w:sz="4" w:space="0" w:color="auto"/>
        <w:right w:val="single" w:sz="4" w:space="0" w:color="auto"/>
      </w:pBdr>
      <w:shd w:val="clear" w:color="000000" w:fill="C0C0C0"/>
      <w:spacing w:before="100" w:beforeAutospacing="1" w:after="100" w:afterAutospacing="1"/>
      <w:jc w:val="right"/>
    </w:pPr>
    <w:rPr>
      <w:b/>
      <w:bCs/>
      <w:color w:val="0000FF"/>
      <w:sz w:val="20"/>
      <w:szCs w:val="20"/>
    </w:rPr>
  </w:style>
  <w:style w:type="paragraph" w:customStyle="1" w:styleId="xl81">
    <w:name w:val="xl81"/>
    <w:basedOn w:val="Normal"/>
    <w:rsid w:val="006B46A0"/>
    <w:pPr>
      <w:pBdr>
        <w:left w:val="single" w:sz="4" w:space="0" w:color="auto"/>
        <w:right w:val="single" w:sz="8" w:space="0" w:color="auto"/>
      </w:pBdr>
      <w:shd w:val="clear" w:color="000000" w:fill="C0C0C0"/>
      <w:spacing w:before="100" w:beforeAutospacing="1" w:after="100" w:afterAutospacing="1"/>
      <w:jc w:val="center"/>
    </w:pPr>
    <w:rPr>
      <w:b/>
      <w:bCs/>
      <w:color w:val="0000FF"/>
      <w:sz w:val="20"/>
      <w:szCs w:val="20"/>
    </w:rPr>
  </w:style>
  <w:style w:type="paragraph" w:customStyle="1" w:styleId="xl82">
    <w:name w:val="xl82"/>
    <w:basedOn w:val="Normal"/>
    <w:rsid w:val="006B46A0"/>
    <w:pPr>
      <w:pBdr>
        <w:top w:val="single" w:sz="8" w:space="0" w:color="auto"/>
        <w:left w:val="single" w:sz="8" w:space="0" w:color="auto"/>
        <w:right w:val="single" w:sz="4" w:space="0" w:color="auto"/>
      </w:pBdr>
      <w:shd w:val="clear" w:color="000000" w:fill="CCFFFF"/>
      <w:spacing w:before="100" w:beforeAutospacing="1" w:after="100" w:afterAutospacing="1"/>
      <w:jc w:val="center"/>
      <w:textAlignment w:val="center"/>
    </w:pPr>
    <w:rPr>
      <w:b/>
      <w:bCs/>
      <w:color w:val="0000FF"/>
    </w:rPr>
  </w:style>
  <w:style w:type="paragraph" w:customStyle="1" w:styleId="xl83">
    <w:name w:val="xl83"/>
    <w:basedOn w:val="Normal"/>
    <w:rsid w:val="006B46A0"/>
    <w:pPr>
      <w:pBdr>
        <w:top w:val="single" w:sz="8" w:space="0" w:color="auto"/>
        <w:left w:val="single" w:sz="4" w:space="0" w:color="auto"/>
        <w:right w:val="single" w:sz="4" w:space="0" w:color="auto"/>
      </w:pBdr>
      <w:shd w:val="clear" w:color="000000" w:fill="CCFFFF"/>
      <w:spacing w:before="100" w:beforeAutospacing="1" w:after="100" w:afterAutospacing="1"/>
      <w:jc w:val="center"/>
      <w:textAlignment w:val="center"/>
    </w:pPr>
    <w:rPr>
      <w:b/>
      <w:bCs/>
      <w:color w:val="0000FF"/>
    </w:rPr>
  </w:style>
  <w:style w:type="paragraph" w:customStyle="1" w:styleId="xl84">
    <w:name w:val="xl84"/>
    <w:basedOn w:val="Normal"/>
    <w:rsid w:val="006B46A0"/>
    <w:pPr>
      <w:pBdr>
        <w:left w:val="single" w:sz="8" w:space="0" w:color="auto"/>
        <w:right w:val="single" w:sz="4" w:space="0" w:color="auto"/>
      </w:pBdr>
      <w:shd w:val="clear" w:color="000000" w:fill="CCFFFF"/>
      <w:spacing w:before="100" w:beforeAutospacing="1" w:after="100" w:afterAutospacing="1"/>
      <w:jc w:val="center"/>
      <w:textAlignment w:val="center"/>
    </w:pPr>
    <w:rPr>
      <w:b/>
      <w:bCs/>
      <w:color w:val="0000FF"/>
    </w:rPr>
  </w:style>
  <w:style w:type="paragraph" w:customStyle="1" w:styleId="xl85">
    <w:name w:val="xl85"/>
    <w:basedOn w:val="Normal"/>
    <w:rsid w:val="006B46A0"/>
    <w:pPr>
      <w:pBdr>
        <w:left w:val="single" w:sz="4" w:space="0" w:color="auto"/>
        <w:right w:val="single" w:sz="4" w:space="0" w:color="auto"/>
      </w:pBdr>
      <w:shd w:val="clear" w:color="000000" w:fill="CCFFFF"/>
      <w:spacing w:before="100" w:beforeAutospacing="1" w:after="100" w:afterAutospacing="1"/>
      <w:jc w:val="center"/>
      <w:textAlignment w:val="center"/>
    </w:pPr>
    <w:rPr>
      <w:b/>
      <w:bCs/>
      <w:color w:val="0000FF"/>
    </w:rPr>
  </w:style>
  <w:style w:type="paragraph" w:customStyle="1" w:styleId="xl86">
    <w:name w:val="xl86"/>
    <w:basedOn w:val="Normal"/>
    <w:rsid w:val="006B46A0"/>
    <w:pPr>
      <w:pBdr>
        <w:top w:val="single" w:sz="8" w:space="0" w:color="auto"/>
        <w:left w:val="single" w:sz="4" w:space="0" w:color="auto"/>
      </w:pBdr>
      <w:shd w:val="clear" w:color="000000" w:fill="EAF1DD"/>
      <w:spacing w:before="100" w:beforeAutospacing="1" w:after="100" w:afterAutospacing="1"/>
    </w:pPr>
    <w:rPr>
      <w:b/>
      <w:bCs/>
      <w:color w:val="FF0000"/>
    </w:rPr>
  </w:style>
  <w:style w:type="paragraph" w:customStyle="1" w:styleId="xl87">
    <w:name w:val="xl87"/>
    <w:basedOn w:val="Normal"/>
    <w:rsid w:val="006B46A0"/>
    <w:pPr>
      <w:pBdr>
        <w:top w:val="single" w:sz="8" w:space="0" w:color="auto"/>
      </w:pBdr>
      <w:shd w:val="clear" w:color="000000" w:fill="EAF1DD"/>
      <w:spacing w:before="100" w:beforeAutospacing="1" w:after="100" w:afterAutospacing="1"/>
    </w:pPr>
    <w:rPr>
      <w:b/>
      <w:bCs/>
      <w:color w:val="FF0000"/>
    </w:rPr>
  </w:style>
  <w:style w:type="paragraph" w:customStyle="1" w:styleId="xl88">
    <w:name w:val="xl88"/>
    <w:basedOn w:val="Normal"/>
    <w:rsid w:val="006B46A0"/>
    <w:pPr>
      <w:pBdr>
        <w:top w:val="single" w:sz="8" w:space="0" w:color="auto"/>
        <w:right w:val="single" w:sz="8" w:space="0" w:color="auto"/>
      </w:pBdr>
      <w:shd w:val="clear" w:color="000000" w:fill="EAF1DD"/>
      <w:spacing w:before="100" w:beforeAutospacing="1" w:after="100" w:afterAutospacing="1"/>
    </w:pPr>
    <w:rPr>
      <w:b/>
      <w:bCs/>
      <w:color w:val="FF0000"/>
    </w:rPr>
  </w:style>
  <w:style w:type="paragraph" w:customStyle="1" w:styleId="xl89">
    <w:name w:val="xl89"/>
    <w:basedOn w:val="Normal"/>
    <w:rsid w:val="006B46A0"/>
    <w:pPr>
      <w:pBdr>
        <w:left w:val="single" w:sz="4" w:space="0" w:color="auto"/>
        <w:right w:val="single" w:sz="4" w:space="0" w:color="auto"/>
      </w:pBdr>
      <w:shd w:val="clear" w:color="000000" w:fill="00B0F0"/>
      <w:spacing w:before="100" w:beforeAutospacing="1" w:after="100" w:afterAutospacing="1"/>
    </w:pPr>
    <w:rPr>
      <w:color w:val="000000"/>
    </w:rPr>
  </w:style>
  <w:style w:type="paragraph" w:customStyle="1" w:styleId="xl90">
    <w:name w:val="xl90"/>
    <w:basedOn w:val="Normal"/>
    <w:rsid w:val="006B46A0"/>
    <w:pPr>
      <w:pBdr>
        <w:left w:val="single" w:sz="4" w:space="0" w:color="auto"/>
        <w:right w:val="single" w:sz="4" w:space="0" w:color="auto"/>
      </w:pBdr>
      <w:shd w:val="clear" w:color="000000" w:fill="00B0F0"/>
      <w:spacing w:before="100" w:beforeAutospacing="1" w:after="100" w:afterAutospacing="1"/>
    </w:pPr>
  </w:style>
  <w:style w:type="paragraph" w:customStyle="1" w:styleId="xl91">
    <w:name w:val="xl91"/>
    <w:basedOn w:val="Normal"/>
    <w:rsid w:val="006B46A0"/>
    <w:pPr>
      <w:pBdr>
        <w:left w:val="single" w:sz="4" w:space="0" w:color="auto"/>
        <w:bottom w:val="single" w:sz="8" w:space="0" w:color="auto"/>
        <w:right w:val="single" w:sz="4" w:space="0" w:color="auto"/>
      </w:pBdr>
      <w:shd w:val="clear" w:color="000000" w:fill="00B0F0"/>
      <w:spacing w:before="100" w:beforeAutospacing="1" w:after="100" w:afterAutospacing="1"/>
    </w:pPr>
  </w:style>
  <w:style w:type="paragraph" w:customStyle="1" w:styleId="xl92">
    <w:name w:val="xl92"/>
    <w:basedOn w:val="Normal"/>
    <w:rsid w:val="006B46A0"/>
    <w:pPr>
      <w:pBdr>
        <w:left w:val="single" w:sz="4" w:space="0" w:color="auto"/>
        <w:bottom w:val="single" w:sz="8" w:space="0" w:color="auto"/>
        <w:right w:val="single" w:sz="8" w:space="0" w:color="auto"/>
      </w:pBdr>
      <w:shd w:val="clear" w:color="000000" w:fill="00B0F0"/>
      <w:spacing w:before="100" w:beforeAutospacing="1" w:after="100" w:afterAutospacing="1"/>
    </w:pPr>
  </w:style>
  <w:style w:type="paragraph" w:customStyle="1" w:styleId="xl93">
    <w:name w:val="xl93"/>
    <w:basedOn w:val="Normal"/>
    <w:rsid w:val="006B46A0"/>
    <w:pPr>
      <w:pBdr>
        <w:top w:val="dashed" w:sz="4" w:space="0" w:color="auto"/>
        <w:left w:val="single" w:sz="4" w:space="0" w:color="auto"/>
        <w:bottom w:val="dashed" w:sz="4" w:space="0" w:color="auto"/>
        <w:right w:val="single" w:sz="4" w:space="0" w:color="auto"/>
      </w:pBdr>
      <w:shd w:val="clear" w:color="000000" w:fill="00B0F0"/>
      <w:spacing w:before="100" w:beforeAutospacing="1" w:after="100" w:afterAutospacing="1"/>
    </w:pPr>
  </w:style>
  <w:style w:type="paragraph" w:customStyle="1" w:styleId="xl94">
    <w:name w:val="xl94"/>
    <w:basedOn w:val="Normal"/>
    <w:rsid w:val="006B46A0"/>
    <w:pPr>
      <w:pBdr>
        <w:top w:val="dashed"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5">
    <w:name w:val="xl95"/>
    <w:basedOn w:val="Normal"/>
    <w:rsid w:val="006B46A0"/>
    <w:pPr>
      <w:pBdr>
        <w:top w:val="dashed" w:sz="4" w:space="0" w:color="auto"/>
        <w:left w:val="single" w:sz="4" w:space="0" w:color="auto"/>
        <w:bottom w:val="single" w:sz="4" w:space="0" w:color="auto"/>
        <w:right w:val="single" w:sz="4" w:space="0" w:color="auto"/>
      </w:pBdr>
      <w:shd w:val="clear" w:color="000000" w:fill="00B0F0"/>
      <w:spacing w:before="100" w:beforeAutospacing="1" w:after="100" w:afterAutospacing="1"/>
    </w:pPr>
  </w:style>
  <w:style w:type="paragraph" w:customStyle="1" w:styleId="xl96">
    <w:name w:val="xl96"/>
    <w:basedOn w:val="Normal"/>
    <w:rsid w:val="006B46A0"/>
    <w:pPr>
      <w:pBdr>
        <w:top w:val="single" w:sz="4" w:space="0" w:color="auto"/>
        <w:left w:val="single" w:sz="4" w:space="0" w:color="auto"/>
        <w:bottom w:val="dashed" w:sz="4" w:space="0" w:color="auto"/>
        <w:right w:val="single" w:sz="4" w:space="0" w:color="auto"/>
      </w:pBdr>
      <w:spacing w:before="100" w:beforeAutospacing="1" w:after="100" w:afterAutospacing="1"/>
    </w:pPr>
  </w:style>
  <w:style w:type="paragraph" w:customStyle="1" w:styleId="xl97">
    <w:name w:val="xl97"/>
    <w:basedOn w:val="Normal"/>
    <w:rsid w:val="006B46A0"/>
    <w:pPr>
      <w:pBdr>
        <w:top w:val="dashed" w:sz="4" w:space="0" w:color="auto"/>
        <w:left w:val="single" w:sz="8" w:space="0" w:color="auto"/>
        <w:bottom w:val="single" w:sz="8" w:space="0" w:color="auto"/>
        <w:right w:val="single" w:sz="4" w:space="0" w:color="auto"/>
      </w:pBdr>
      <w:spacing w:before="100" w:beforeAutospacing="1" w:after="100" w:afterAutospacing="1"/>
    </w:pPr>
  </w:style>
  <w:style w:type="paragraph" w:customStyle="1" w:styleId="xl98">
    <w:name w:val="xl98"/>
    <w:basedOn w:val="Normal"/>
    <w:rsid w:val="006B46A0"/>
    <w:pPr>
      <w:pBdr>
        <w:top w:val="dashed" w:sz="4" w:space="0" w:color="auto"/>
        <w:left w:val="single" w:sz="4" w:space="0" w:color="auto"/>
        <w:bottom w:val="single" w:sz="8" w:space="0" w:color="auto"/>
        <w:right w:val="single" w:sz="4" w:space="0" w:color="auto"/>
      </w:pBdr>
      <w:spacing w:before="100" w:beforeAutospacing="1" w:after="100" w:afterAutospacing="1"/>
    </w:pPr>
    <w:rPr>
      <w:szCs w:val="26"/>
    </w:rPr>
  </w:style>
  <w:style w:type="paragraph" w:customStyle="1" w:styleId="xl99">
    <w:name w:val="xl99"/>
    <w:basedOn w:val="Normal"/>
    <w:rsid w:val="006B46A0"/>
    <w:pPr>
      <w:pBdr>
        <w:top w:val="dashed" w:sz="4" w:space="0" w:color="auto"/>
        <w:left w:val="single" w:sz="4" w:space="0" w:color="auto"/>
        <w:bottom w:val="single" w:sz="8" w:space="0" w:color="auto"/>
        <w:right w:val="single" w:sz="4" w:space="0" w:color="auto"/>
      </w:pBdr>
      <w:spacing w:before="100" w:beforeAutospacing="1" w:after="100" w:afterAutospacing="1"/>
    </w:pPr>
  </w:style>
  <w:style w:type="paragraph" w:customStyle="1" w:styleId="xl100">
    <w:name w:val="xl100"/>
    <w:basedOn w:val="Normal"/>
    <w:rsid w:val="006B46A0"/>
    <w:pPr>
      <w:pBdr>
        <w:top w:val="dashed" w:sz="4" w:space="0" w:color="auto"/>
        <w:left w:val="single" w:sz="4" w:space="0" w:color="auto"/>
        <w:bottom w:val="single" w:sz="8" w:space="0" w:color="auto"/>
        <w:right w:val="single" w:sz="4" w:space="0" w:color="auto"/>
      </w:pBdr>
      <w:shd w:val="clear" w:color="000000" w:fill="00B0F0"/>
      <w:spacing w:before="100" w:beforeAutospacing="1" w:after="100" w:afterAutospacing="1"/>
    </w:pPr>
  </w:style>
  <w:style w:type="paragraph" w:customStyle="1" w:styleId="xl101">
    <w:name w:val="xl101"/>
    <w:basedOn w:val="Normal"/>
    <w:rsid w:val="006B46A0"/>
    <w:pPr>
      <w:pBdr>
        <w:top w:val="dashed" w:sz="4" w:space="0" w:color="auto"/>
        <w:left w:val="single" w:sz="4" w:space="0" w:color="auto"/>
        <w:bottom w:val="single" w:sz="8" w:space="0" w:color="auto"/>
        <w:right w:val="single" w:sz="8" w:space="0" w:color="auto"/>
      </w:pBdr>
      <w:shd w:val="clear" w:color="000000" w:fill="00B0F0"/>
      <w:spacing w:before="100" w:beforeAutospacing="1" w:after="100" w:afterAutospacing="1"/>
    </w:pPr>
  </w:style>
  <w:style w:type="paragraph" w:customStyle="1" w:styleId="xl102">
    <w:name w:val="xl102"/>
    <w:basedOn w:val="Normal"/>
    <w:rsid w:val="006B46A0"/>
    <w:pPr>
      <w:pBdr>
        <w:top w:val="dashed" w:sz="4" w:space="0" w:color="auto"/>
        <w:left w:val="single" w:sz="8" w:space="0" w:color="auto"/>
        <w:bottom w:val="single" w:sz="8" w:space="0" w:color="auto"/>
        <w:right w:val="single" w:sz="4" w:space="0" w:color="auto"/>
      </w:pBdr>
      <w:spacing w:before="100" w:beforeAutospacing="1" w:after="100" w:afterAutospacing="1"/>
      <w:jc w:val="center"/>
      <w:textAlignment w:val="top"/>
    </w:pPr>
  </w:style>
  <w:style w:type="numbering" w:customStyle="1" w:styleId="ArticleSection1">
    <w:name w:val="Article / Section1"/>
    <w:basedOn w:val="NoList"/>
    <w:next w:val="ArticleSection"/>
    <w:semiHidden/>
    <w:rsid w:val="006B46A0"/>
    <w:pPr>
      <w:numPr>
        <w:numId w:val="8"/>
      </w:numPr>
    </w:pPr>
  </w:style>
  <w:style w:type="paragraph" w:customStyle="1" w:styleId="xl63">
    <w:name w:val="xl63"/>
    <w:basedOn w:val="Normal"/>
    <w:rsid w:val="006B46A0"/>
    <w:pPr>
      <w:pBdr>
        <w:left w:val="single" w:sz="4" w:space="0" w:color="auto"/>
        <w:right w:val="single" w:sz="4" w:space="0" w:color="auto"/>
      </w:pBdr>
      <w:shd w:val="clear" w:color="000000" w:fill="C0C0C0"/>
      <w:spacing w:before="100" w:beforeAutospacing="1" w:after="100" w:afterAutospacing="1"/>
      <w:jc w:val="center"/>
    </w:pPr>
    <w:rPr>
      <w:b/>
      <w:bCs/>
      <w:color w:val="0000FF"/>
      <w:sz w:val="20"/>
      <w:szCs w:val="20"/>
    </w:rPr>
  </w:style>
  <w:style w:type="paragraph" w:customStyle="1" w:styleId="xl64">
    <w:name w:val="xl64"/>
    <w:basedOn w:val="Normal"/>
    <w:rsid w:val="006B46A0"/>
    <w:pPr>
      <w:pBdr>
        <w:left w:val="single" w:sz="4" w:space="0" w:color="auto"/>
        <w:right w:val="single" w:sz="4" w:space="0" w:color="auto"/>
      </w:pBdr>
      <w:shd w:val="clear" w:color="000000" w:fill="C0C0C0"/>
      <w:spacing w:before="100" w:beforeAutospacing="1" w:after="100" w:afterAutospacing="1"/>
      <w:jc w:val="right"/>
    </w:pPr>
    <w:rPr>
      <w:b/>
      <w:bCs/>
      <w:color w:val="0000FF"/>
      <w:sz w:val="20"/>
      <w:szCs w:val="20"/>
    </w:rPr>
  </w:style>
  <w:style w:type="numbering" w:customStyle="1" w:styleId="ArticleSection11">
    <w:name w:val="Article / Section11"/>
    <w:basedOn w:val="NoList"/>
    <w:next w:val="ArticleSection"/>
    <w:semiHidden/>
    <w:rsid w:val="006B46A0"/>
    <w:pPr>
      <w:numPr>
        <w:numId w:val="9"/>
      </w:numPr>
    </w:pPr>
  </w:style>
  <w:style w:type="numbering" w:customStyle="1" w:styleId="ArticleSection2">
    <w:name w:val="Article / Section2"/>
    <w:basedOn w:val="NoList"/>
    <w:next w:val="ArticleSection"/>
    <w:semiHidden/>
    <w:rsid w:val="006B46A0"/>
  </w:style>
  <w:style w:type="numbering" w:customStyle="1" w:styleId="ArticleSection3">
    <w:name w:val="Article / Section3"/>
    <w:basedOn w:val="NoList"/>
    <w:next w:val="ArticleSection"/>
    <w:semiHidden/>
    <w:rsid w:val="006B46A0"/>
  </w:style>
  <w:style w:type="character" w:customStyle="1" w:styleId="detail">
    <w:name w:val="detail"/>
    <w:basedOn w:val="DefaultParagraphFont"/>
    <w:rsid w:val="006B46A0"/>
  </w:style>
  <w:style w:type="character" w:customStyle="1" w:styleId="HTMLPreformattedChar">
    <w:name w:val="HTML Preformatted Char"/>
    <w:link w:val="HTMLPreformatted"/>
    <w:uiPriority w:val="99"/>
    <w:semiHidden/>
    <w:rsid w:val="006B46A0"/>
    <w:rPr>
      <w:rFonts w:ascii="Courier New" w:hAnsi="Courier New"/>
    </w:rPr>
  </w:style>
  <w:style w:type="paragraph" w:customStyle="1" w:styleId="font5">
    <w:name w:val="font5"/>
    <w:basedOn w:val="Normal"/>
    <w:rsid w:val="006B46A0"/>
    <w:pPr>
      <w:spacing w:before="100" w:beforeAutospacing="1" w:after="100" w:afterAutospacing="1"/>
    </w:pPr>
    <w:rPr>
      <w:color w:val="000000"/>
    </w:rPr>
  </w:style>
  <w:style w:type="paragraph" w:customStyle="1" w:styleId="font6">
    <w:name w:val="font6"/>
    <w:basedOn w:val="Normal"/>
    <w:rsid w:val="006B46A0"/>
    <w:pPr>
      <w:spacing w:before="100" w:beforeAutospacing="1" w:after="100" w:afterAutospacing="1"/>
    </w:pPr>
    <w:rPr>
      <w:b/>
      <w:bCs/>
      <w:color w:val="000000"/>
    </w:rPr>
  </w:style>
  <w:style w:type="paragraph" w:customStyle="1" w:styleId="font7">
    <w:name w:val="font7"/>
    <w:basedOn w:val="Normal"/>
    <w:rsid w:val="006B46A0"/>
    <w:pPr>
      <w:spacing w:before="100" w:beforeAutospacing="1" w:after="100" w:afterAutospacing="1"/>
    </w:pPr>
    <w:rPr>
      <w:i/>
      <w:iCs/>
      <w:color w:val="000000"/>
    </w:rPr>
  </w:style>
  <w:style w:type="paragraph" w:customStyle="1" w:styleId="font8">
    <w:name w:val="font8"/>
    <w:basedOn w:val="Normal"/>
    <w:rsid w:val="006B46A0"/>
    <w:pPr>
      <w:spacing w:before="100" w:beforeAutospacing="1" w:after="100" w:afterAutospacing="1"/>
    </w:pPr>
    <w:rPr>
      <w:b/>
      <w:bCs/>
      <w:i/>
      <w:iCs/>
      <w:color w:val="000000"/>
    </w:rPr>
  </w:style>
  <w:style w:type="paragraph" w:customStyle="1" w:styleId="font9">
    <w:name w:val="font9"/>
    <w:basedOn w:val="Normal"/>
    <w:rsid w:val="006B46A0"/>
    <w:pPr>
      <w:spacing w:before="100" w:beforeAutospacing="1" w:after="100" w:afterAutospacing="1"/>
    </w:pPr>
    <w:rPr>
      <w:rFonts w:ascii="Tahoma" w:hAnsi="Tahoma" w:cs="Tahoma"/>
      <w:color w:val="000000"/>
      <w:sz w:val="18"/>
      <w:szCs w:val="18"/>
    </w:rPr>
  </w:style>
  <w:style w:type="paragraph" w:customStyle="1" w:styleId="font10">
    <w:name w:val="font10"/>
    <w:basedOn w:val="Normal"/>
    <w:rsid w:val="006B46A0"/>
    <w:pPr>
      <w:spacing w:before="100" w:beforeAutospacing="1" w:after="100" w:afterAutospacing="1"/>
    </w:pPr>
    <w:rPr>
      <w:rFonts w:ascii="Tahoma" w:hAnsi="Tahoma" w:cs="Tahoma"/>
      <w:b/>
      <w:bCs/>
      <w:color w:val="000000"/>
      <w:sz w:val="18"/>
      <w:szCs w:val="18"/>
    </w:rPr>
  </w:style>
  <w:style w:type="paragraph" w:customStyle="1" w:styleId="font11">
    <w:name w:val="font11"/>
    <w:basedOn w:val="Normal"/>
    <w:rsid w:val="006B46A0"/>
    <w:pPr>
      <w:spacing w:before="100" w:beforeAutospacing="1" w:after="100" w:afterAutospacing="1"/>
    </w:pPr>
  </w:style>
  <w:style w:type="character" w:customStyle="1" w:styleId="NormalIndentChar">
    <w:name w:val="Normal Indent Char"/>
    <w:link w:val="NormalIndent"/>
    <w:locked/>
    <w:rsid w:val="006B46A0"/>
    <w:rPr>
      <w:rFonts w:cs="Arial"/>
      <w:sz w:val="26"/>
      <w:szCs w:val="22"/>
    </w:rPr>
  </w:style>
  <w:style w:type="paragraph" w:customStyle="1" w:styleId="StyleBulletSquareBefore6ptAfter6ptLinespacingM">
    <w:name w:val="Style Bullet Square + Before:  6 pt After:  6 pt Line spacing:  M..."/>
    <w:basedOn w:val="Normal"/>
    <w:autoRedefine/>
    <w:rsid w:val="006B46A0"/>
    <w:pPr>
      <w:numPr>
        <w:numId w:val="39"/>
      </w:numPr>
      <w:spacing w:line="276" w:lineRule="auto"/>
      <w:jc w:val="both"/>
    </w:pPr>
  </w:style>
  <w:style w:type="character" w:customStyle="1" w:styleId="ListParagraphChar">
    <w:name w:val="List Paragraph Char"/>
    <w:link w:val="ListParagraph"/>
    <w:uiPriority w:val="34"/>
    <w:locked/>
    <w:rsid w:val="006B46A0"/>
    <w:rPr>
      <w:sz w:val="26"/>
      <w:szCs w:val="22"/>
    </w:rPr>
  </w:style>
  <w:style w:type="paragraph" w:customStyle="1" w:styleId="Table">
    <w:name w:val="Table"/>
    <w:rsid w:val="006B46A0"/>
    <w:pPr>
      <w:numPr>
        <w:numId w:val="41"/>
      </w:numPr>
      <w:tabs>
        <w:tab w:val="left" w:pos="1080"/>
      </w:tabs>
      <w:spacing w:before="60" w:after="60" w:line="276" w:lineRule="auto"/>
      <w:jc w:val="center"/>
    </w:pPr>
    <w:rPr>
      <w:rFonts w:ascii="Calibri" w:hAnsi="Calibri"/>
      <w:noProof/>
      <w:sz w:val="24"/>
      <w:szCs w:val="22"/>
    </w:rPr>
  </w:style>
  <w:style w:type="character" w:customStyle="1" w:styleId="apple-converted-space">
    <w:name w:val="apple-converted-space"/>
    <w:basedOn w:val="DefaultParagraphFont"/>
    <w:rsid w:val="006B46A0"/>
  </w:style>
  <w:style w:type="paragraph" w:customStyle="1" w:styleId="Bullet3">
    <w:name w:val="Bullet3"/>
    <w:basedOn w:val="Normal"/>
    <w:rsid w:val="006B46A0"/>
    <w:pPr>
      <w:numPr>
        <w:numId w:val="18"/>
      </w:numPr>
      <w:spacing w:after="60"/>
    </w:pPr>
    <w:rPr>
      <w:rFonts w:ascii=".VnArial" w:hAnsi=".VnArial"/>
      <w:sz w:val="20"/>
      <w:szCs w:val="20"/>
    </w:rPr>
  </w:style>
  <w:style w:type="character" w:customStyle="1" w:styleId="Style1Char">
    <w:name w:val="Style1 Char"/>
    <w:link w:val="Style1"/>
    <w:rsid w:val="006B46A0"/>
    <w:rPr>
      <w:rFonts w:ascii="Cambria" w:hAnsi="Cambria"/>
      <w:i/>
      <w:iCs/>
      <w:color w:val="16505E"/>
    </w:rPr>
  </w:style>
  <w:style w:type="character" w:customStyle="1" w:styleId="S1-Header1CharChar">
    <w:name w:val="S1-Header1 Char Char"/>
    <w:rsid w:val="006B46A0"/>
    <w:rPr>
      <w:rFonts w:ascii="Arial" w:hAnsi="Arial" w:cs="Arial" w:hint="default"/>
      <w:b/>
      <w:bCs w:val="0"/>
      <w:sz w:val="28"/>
      <w:szCs w:val="24"/>
      <w:lang w:val="en-US" w:eastAsia="en-US" w:bidi="ar-SA"/>
    </w:rPr>
  </w:style>
  <w:style w:type="character" w:customStyle="1" w:styleId="Heading3Char1">
    <w:name w:val="Heading 3 Char1"/>
    <w:aliases w:val="h3 Char1,h31 Char1,H3 Char1,Heading 3 hidden Char,2h Char,h32 Char,Section Char,Heading 2.3 Char,(Alt+3) Char,1.2.3. Char,alltoc Char,Titles Char,(Alt+3)1 Char,(Alt+3)2 Char,(Alt+3)3 Char,(Alt+3)4 Char,(Alt+3)5 Char,(Alt+3)6 Char"/>
    <w:basedOn w:val="DefaultParagraphFont"/>
    <w:link w:val="Heading3"/>
    <w:rsid w:val="006B46A0"/>
    <w:rPr>
      <w:rFonts w:cs="Arial"/>
      <w:b/>
      <w:bCs/>
      <w:i/>
      <w:sz w:val="26"/>
      <w:szCs w:val="22"/>
    </w:rPr>
  </w:style>
  <w:style w:type="paragraph" w:customStyle="1" w:styleId="NormalBullet">
    <w:name w:val="Normal_Bullet"/>
    <w:basedOn w:val="Normal"/>
    <w:next w:val="Normal"/>
    <w:link w:val="NormalBulletChar"/>
    <w:qFormat/>
    <w:rsid w:val="006B46A0"/>
    <w:pPr>
      <w:numPr>
        <w:numId w:val="33"/>
      </w:numPr>
      <w:spacing w:before="0"/>
      <w:ind w:hanging="360"/>
      <w:contextualSpacing/>
    </w:pPr>
  </w:style>
  <w:style w:type="character" w:customStyle="1" w:styleId="NormalBulletChar">
    <w:name w:val="Normal_Bullet Char"/>
    <w:link w:val="NormalBullet"/>
    <w:rsid w:val="006B46A0"/>
    <w:rPr>
      <w:sz w:val="26"/>
      <w:szCs w:val="22"/>
    </w:rPr>
  </w:style>
  <w:style w:type="character" w:customStyle="1" w:styleId="BodyTextFirstIndentChar">
    <w:name w:val="Body Text First Indent Char"/>
    <w:link w:val="BodyTextFirstIndent"/>
    <w:semiHidden/>
    <w:rsid w:val="006B46A0"/>
    <w:rPr>
      <w:sz w:val="26"/>
      <w:szCs w:val="24"/>
    </w:rPr>
  </w:style>
  <w:style w:type="character" w:customStyle="1" w:styleId="BodyTextFirstIndent2Char">
    <w:name w:val="Body Text First Indent 2 Char"/>
    <w:link w:val="BodyTextFirstIndent2"/>
    <w:semiHidden/>
    <w:rsid w:val="006B46A0"/>
    <w:rPr>
      <w:sz w:val="26"/>
      <w:szCs w:val="22"/>
    </w:rPr>
  </w:style>
  <w:style w:type="character" w:customStyle="1" w:styleId="ClosingChar">
    <w:name w:val="Closing Char"/>
    <w:link w:val="Closing"/>
    <w:semiHidden/>
    <w:rsid w:val="006B46A0"/>
    <w:rPr>
      <w:sz w:val="26"/>
      <w:szCs w:val="22"/>
    </w:rPr>
  </w:style>
  <w:style w:type="character" w:customStyle="1" w:styleId="DateChar">
    <w:name w:val="Date Char"/>
    <w:link w:val="Date"/>
    <w:semiHidden/>
    <w:rsid w:val="006B46A0"/>
    <w:rPr>
      <w:sz w:val="26"/>
      <w:szCs w:val="22"/>
    </w:rPr>
  </w:style>
  <w:style w:type="character" w:customStyle="1" w:styleId="E-mailSignatureChar">
    <w:name w:val="E-mail Signature Char"/>
    <w:link w:val="E-mailSignature"/>
    <w:semiHidden/>
    <w:rsid w:val="006B46A0"/>
    <w:rPr>
      <w:sz w:val="26"/>
      <w:szCs w:val="22"/>
    </w:rPr>
  </w:style>
  <w:style w:type="character" w:customStyle="1" w:styleId="HTMLAddressChar">
    <w:name w:val="HTML Address Char"/>
    <w:link w:val="HTMLAddress"/>
    <w:semiHidden/>
    <w:rsid w:val="006B46A0"/>
    <w:rPr>
      <w:i/>
      <w:iCs/>
      <w:sz w:val="26"/>
      <w:szCs w:val="22"/>
    </w:rPr>
  </w:style>
  <w:style w:type="character" w:customStyle="1" w:styleId="MessageHeaderChar">
    <w:name w:val="Message Header Char"/>
    <w:link w:val="MessageHeader"/>
    <w:semiHidden/>
    <w:rsid w:val="006B46A0"/>
    <w:rPr>
      <w:rFonts w:ascii="Arial" w:hAnsi="Arial" w:cs="Arial"/>
      <w:sz w:val="26"/>
      <w:szCs w:val="22"/>
      <w:shd w:val="pct20" w:color="auto" w:fill="auto"/>
    </w:rPr>
  </w:style>
  <w:style w:type="character" w:customStyle="1" w:styleId="NoteHeadingChar">
    <w:name w:val="Note Heading Char"/>
    <w:link w:val="NoteHeading"/>
    <w:semiHidden/>
    <w:rsid w:val="006B46A0"/>
    <w:rPr>
      <w:sz w:val="26"/>
      <w:szCs w:val="22"/>
    </w:rPr>
  </w:style>
  <w:style w:type="character" w:customStyle="1" w:styleId="PlainTextChar">
    <w:name w:val="Plain Text Char"/>
    <w:link w:val="PlainText"/>
    <w:semiHidden/>
    <w:rsid w:val="006B46A0"/>
    <w:rPr>
      <w:rFonts w:ascii="Courier New" w:hAnsi="Courier New" w:cs="Courier New"/>
    </w:rPr>
  </w:style>
  <w:style w:type="character" w:customStyle="1" w:styleId="SalutationChar">
    <w:name w:val="Salutation Char"/>
    <w:link w:val="Salutation"/>
    <w:semiHidden/>
    <w:rsid w:val="006B46A0"/>
    <w:rPr>
      <w:sz w:val="26"/>
      <w:szCs w:val="22"/>
    </w:rPr>
  </w:style>
  <w:style w:type="character" w:customStyle="1" w:styleId="SignatureChar">
    <w:name w:val="Signature Char"/>
    <w:link w:val="Signature"/>
    <w:semiHidden/>
    <w:rsid w:val="006B46A0"/>
    <w:rPr>
      <w:sz w:val="26"/>
      <w:szCs w:val="22"/>
    </w:rPr>
  </w:style>
  <w:style w:type="character" w:styleId="BookTitle">
    <w:name w:val="Book Title"/>
    <w:uiPriority w:val="33"/>
    <w:rsid w:val="006B46A0"/>
    <w:rPr>
      <w:b/>
      <w:bCs/>
      <w:smallCaps/>
      <w:spacing w:val="5"/>
    </w:rPr>
  </w:style>
  <w:style w:type="paragraph" w:customStyle="1" w:styleId="Bullet1">
    <w:name w:val="Bullet1"/>
    <w:rsid w:val="006B46A0"/>
    <w:pPr>
      <w:numPr>
        <w:numId w:val="14"/>
      </w:numPr>
      <w:spacing w:before="60" w:after="60" w:line="276" w:lineRule="auto"/>
      <w:jc w:val="both"/>
    </w:pPr>
    <w:rPr>
      <w:rFonts w:ascii="Calibri" w:hAnsi="Calibri"/>
      <w:noProof/>
      <w:sz w:val="24"/>
      <w:szCs w:val="22"/>
    </w:rPr>
  </w:style>
  <w:style w:type="paragraph" w:customStyle="1" w:styleId="Bullet2">
    <w:name w:val="Bullet2"/>
    <w:rsid w:val="006B46A0"/>
    <w:pPr>
      <w:numPr>
        <w:numId w:val="15"/>
      </w:numPr>
      <w:spacing w:before="60" w:after="60" w:line="276" w:lineRule="auto"/>
      <w:jc w:val="both"/>
    </w:pPr>
    <w:rPr>
      <w:rFonts w:ascii="Calibri" w:hAnsi="Calibri"/>
      <w:noProof/>
      <w:sz w:val="24"/>
      <w:szCs w:val="22"/>
    </w:rPr>
  </w:style>
  <w:style w:type="paragraph" w:styleId="CommentSubject">
    <w:name w:val="annotation subject"/>
    <w:basedOn w:val="CommentText"/>
    <w:next w:val="CommentText"/>
    <w:link w:val="CommentSubjectChar"/>
    <w:rsid w:val="006B46A0"/>
    <w:pPr>
      <w:spacing w:before="240"/>
      <w:jc w:val="left"/>
    </w:pPr>
    <w:rPr>
      <w:rFonts w:ascii="Arial" w:hAnsi="Arial"/>
      <w:b/>
      <w:bCs/>
    </w:rPr>
  </w:style>
  <w:style w:type="character" w:customStyle="1" w:styleId="CommentSubjectChar">
    <w:name w:val="Comment Subject Char"/>
    <w:link w:val="CommentSubject"/>
    <w:rsid w:val="006B46A0"/>
    <w:rPr>
      <w:rFonts w:ascii="Arial" w:hAnsi="Arial"/>
      <w:b/>
      <w:bCs/>
      <w:szCs w:val="22"/>
    </w:rPr>
  </w:style>
  <w:style w:type="character" w:customStyle="1" w:styleId="docemphroman">
    <w:name w:val="docemphroman"/>
    <w:basedOn w:val="DefaultParagraphFont"/>
    <w:rsid w:val="006B46A0"/>
  </w:style>
  <w:style w:type="character" w:styleId="IntenseEmphasis">
    <w:name w:val="Intense Emphasis"/>
    <w:uiPriority w:val="21"/>
    <w:rsid w:val="006B46A0"/>
    <w:rPr>
      <w:b/>
      <w:bCs/>
      <w:i/>
      <w:iCs/>
      <w:color w:val="2DA2BF"/>
    </w:rPr>
  </w:style>
  <w:style w:type="paragraph" w:styleId="IntenseQuote">
    <w:name w:val="Intense Quote"/>
    <w:basedOn w:val="Normal"/>
    <w:next w:val="Normal"/>
    <w:link w:val="IntenseQuoteChar"/>
    <w:uiPriority w:val="30"/>
    <w:rsid w:val="006B46A0"/>
    <w:pPr>
      <w:pBdr>
        <w:bottom w:val="single" w:sz="4" w:space="4" w:color="2DA2BF"/>
      </w:pBdr>
      <w:spacing w:before="200" w:after="280"/>
      <w:ind w:left="936" w:right="936"/>
    </w:pPr>
    <w:rPr>
      <w:rFonts w:ascii="Calibri" w:hAnsi="Calibri"/>
      <w:b/>
      <w:bCs/>
      <w:i/>
      <w:iCs/>
      <w:color w:val="2DA2BF"/>
      <w:sz w:val="20"/>
      <w:szCs w:val="20"/>
    </w:rPr>
  </w:style>
  <w:style w:type="character" w:customStyle="1" w:styleId="IntenseQuoteChar">
    <w:name w:val="Intense Quote Char"/>
    <w:link w:val="IntenseQuote"/>
    <w:uiPriority w:val="30"/>
    <w:rsid w:val="006B46A0"/>
    <w:rPr>
      <w:rFonts w:ascii="Calibri" w:hAnsi="Calibri"/>
      <w:b/>
      <w:bCs/>
      <w:i/>
      <w:iCs/>
      <w:color w:val="2DA2BF"/>
    </w:rPr>
  </w:style>
  <w:style w:type="character" w:styleId="IntenseReference">
    <w:name w:val="Intense Reference"/>
    <w:uiPriority w:val="32"/>
    <w:rsid w:val="006B46A0"/>
    <w:rPr>
      <w:b/>
      <w:bCs/>
      <w:smallCaps/>
      <w:color w:val="DA1F28"/>
      <w:spacing w:val="5"/>
      <w:u w:val="single"/>
    </w:rPr>
  </w:style>
  <w:style w:type="paragraph" w:customStyle="1" w:styleId="Name">
    <w:name w:val="Name"/>
    <w:basedOn w:val="Normal"/>
    <w:rsid w:val="006B46A0"/>
    <w:pPr>
      <w:ind w:firstLine="720"/>
      <w:jc w:val="both"/>
    </w:pPr>
    <w:rPr>
      <w:rFonts w:ascii=".VnTimeH" w:hAnsi=".VnTimeH"/>
    </w:rPr>
  </w:style>
  <w:style w:type="paragraph" w:styleId="NoSpacing">
    <w:name w:val="No Spacing"/>
    <w:link w:val="NoSpacingChar"/>
    <w:uiPriority w:val="1"/>
    <w:rsid w:val="006B46A0"/>
    <w:rPr>
      <w:rFonts w:ascii="Calibri" w:hAnsi="Calibri"/>
      <w:sz w:val="22"/>
      <w:szCs w:val="22"/>
    </w:rPr>
  </w:style>
  <w:style w:type="character" w:customStyle="1" w:styleId="NoSpacingChar">
    <w:name w:val="No Spacing Char"/>
    <w:link w:val="NoSpacing"/>
    <w:uiPriority w:val="1"/>
    <w:rsid w:val="006B46A0"/>
    <w:rPr>
      <w:rFonts w:ascii="Calibri" w:hAnsi="Calibri"/>
      <w:sz w:val="22"/>
      <w:szCs w:val="22"/>
    </w:rPr>
  </w:style>
  <w:style w:type="paragraph" w:styleId="Quote">
    <w:name w:val="Quote"/>
    <w:basedOn w:val="Normal"/>
    <w:next w:val="Normal"/>
    <w:link w:val="QuoteChar"/>
    <w:uiPriority w:val="29"/>
    <w:rsid w:val="006B46A0"/>
    <w:rPr>
      <w:rFonts w:ascii="Calibri" w:hAnsi="Calibri"/>
      <w:i/>
      <w:iCs/>
      <w:color w:val="000000"/>
      <w:sz w:val="20"/>
      <w:szCs w:val="20"/>
    </w:rPr>
  </w:style>
  <w:style w:type="character" w:customStyle="1" w:styleId="QuoteChar">
    <w:name w:val="Quote Char"/>
    <w:link w:val="Quote"/>
    <w:uiPriority w:val="29"/>
    <w:rsid w:val="006B46A0"/>
    <w:rPr>
      <w:rFonts w:ascii="Calibri" w:hAnsi="Calibri"/>
      <w:i/>
      <w:iCs/>
      <w:color w:val="000000"/>
    </w:rPr>
  </w:style>
  <w:style w:type="paragraph" w:customStyle="1" w:styleId="requirement">
    <w:name w:val="requirement"/>
    <w:basedOn w:val="Normal"/>
    <w:autoRedefine/>
    <w:rsid w:val="006B46A0"/>
    <w:pPr>
      <w:tabs>
        <w:tab w:val="left" w:pos="720"/>
        <w:tab w:val="left" w:pos="1440"/>
      </w:tabs>
      <w:ind w:left="2160" w:hanging="1440"/>
      <w:jc w:val="both"/>
    </w:pPr>
    <w:rPr>
      <w:szCs w:val="24"/>
    </w:rPr>
  </w:style>
  <w:style w:type="character" w:styleId="SubtleReference">
    <w:name w:val="Subtle Reference"/>
    <w:uiPriority w:val="31"/>
    <w:rsid w:val="006B46A0"/>
    <w:rPr>
      <w:smallCaps/>
      <w:color w:val="DA1F28"/>
      <w:u w:val="single"/>
    </w:rPr>
  </w:style>
  <w:style w:type="paragraph" w:customStyle="1" w:styleId="Tabletext0">
    <w:name w:val="Tabletext"/>
    <w:basedOn w:val="Normal"/>
    <w:rsid w:val="006B46A0"/>
    <w:pPr>
      <w:keepLines/>
      <w:spacing w:before="0" w:after="120" w:line="240" w:lineRule="atLeast"/>
    </w:pPr>
  </w:style>
  <w:style w:type="paragraph" w:styleId="TOCHeading">
    <w:name w:val="TOC Heading"/>
    <w:basedOn w:val="Heading1"/>
    <w:next w:val="Normal"/>
    <w:uiPriority w:val="39"/>
    <w:semiHidden/>
    <w:unhideWhenUsed/>
    <w:qFormat/>
    <w:rsid w:val="006B46A0"/>
    <w:pPr>
      <w:numPr>
        <w:numId w:val="46"/>
      </w:numPr>
      <w:outlineLvl w:val="9"/>
    </w:pPr>
    <w:rPr>
      <w:rFonts w:ascii="Cambria" w:hAnsi="Cambria"/>
      <w:color w:val="21798E"/>
    </w:rPr>
  </w:style>
  <w:style w:type="paragraph" w:customStyle="1" w:styleId="NormalB2">
    <w:name w:val="Normal_B2"/>
    <w:basedOn w:val="NormalBullet"/>
    <w:link w:val="NormalB2Char"/>
    <w:qFormat/>
    <w:rsid w:val="006B46A0"/>
    <w:pPr>
      <w:numPr>
        <w:ilvl w:val="1"/>
        <w:numId w:val="34"/>
      </w:numPr>
    </w:pPr>
  </w:style>
  <w:style w:type="paragraph" w:customStyle="1" w:styleId="TableNumber">
    <w:name w:val="Table Number"/>
    <w:basedOn w:val="Normal"/>
    <w:uiPriority w:val="99"/>
    <w:rsid w:val="006B46A0"/>
    <w:pPr>
      <w:numPr>
        <w:numId w:val="42"/>
      </w:numPr>
      <w:spacing w:before="60" w:after="60" w:line="240" w:lineRule="exact"/>
    </w:pPr>
    <w:rPr>
      <w:rFonts w:eastAsia="MS Mincho"/>
      <w:szCs w:val="24"/>
      <w:lang w:eastAsia="ja-JP"/>
    </w:rPr>
  </w:style>
  <w:style w:type="character" w:customStyle="1" w:styleId="NormalB2Char">
    <w:name w:val="Normal_B2 Char"/>
    <w:basedOn w:val="NormalBulletChar"/>
    <w:link w:val="NormalB2"/>
    <w:rsid w:val="006B46A0"/>
    <w:rPr>
      <w:sz w:val="26"/>
      <w:szCs w:val="22"/>
    </w:rPr>
  </w:style>
  <w:style w:type="character" w:customStyle="1" w:styleId="TableTextChar">
    <w:name w:val="Table Text Char"/>
    <w:link w:val="TableText"/>
    <w:rsid w:val="006B46A0"/>
    <w:rPr>
      <w:sz w:val="26"/>
      <w:szCs w:val="22"/>
    </w:rPr>
  </w:style>
  <w:style w:type="character" w:styleId="UnresolvedMention">
    <w:name w:val="Unresolved Mention"/>
    <w:basedOn w:val="DefaultParagraphFont"/>
    <w:uiPriority w:val="99"/>
    <w:semiHidden/>
    <w:unhideWhenUsed/>
    <w:rsid w:val="003467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1903">
      <w:bodyDiv w:val="1"/>
      <w:marLeft w:val="0"/>
      <w:marRight w:val="0"/>
      <w:marTop w:val="0"/>
      <w:marBottom w:val="0"/>
      <w:divBdr>
        <w:top w:val="none" w:sz="0" w:space="0" w:color="auto"/>
        <w:left w:val="none" w:sz="0" w:space="0" w:color="auto"/>
        <w:bottom w:val="none" w:sz="0" w:space="0" w:color="auto"/>
        <w:right w:val="none" w:sz="0" w:space="0" w:color="auto"/>
      </w:divBdr>
      <w:divsChild>
        <w:div w:id="169835317">
          <w:marLeft w:val="360"/>
          <w:marRight w:val="0"/>
          <w:marTop w:val="115"/>
          <w:marBottom w:val="0"/>
          <w:divBdr>
            <w:top w:val="none" w:sz="0" w:space="0" w:color="auto"/>
            <w:left w:val="none" w:sz="0" w:space="0" w:color="auto"/>
            <w:bottom w:val="none" w:sz="0" w:space="0" w:color="auto"/>
            <w:right w:val="none" w:sz="0" w:space="0" w:color="auto"/>
          </w:divBdr>
        </w:div>
        <w:div w:id="295372981">
          <w:marLeft w:val="360"/>
          <w:marRight w:val="0"/>
          <w:marTop w:val="115"/>
          <w:marBottom w:val="0"/>
          <w:divBdr>
            <w:top w:val="none" w:sz="0" w:space="0" w:color="auto"/>
            <w:left w:val="none" w:sz="0" w:space="0" w:color="auto"/>
            <w:bottom w:val="none" w:sz="0" w:space="0" w:color="auto"/>
            <w:right w:val="none" w:sz="0" w:space="0" w:color="auto"/>
          </w:divBdr>
        </w:div>
        <w:div w:id="329187805">
          <w:marLeft w:val="893"/>
          <w:marRight w:val="0"/>
          <w:marTop w:val="96"/>
          <w:marBottom w:val="0"/>
          <w:divBdr>
            <w:top w:val="none" w:sz="0" w:space="0" w:color="auto"/>
            <w:left w:val="none" w:sz="0" w:space="0" w:color="auto"/>
            <w:bottom w:val="none" w:sz="0" w:space="0" w:color="auto"/>
            <w:right w:val="none" w:sz="0" w:space="0" w:color="auto"/>
          </w:divBdr>
        </w:div>
        <w:div w:id="903107157">
          <w:marLeft w:val="893"/>
          <w:marRight w:val="0"/>
          <w:marTop w:val="96"/>
          <w:marBottom w:val="0"/>
          <w:divBdr>
            <w:top w:val="none" w:sz="0" w:space="0" w:color="auto"/>
            <w:left w:val="none" w:sz="0" w:space="0" w:color="auto"/>
            <w:bottom w:val="none" w:sz="0" w:space="0" w:color="auto"/>
            <w:right w:val="none" w:sz="0" w:space="0" w:color="auto"/>
          </w:divBdr>
        </w:div>
        <w:div w:id="1160384940">
          <w:marLeft w:val="893"/>
          <w:marRight w:val="0"/>
          <w:marTop w:val="96"/>
          <w:marBottom w:val="0"/>
          <w:divBdr>
            <w:top w:val="none" w:sz="0" w:space="0" w:color="auto"/>
            <w:left w:val="none" w:sz="0" w:space="0" w:color="auto"/>
            <w:bottom w:val="none" w:sz="0" w:space="0" w:color="auto"/>
            <w:right w:val="none" w:sz="0" w:space="0" w:color="auto"/>
          </w:divBdr>
        </w:div>
        <w:div w:id="1348017452">
          <w:marLeft w:val="360"/>
          <w:marRight w:val="0"/>
          <w:marTop w:val="115"/>
          <w:marBottom w:val="0"/>
          <w:divBdr>
            <w:top w:val="none" w:sz="0" w:space="0" w:color="auto"/>
            <w:left w:val="none" w:sz="0" w:space="0" w:color="auto"/>
            <w:bottom w:val="none" w:sz="0" w:space="0" w:color="auto"/>
            <w:right w:val="none" w:sz="0" w:space="0" w:color="auto"/>
          </w:divBdr>
        </w:div>
        <w:div w:id="1584023388">
          <w:marLeft w:val="360"/>
          <w:marRight w:val="0"/>
          <w:marTop w:val="115"/>
          <w:marBottom w:val="0"/>
          <w:divBdr>
            <w:top w:val="none" w:sz="0" w:space="0" w:color="auto"/>
            <w:left w:val="none" w:sz="0" w:space="0" w:color="auto"/>
            <w:bottom w:val="none" w:sz="0" w:space="0" w:color="auto"/>
            <w:right w:val="none" w:sz="0" w:space="0" w:color="auto"/>
          </w:divBdr>
        </w:div>
        <w:div w:id="1860042830">
          <w:marLeft w:val="360"/>
          <w:marRight w:val="0"/>
          <w:marTop w:val="115"/>
          <w:marBottom w:val="0"/>
          <w:divBdr>
            <w:top w:val="none" w:sz="0" w:space="0" w:color="auto"/>
            <w:left w:val="none" w:sz="0" w:space="0" w:color="auto"/>
            <w:bottom w:val="none" w:sz="0" w:space="0" w:color="auto"/>
            <w:right w:val="none" w:sz="0" w:space="0" w:color="auto"/>
          </w:divBdr>
        </w:div>
        <w:div w:id="1996103491">
          <w:marLeft w:val="893"/>
          <w:marRight w:val="0"/>
          <w:marTop w:val="96"/>
          <w:marBottom w:val="0"/>
          <w:divBdr>
            <w:top w:val="none" w:sz="0" w:space="0" w:color="auto"/>
            <w:left w:val="none" w:sz="0" w:space="0" w:color="auto"/>
            <w:bottom w:val="none" w:sz="0" w:space="0" w:color="auto"/>
            <w:right w:val="none" w:sz="0" w:space="0" w:color="auto"/>
          </w:divBdr>
        </w:div>
        <w:div w:id="1998531506">
          <w:marLeft w:val="893"/>
          <w:marRight w:val="0"/>
          <w:marTop w:val="96"/>
          <w:marBottom w:val="0"/>
          <w:divBdr>
            <w:top w:val="none" w:sz="0" w:space="0" w:color="auto"/>
            <w:left w:val="none" w:sz="0" w:space="0" w:color="auto"/>
            <w:bottom w:val="none" w:sz="0" w:space="0" w:color="auto"/>
            <w:right w:val="none" w:sz="0" w:space="0" w:color="auto"/>
          </w:divBdr>
        </w:div>
      </w:divsChild>
    </w:div>
    <w:div w:id="42139729">
      <w:bodyDiv w:val="1"/>
      <w:marLeft w:val="0"/>
      <w:marRight w:val="0"/>
      <w:marTop w:val="0"/>
      <w:marBottom w:val="0"/>
      <w:divBdr>
        <w:top w:val="none" w:sz="0" w:space="0" w:color="auto"/>
        <w:left w:val="none" w:sz="0" w:space="0" w:color="auto"/>
        <w:bottom w:val="none" w:sz="0" w:space="0" w:color="auto"/>
        <w:right w:val="none" w:sz="0" w:space="0" w:color="auto"/>
      </w:divBdr>
    </w:div>
    <w:div w:id="68160190">
      <w:bodyDiv w:val="1"/>
      <w:marLeft w:val="0"/>
      <w:marRight w:val="0"/>
      <w:marTop w:val="0"/>
      <w:marBottom w:val="0"/>
      <w:divBdr>
        <w:top w:val="none" w:sz="0" w:space="0" w:color="auto"/>
        <w:left w:val="none" w:sz="0" w:space="0" w:color="auto"/>
        <w:bottom w:val="none" w:sz="0" w:space="0" w:color="auto"/>
        <w:right w:val="none" w:sz="0" w:space="0" w:color="auto"/>
      </w:divBdr>
    </w:div>
    <w:div w:id="77365108">
      <w:bodyDiv w:val="1"/>
      <w:marLeft w:val="0"/>
      <w:marRight w:val="0"/>
      <w:marTop w:val="0"/>
      <w:marBottom w:val="0"/>
      <w:divBdr>
        <w:top w:val="none" w:sz="0" w:space="0" w:color="auto"/>
        <w:left w:val="none" w:sz="0" w:space="0" w:color="auto"/>
        <w:bottom w:val="none" w:sz="0" w:space="0" w:color="auto"/>
        <w:right w:val="none" w:sz="0" w:space="0" w:color="auto"/>
      </w:divBdr>
    </w:div>
    <w:div w:id="83378100">
      <w:bodyDiv w:val="1"/>
      <w:marLeft w:val="0"/>
      <w:marRight w:val="0"/>
      <w:marTop w:val="0"/>
      <w:marBottom w:val="0"/>
      <w:divBdr>
        <w:top w:val="none" w:sz="0" w:space="0" w:color="auto"/>
        <w:left w:val="none" w:sz="0" w:space="0" w:color="auto"/>
        <w:bottom w:val="none" w:sz="0" w:space="0" w:color="auto"/>
        <w:right w:val="none" w:sz="0" w:space="0" w:color="auto"/>
      </w:divBdr>
    </w:div>
    <w:div w:id="84769668">
      <w:bodyDiv w:val="1"/>
      <w:marLeft w:val="0"/>
      <w:marRight w:val="0"/>
      <w:marTop w:val="0"/>
      <w:marBottom w:val="0"/>
      <w:divBdr>
        <w:top w:val="none" w:sz="0" w:space="0" w:color="auto"/>
        <w:left w:val="none" w:sz="0" w:space="0" w:color="auto"/>
        <w:bottom w:val="none" w:sz="0" w:space="0" w:color="auto"/>
        <w:right w:val="none" w:sz="0" w:space="0" w:color="auto"/>
      </w:divBdr>
      <w:divsChild>
        <w:div w:id="1550653382">
          <w:marLeft w:val="0"/>
          <w:marRight w:val="0"/>
          <w:marTop w:val="0"/>
          <w:marBottom w:val="0"/>
          <w:divBdr>
            <w:top w:val="none" w:sz="0" w:space="0" w:color="auto"/>
            <w:left w:val="none" w:sz="0" w:space="0" w:color="auto"/>
            <w:bottom w:val="none" w:sz="0" w:space="0" w:color="auto"/>
            <w:right w:val="none" w:sz="0" w:space="0" w:color="auto"/>
          </w:divBdr>
          <w:divsChild>
            <w:div w:id="2068606489">
              <w:marLeft w:val="0"/>
              <w:marRight w:val="0"/>
              <w:marTop w:val="0"/>
              <w:marBottom w:val="0"/>
              <w:divBdr>
                <w:top w:val="none" w:sz="0" w:space="0" w:color="auto"/>
                <w:left w:val="none" w:sz="0" w:space="0" w:color="auto"/>
                <w:bottom w:val="none" w:sz="0" w:space="0" w:color="auto"/>
                <w:right w:val="none" w:sz="0" w:space="0" w:color="auto"/>
              </w:divBdr>
              <w:divsChild>
                <w:div w:id="437599723">
                  <w:marLeft w:val="0"/>
                  <w:marRight w:val="0"/>
                  <w:marTop w:val="0"/>
                  <w:marBottom w:val="0"/>
                  <w:divBdr>
                    <w:top w:val="none" w:sz="0" w:space="0" w:color="auto"/>
                    <w:left w:val="none" w:sz="0" w:space="0" w:color="auto"/>
                    <w:bottom w:val="none" w:sz="0" w:space="0" w:color="auto"/>
                    <w:right w:val="none" w:sz="0" w:space="0" w:color="auto"/>
                  </w:divBdr>
                  <w:divsChild>
                    <w:div w:id="13488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21012">
      <w:bodyDiv w:val="1"/>
      <w:marLeft w:val="0"/>
      <w:marRight w:val="0"/>
      <w:marTop w:val="0"/>
      <w:marBottom w:val="0"/>
      <w:divBdr>
        <w:top w:val="none" w:sz="0" w:space="0" w:color="auto"/>
        <w:left w:val="none" w:sz="0" w:space="0" w:color="auto"/>
        <w:bottom w:val="none" w:sz="0" w:space="0" w:color="auto"/>
        <w:right w:val="none" w:sz="0" w:space="0" w:color="auto"/>
      </w:divBdr>
    </w:div>
    <w:div w:id="98835761">
      <w:bodyDiv w:val="1"/>
      <w:marLeft w:val="0"/>
      <w:marRight w:val="0"/>
      <w:marTop w:val="0"/>
      <w:marBottom w:val="0"/>
      <w:divBdr>
        <w:top w:val="none" w:sz="0" w:space="0" w:color="auto"/>
        <w:left w:val="none" w:sz="0" w:space="0" w:color="auto"/>
        <w:bottom w:val="none" w:sz="0" w:space="0" w:color="auto"/>
        <w:right w:val="none" w:sz="0" w:space="0" w:color="auto"/>
      </w:divBdr>
    </w:div>
    <w:div w:id="112870510">
      <w:bodyDiv w:val="1"/>
      <w:marLeft w:val="0"/>
      <w:marRight w:val="0"/>
      <w:marTop w:val="0"/>
      <w:marBottom w:val="0"/>
      <w:divBdr>
        <w:top w:val="none" w:sz="0" w:space="0" w:color="auto"/>
        <w:left w:val="none" w:sz="0" w:space="0" w:color="auto"/>
        <w:bottom w:val="none" w:sz="0" w:space="0" w:color="auto"/>
        <w:right w:val="none" w:sz="0" w:space="0" w:color="auto"/>
      </w:divBdr>
    </w:div>
    <w:div w:id="146829529">
      <w:bodyDiv w:val="1"/>
      <w:marLeft w:val="0"/>
      <w:marRight w:val="0"/>
      <w:marTop w:val="0"/>
      <w:marBottom w:val="0"/>
      <w:divBdr>
        <w:top w:val="none" w:sz="0" w:space="0" w:color="auto"/>
        <w:left w:val="none" w:sz="0" w:space="0" w:color="auto"/>
        <w:bottom w:val="none" w:sz="0" w:space="0" w:color="auto"/>
        <w:right w:val="none" w:sz="0" w:space="0" w:color="auto"/>
      </w:divBdr>
    </w:div>
    <w:div w:id="237516076">
      <w:bodyDiv w:val="1"/>
      <w:marLeft w:val="0"/>
      <w:marRight w:val="0"/>
      <w:marTop w:val="0"/>
      <w:marBottom w:val="0"/>
      <w:divBdr>
        <w:top w:val="none" w:sz="0" w:space="0" w:color="auto"/>
        <w:left w:val="none" w:sz="0" w:space="0" w:color="auto"/>
        <w:bottom w:val="none" w:sz="0" w:space="0" w:color="auto"/>
        <w:right w:val="none" w:sz="0" w:space="0" w:color="auto"/>
      </w:divBdr>
    </w:div>
    <w:div w:id="266474556">
      <w:bodyDiv w:val="1"/>
      <w:marLeft w:val="0"/>
      <w:marRight w:val="0"/>
      <w:marTop w:val="0"/>
      <w:marBottom w:val="0"/>
      <w:divBdr>
        <w:top w:val="none" w:sz="0" w:space="0" w:color="auto"/>
        <w:left w:val="none" w:sz="0" w:space="0" w:color="auto"/>
        <w:bottom w:val="none" w:sz="0" w:space="0" w:color="auto"/>
        <w:right w:val="none" w:sz="0" w:space="0" w:color="auto"/>
      </w:divBdr>
    </w:div>
    <w:div w:id="325714482">
      <w:bodyDiv w:val="1"/>
      <w:marLeft w:val="0"/>
      <w:marRight w:val="0"/>
      <w:marTop w:val="0"/>
      <w:marBottom w:val="0"/>
      <w:divBdr>
        <w:top w:val="none" w:sz="0" w:space="0" w:color="auto"/>
        <w:left w:val="none" w:sz="0" w:space="0" w:color="auto"/>
        <w:bottom w:val="none" w:sz="0" w:space="0" w:color="auto"/>
        <w:right w:val="none" w:sz="0" w:space="0" w:color="auto"/>
      </w:divBdr>
    </w:div>
    <w:div w:id="343484798">
      <w:bodyDiv w:val="1"/>
      <w:marLeft w:val="0"/>
      <w:marRight w:val="0"/>
      <w:marTop w:val="0"/>
      <w:marBottom w:val="0"/>
      <w:divBdr>
        <w:top w:val="none" w:sz="0" w:space="0" w:color="auto"/>
        <w:left w:val="none" w:sz="0" w:space="0" w:color="auto"/>
        <w:bottom w:val="none" w:sz="0" w:space="0" w:color="auto"/>
        <w:right w:val="none" w:sz="0" w:space="0" w:color="auto"/>
      </w:divBdr>
    </w:div>
    <w:div w:id="344408019">
      <w:bodyDiv w:val="1"/>
      <w:marLeft w:val="0"/>
      <w:marRight w:val="0"/>
      <w:marTop w:val="0"/>
      <w:marBottom w:val="0"/>
      <w:divBdr>
        <w:top w:val="none" w:sz="0" w:space="0" w:color="auto"/>
        <w:left w:val="none" w:sz="0" w:space="0" w:color="auto"/>
        <w:bottom w:val="none" w:sz="0" w:space="0" w:color="auto"/>
        <w:right w:val="none" w:sz="0" w:space="0" w:color="auto"/>
      </w:divBdr>
    </w:div>
    <w:div w:id="416824963">
      <w:bodyDiv w:val="1"/>
      <w:marLeft w:val="0"/>
      <w:marRight w:val="0"/>
      <w:marTop w:val="0"/>
      <w:marBottom w:val="0"/>
      <w:divBdr>
        <w:top w:val="none" w:sz="0" w:space="0" w:color="auto"/>
        <w:left w:val="none" w:sz="0" w:space="0" w:color="auto"/>
        <w:bottom w:val="none" w:sz="0" w:space="0" w:color="auto"/>
        <w:right w:val="none" w:sz="0" w:space="0" w:color="auto"/>
      </w:divBdr>
      <w:divsChild>
        <w:div w:id="397166792">
          <w:marLeft w:val="360"/>
          <w:marRight w:val="0"/>
          <w:marTop w:val="115"/>
          <w:marBottom w:val="0"/>
          <w:divBdr>
            <w:top w:val="none" w:sz="0" w:space="0" w:color="auto"/>
            <w:left w:val="none" w:sz="0" w:space="0" w:color="auto"/>
            <w:bottom w:val="none" w:sz="0" w:space="0" w:color="auto"/>
            <w:right w:val="none" w:sz="0" w:space="0" w:color="auto"/>
          </w:divBdr>
        </w:div>
        <w:div w:id="428042268">
          <w:marLeft w:val="360"/>
          <w:marRight w:val="0"/>
          <w:marTop w:val="115"/>
          <w:marBottom w:val="0"/>
          <w:divBdr>
            <w:top w:val="none" w:sz="0" w:space="0" w:color="auto"/>
            <w:left w:val="none" w:sz="0" w:space="0" w:color="auto"/>
            <w:bottom w:val="none" w:sz="0" w:space="0" w:color="auto"/>
            <w:right w:val="none" w:sz="0" w:space="0" w:color="auto"/>
          </w:divBdr>
        </w:div>
        <w:div w:id="909343880">
          <w:marLeft w:val="360"/>
          <w:marRight w:val="0"/>
          <w:marTop w:val="115"/>
          <w:marBottom w:val="0"/>
          <w:divBdr>
            <w:top w:val="none" w:sz="0" w:space="0" w:color="auto"/>
            <w:left w:val="none" w:sz="0" w:space="0" w:color="auto"/>
            <w:bottom w:val="none" w:sz="0" w:space="0" w:color="auto"/>
            <w:right w:val="none" w:sz="0" w:space="0" w:color="auto"/>
          </w:divBdr>
        </w:div>
        <w:div w:id="1741441011">
          <w:marLeft w:val="360"/>
          <w:marRight w:val="0"/>
          <w:marTop w:val="115"/>
          <w:marBottom w:val="0"/>
          <w:divBdr>
            <w:top w:val="none" w:sz="0" w:space="0" w:color="auto"/>
            <w:left w:val="none" w:sz="0" w:space="0" w:color="auto"/>
            <w:bottom w:val="none" w:sz="0" w:space="0" w:color="auto"/>
            <w:right w:val="none" w:sz="0" w:space="0" w:color="auto"/>
          </w:divBdr>
        </w:div>
        <w:div w:id="1851871974">
          <w:marLeft w:val="360"/>
          <w:marRight w:val="0"/>
          <w:marTop w:val="115"/>
          <w:marBottom w:val="0"/>
          <w:divBdr>
            <w:top w:val="none" w:sz="0" w:space="0" w:color="auto"/>
            <w:left w:val="none" w:sz="0" w:space="0" w:color="auto"/>
            <w:bottom w:val="none" w:sz="0" w:space="0" w:color="auto"/>
            <w:right w:val="none" w:sz="0" w:space="0" w:color="auto"/>
          </w:divBdr>
        </w:div>
      </w:divsChild>
    </w:div>
    <w:div w:id="418447623">
      <w:bodyDiv w:val="1"/>
      <w:marLeft w:val="0"/>
      <w:marRight w:val="0"/>
      <w:marTop w:val="0"/>
      <w:marBottom w:val="0"/>
      <w:divBdr>
        <w:top w:val="none" w:sz="0" w:space="0" w:color="auto"/>
        <w:left w:val="none" w:sz="0" w:space="0" w:color="auto"/>
        <w:bottom w:val="none" w:sz="0" w:space="0" w:color="auto"/>
        <w:right w:val="none" w:sz="0" w:space="0" w:color="auto"/>
      </w:divBdr>
    </w:div>
    <w:div w:id="423843992">
      <w:bodyDiv w:val="1"/>
      <w:marLeft w:val="0"/>
      <w:marRight w:val="0"/>
      <w:marTop w:val="0"/>
      <w:marBottom w:val="0"/>
      <w:divBdr>
        <w:top w:val="none" w:sz="0" w:space="0" w:color="auto"/>
        <w:left w:val="none" w:sz="0" w:space="0" w:color="auto"/>
        <w:bottom w:val="none" w:sz="0" w:space="0" w:color="auto"/>
        <w:right w:val="none" w:sz="0" w:space="0" w:color="auto"/>
      </w:divBdr>
      <w:divsChild>
        <w:div w:id="53312555">
          <w:marLeft w:val="1166"/>
          <w:marRight w:val="0"/>
          <w:marTop w:val="0"/>
          <w:marBottom w:val="0"/>
          <w:divBdr>
            <w:top w:val="none" w:sz="0" w:space="0" w:color="auto"/>
            <w:left w:val="none" w:sz="0" w:space="0" w:color="auto"/>
            <w:bottom w:val="none" w:sz="0" w:space="0" w:color="auto"/>
            <w:right w:val="none" w:sz="0" w:space="0" w:color="auto"/>
          </w:divBdr>
        </w:div>
        <w:div w:id="607085325">
          <w:marLeft w:val="1166"/>
          <w:marRight w:val="0"/>
          <w:marTop w:val="0"/>
          <w:marBottom w:val="0"/>
          <w:divBdr>
            <w:top w:val="none" w:sz="0" w:space="0" w:color="auto"/>
            <w:left w:val="none" w:sz="0" w:space="0" w:color="auto"/>
            <w:bottom w:val="none" w:sz="0" w:space="0" w:color="auto"/>
            <w:right w:val="none" w:sz="0" w:space="0" w:color="auto"/>
          </w:divBdr>
        </w:div>
        <w:div w:id="627202472">
          <w:marLeft w:val="806"/>
          <w:marRight w:val="0"/>
          <w:marTop w:val="0"/>
          <w:marBottom w:val="0"/>
          <w:divBdr>
            <w:top w:val="none" w:sz="0" w:space="0" w:color="auto"/>
            <w:left w:val="none" w:sz="0" w:space="0" w:color="auto"/>
            <w:bottom w:val="none" w:sz="0" w:space="0" w:color="auto"/>
            <w:right w:val="none" w:sz="0" w:space="0" w:color="auto"/>
          </w:divBdr>
        </w:div>
        <w:div w:id="912197627">
          <w:marLeft w:val="806"/>
          <w:marRight w:val="0"/>
          <w:marTop w:val="0"/>
          <w:marBottom w:val="0"/>
          <w:divBdr>
            <w:top w:val="none" w:sz="0" w:space="0" w:color="auto"/>
            <w:left w:val="none" w:sz="0" w:space="0" w:color="auto"/>
            <w:bottom w:val="none" w:sz="0" w:space="0" w:color="auto"/>
            <w:right w:val="none" w:sz="0" w:space="0" w:color="auto"/>
          </w:divBdr>
        </w:div>
        <w:div w:id="950430604">
          <w:marLeft w:val="806"/>
          <w:marRight w:val="0"/>
          <w:marTop w:val="0"/>
          <w:marBottom w:val="0"/>
          <w:divBdr>
            <w:top w:val="none" w:sz="0" w:space="0" w:color="auto"/>
            <w:left w:val="none" w:sz="0" w:space="0" w:color="auto"/>
            <w:bottom w:val="none" w:sz="0" w:space="0" w:color="auto"/>
            <w:right w:val="none" w:sz="0" w:space="0" w:color="auto"/>
          </w:divBdr>
        </w:div>
        <w:div w:id="1443838621">
          <w:marLeft w:val="806"/>
          <w:marRight w:val="0"/>
          <w:marTop w:val="0"/>
          <w:marBottom w:val="0"/>
          <w:divBdr>
            <w:top w:val="none" w:sz="0" w:space="0" w:color="auto"/>
            <w:left w:val="none" w:sz="0" w:space="0" w:color="auto"/>
            <w:bottom w:val="none" w:sz="0" w:space="0" w:color="auto"/>
            <w:right w:val="none" w:sz="0" w:space="0" w:color="auto"/>
          </w:divBdr>
        </w:div>
        <w:div w:id="1998415164">
          <w:marLeft w:val="806"/>
          <w:marRight w:val="0"/>
          <w:marTop w:val="0"/>
          <w:marBottom w:val="0"/>
          <w:divBdr>
            <w:top w:val="none" w:sz="0" w:space="0" w:color="auto"/>
            <w:left w:val="none" w:sz="0" w:space="0" w:color="auto"/>
            <w:bottom w:val="none" w:sz="0" w:space="0" w:color="auto"/>
            <w:right w:val="none" w:sz="0" w:space="0" w:color="auto"/>
          </w:divBdr>
        </w:div>
      </w:divsChild>
    </w:div>
    <w:div w:id="455684360">
      <w:bodyDiv w:val="1"/>
      <w:marLeft w:val="0"/>
      <w:marRight w:val="0"/>
      <w:marTop w:val="0"/>
      <w:marBottom w:val="0"/>
      <w:divBdr>
        <w:top w:val="none" w:sz="0" w:space="0" w:color="auto"/>
        <w:left w:val="none" w:sz="0" w:space="0" w:color="auto"/>
        <w:bottom w:val="none" w:sz="0" w:space="0" w:color="auto"/>
        <w:right w:val="none" w:sz="0" w:space="0" w:color="auto"/>
      </w:divBdr>
    </w:div>
    <w:div w:id="458498804">
      <w:bodyDiv w:val="1"/>
      <w:marLeft w:val="0"/>
      <w:marRight w:val="0"/>
      <w:marTop w:val="0"/>
      <w:marBottom w:val="0"/>
      <w:divBdr>
        <w:top w:val="none" w:sz="0" w:space="0" w:color="auto"/>
        <w:left w:val="none" w:sz="0" w:space="0" w:color="auto"/>
        <w:bottom w:val="none" w:sz="0" w:space="0" w:color="auto"/>
        <w:right w:val="none" w:sz="0" w:space="0" w:color="auto"/>
      </w:divBdr>
    </w:div>
    <w:div w:id="470754061">
      <w:bodyDiv w:val="1"/>
      <w:marLeft w:val="0"/>
      <w:marRight w:val="0"/>
      <w:marTop w:val="0"/>
      <w:marBottom w:val="0"/>
      <w:divBdr>
        <w:top w:val="none" w:sz="0" w:space="0" w:color="auto"/>
        <w:left w:val="none" w:sz="0" w:space="0" w:color="auto"/>
        <w:bottom w:val="none" w:sz="0" w:space="0" w:color="auto"/>
        <w:right w:val="none" w:sz="0" w:space="0" w:color="auto"/>
      </w:divBdr>
    </w:div>
    <w:div w:id="486440020">
      <w:bodyDiv w:val="1"/>
      <w:marLeft w:val="0"/>
      <w:marRight w:val="0"/>
      <w:marTop w:val="0"/>
      <w:marBottom w:val="0"/>
      <w:divBdr>
        <w:top w:val="none" w:sz="0" w:space="0" w:color="auto"/>
        <w:left w:val="none" w:sz="0" w:space="0" w:color="auto"/>
        <w:bottom w:val="none" w:sz="0" w:space="0" w:color="auto"/>
        <w:right w:val="none" w:sz="0" w:space="0" w:color="auto"/>
      </w:divBdr>
    </w:div>
    <w:div w:id="486895025">
      <w:bodyDiv w:val="1"/>
      <w:marLeft w:val="0"/>
      <w:marRight w:val="0"/>
      <w:marTop w:val="0"/>
      <w:marBottom w:val="0"/>
      <w:divBdr>
        <w:top w:val="none" w:sz="0" w:space="0" w:color="auto"/>
        <w:left w:val="none" w:sz="0" w:space="0" w:color="auto"/>
        <w:bottom w:val="none" w:sz="0" w:space="0" w:color="auto"/>
        <w:right w:val="none" w:sz="0" w:space="0" w:color="auto"/>
      </w:divBdr>
    </w:div>
    <w:div w:id="500435676">
      <w:bodyDiv w:val="1"/>
      <w:marLeft w:val="0"/>
      <w:marRight w:val="0"/>
      <w:marTop w:val="0"/>
      <w:marBottom w:val="0"/>
      <w:divBdr>
        <w:top w:val="none" w:sz="0" w:space="0" w:color="auto"/>
        <w:left w:val="none" w:sz="0" w:space="0" w:color="auto"/>
        <w:bottom w:val="none" w:sz="0" w:space="0" w:color="auto"/>
        <w:right w:val="none" w:sz="0" w:space="0" w:color="auto"/>
      </w:divBdr>
    </w:div>
    <w:div w:id="502822544">
      <w:bodyDiv w:val="1"/>
      <w:marLeft w:val="0"/>
      <w:marRight w:val="0"/>
      <w:marTop w:val="0"/>
      <w:marBottom w:val="0"/>
      <w:divBdr>
        <w:top w:val="none" w:sz="0" w:space="0" w:color="auto"/>
        <w:left w:val="none" w:sz="0" w:space="0" w:color="auto"/>
        <w:bottom w:val="none" w:sz="0" w:space="0" w:color="auto"/>
        <w:right w:val="none" w:sz="0" w:space="0" w:color="auto"/>
      </w:divBdr>
      <w:divsChild>
        <w:div w:id="2080321613">
          <w:marLeft w:val="1166"/>
          <w:marRight w:val="0"/>
          <w:marTop w:val="0"/>
          <w:marBottom w:val="0"/>
          <w:divBdr>
            <w:top w:val="none" w:sz="0" w:space="0" w:color="auto"/>
            <w:left w:val="none" w:sz="0" w:space="0" w:color="auto"/>
            <w:bottom w:val="none" w:sz="0" w:space="0" w:color="auto"/>
            <w:right w:val="none" w:sz="0" w:space="0" w:color="auto"/>
          </w:divBdr>
        </w:div>
      </w:divsChild>
    </w:div>
    <w:div w:id="514805891">
      <w:bodyDiv w:val="1"/>
      <w:marLeft w:val="0"/>
      <w:marRight w:val="0"/>
      <w:marTop w:val="0"/>
      <w:marBottom w:val="0"/>
      <w:divBdr>
        <w:top w:val="none" w:sz="0" w:space="0" w:color="auto"/>
        <w:left w:val="none" w:sz="0" w:space="0" w:color="auto"/>
        <w:bottom w:val="none" w:sz="0" w:space="0" w:color="auto"/>
        <w:right w:val="none" w:sz="0" w:space="0" w:color="auto"/>
      </w:divBdr>
      <w:divsChild>
        <w:div w:id="652952992">
          <w:marLeft w:val="0"/>
          <w:marRight w:val="450"/>
          <w:marTop w:val="240"/>
          <w:marBottom w:val="0"/>
          <w:divBdr>
            <w:top w:val="none" w:sz="0" w:space="0" w:color="auto"/>
            <w:left w:val="none" w:sz="0" w:space="0" w:color="auto"/>
            <w:bottom w:val="none" w:sz="0" w:space="0" w:color="auto"/>
            <w:right w:val="none" w:sz="0" w:space="0" w:color="auto"/>
          </w:divBdr>
          <w:divsChild>
            <w:div w:id="2116055933">
              <w:marLeft w:val="0"/>
              <w:marRight w:val="0"/>
              <w:marTop w:val="0"/>
              <w:marBottom w:val="0"/>
              <w:divBdr>
                <w:top w:val="none" w:sz="0" w:space="0" w:color="auto"/>
                <w:left w:val="none" w:sz="0" w:space="0" w:color="auto"/>
                <w:bottom w:val="none" w:sz="0" w:space="0" w:color="auto"/>
                <w:right w:val="none" w:sz="0" w:space="0" w:color="auto"/>
              </w:divBdr>
              <w:divsChild>
                <w:div w:id="1901206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8465892">
      <w:bodyDiv w:val="1"/>
      <w:marLeft w:val="0"/>
      <w:marRight w:val="0"/>
      <w:marTop w:val="0"/>
      <w:marBottom w:val="0"/>
      <w:divBdr>
        <w:top w:val="none" w:sz="0" w:space="0" w:color="auto"/>
        <w:left w:val="none" w:sz="0" w:space="0" w:color="auto"/>
        <w:bottom w:val="none" w:sz="0" w:space="0" w:color="auto"/>
        <w:right w:val="none" w:sz="0" w:space="0" w:color="auto"/>
      </w:divBdr>
    </w:div>
    <w:div w:id="544291699">
      <w:bodyDiv w:val="1"/>
      <w:marLeft w:val="0"/>
      <w:marRight w:val="0"/>
      <w:marTop w:val="0"/>
      <w:marBottom w:val="0"/>
      <w:divBdr>
        <w:top w:val="none" w:sz="0" w:space="0" w:color="auto"/>
        <w:left w:val="none" w:sz="0" w:space="0" w:color="auto"/>
        <w:bottom w:val="none" w:sz="0" w:space="0" w:color="auto"/>
        <w:right w:val="none" w:sz="0" w:space="0" w:color="auto"/>
      </w:divBdr>
    </w:div>
    <w:div w:id="556741668">
      <w:bodyDiv w:val="1"/>
      <w:marLeft w:val="0"/>
      <w:marRight w:val="0"/>
      <w:marTop w:val="0"/>
      <w:marBottom w:val="0"/>
      <w:divBdr>
        <w:top w:val="none" w:sz="0" w:space="0" w:color="auto"/>
        <w:left w:val="none" w:sz="0" w:space="0" w:color="auto"/>
        <w:bottom w:val="none" w:sz="0" w:space="0" w:color="auto"/>
        <w:right w:val="none" w:sz="0" w:space="0" w:color="auto"/>
      </w:divBdr>
    </w:div>
    <w:div w:id="577133490">
      <w:bodyDiv w:val="1"/>
      <w:marLeft w:val="0"/>
      <w:marRight w:val="0"/>
      <w:marTop w:val="0"/>
      <w:marBottom w:val="0"/>
      <w:divBdr>
        <w:top w:val="none" w:sz="0" w:space="0" w:color="auto"/>
        <w:left w:val="none" w:sz="0" w:space="0" w:color="auto"/>
        <w:bottom w:val="none" w:sz="0" w:space="0" w:color="auto"/>
        <w:right w:val="none" w:sz="0" w:space="0" w:color="auto"/>
      </w:divBdr>
    </w:div>
    <w:div w:id="578561899">
      <w:bodyDiv w:val="1"/>
      <w:marLeft w:val="0"/>
      <w:marRight w:val="0"/>
      <w:marTop w:val="0"/>
      <w:marBottom w:val="0"/>
      <w:divBdr>
        <w:top w:val="none" w:sz="0" w:space="0" w:color="auto"/>
        <w:left w:val="none" w:sz="0" w:space="0" w:color="auto"/>
        <w:bottom w:val="none" w:sz="0" w:space="0" w:color="auto"/>
        <w:right w:val="none" w:sz="0" w:space="0" w:color="auto"/>
      </w:divBdr>
      <w:divsChild>
        <w:div w:id="1911572216">
          <w:marLeft w:val="0"/>
          <w:marRight w:val="0"/>
          <w:marTop w:val="0"/>
          <w:marBottom w:val="0"/>
          <w:divBdr>
            <w:top w:val="none" w:sz="0" w:space="0" w:color="auto"/>
            <w:left w:val="none" w:sz="0" w:space="0" w:color="auto"/>
            <w:bottom w:val="none" w:sz="0" w:space="0" w:color="auto"/>
            <w:right w:val="none" w:sz="0" w:space="0" w:color="auto"/>
          </w:divBdr>
        </w:div>
      </w:divsChild>
    </w:div>
    <w:div w:id="617420199">
      <w:bodyDiv w:val="1"/>
      <w:marLeft w:val="0"/>
      <w:marRight w:val="0"/>
      <w:marTop w:val="0"/>
      <w:marBottom w:val="0"/>
      <w:divBdr>
        <w:top w:val="none" w:sz="0" w:space="0" w:color="auto"/>
        <w:left w:val="none" w:sz="0" w:space="0" w:color="auto"/>
        <w:bottom w:val="none" w:sz="0" w:space="0" w:color="auto"/>
        <w:right w:val="none" w:sz="0" w:space="0" w:color="auto"/>
      </w:divBdr>
    </w:div>
    <w:div w:id="651446342">
      <w:bodyDiv w:val="1"/>
      <w:marLeft w:val="0"/>
      <w:marRight w:val="0"/>
      <w:marTop w:val="0"/>
      <w:marBottom w:val="0"/>
      <w:divBdr>
        <w:top w:val="none" w:sz="0" w:space="0" w:color="auto"/>
        <w:left w:val="none" w:sz="0" w:space="0" w:color="auto"/>
        <w:bottom w:val="none" w:sz="0" w:space="0" w:color="auto"/>
        <w:right w:val="none" w:sz="0" w:space="0" w:color="auto"/>
      </w:divBdr>
    </w:div>
    <w:div w:id="720785122">
      <w:bodyDiv w:val="1"/>
      <w:marLeft w:val="0"/>
      <w:marRight w:val="0"/>
      <w:marTop w:val="0"/>
      <w:marBottom w:val="0"/>
      <w:divBdr>
        <w:top w:val="none" w:sz="0" w:space="0" w:color="auto"/>
        <w:left w:val="none" w:sz="0" w:space="0" w:color="auto"/>
        <w:bottom w:val="none" w:sz="0" w:space="0" w:color="auto"/>
        <w:right w:val="none" w:sz="0" w:space="0" w:color="auto"/>
      </w:divBdr>
    </w:div>
    <w:div w:id="741754275">
      <w:bodyDiv w:val="1"/>
      <w:marLeft w:val="0"/>
      <w:marRight w:val="0"/>
      <w:marTop w:val="0"/>
      <w:marBottom w:val="0"/>
      <w:divBdr>
        <w:top w:val="none" w:sz="0" w:space="0" w:color="auto"/>
        <w:left w:val="none" w:sz="0" w:space="0" w:color="auto"/>
        <w:bottom w:val="none" w:sz="0" w:space="0" w:color="auto"/>
        <w:right w:val="none" w:sz="0" w:space="0" w:color="auto"/>
      </w:divBdr>
      <w:divsChild>
        <w:div w:id="1814715343">
          <w:marLeft w:val="0"/>
          <w:marRight w:val="0"/>
          <w:marTop w:val="0"/>
          <w:marBottom w:val="0"/>
          <w:divBdr>
            <w:top w:val="none" w:sz="0" w:space="0" w:color="auto"/>
            <w:left w:val="none" w:sz="0" w:space="0" w:color="auto"/>
            <w:bottom w:val="none" w:sz="0" w:space="0" w:color="auto"/>
            <w:right w:val="none" w:sz="0" w:space="0" w:color="auto"/>
          </w:divBdr>
          <w:divsChild>
            <w:div w:id="32005300">
              <w:marLeft w:val="0"/>
              <w:marRight w:val="0"/>
              <w:marTop w:val="0"/>
              <w:marBottom w:val="0"/>
              <w:divBdr>
                <w:top w:val="none" w:sz="0" w:space="0" w:color="auto"/>
                <w:left w:val="none" w:sz="0" w:space="0" w:color="auto"/>
                <w:bottom w:val="none" w:sz="0" w:space="0" w:color="auto"/>
                <w:right w:val="none" w:sz="0" w:space="0" w:color="auto"/>
              </w:divBdr>
            </w:div>
            <w:div w:id="441533357">
              <w:marLeft w:val="0"/>
              <w:marRight w:val="0"/>
              <w:marTop w:val="0"/>
              <w:marBottom w:val="0"/>
              <w:divBdr>
                <w:top w:val="none" w:sz="0" w:space="0" w:color="auto"/>
                <w:left w:val="none" w:sz="0" w:space="0" w:color="auto"/>
                <w:bottom w:val="none" w:sz="0" w:space="0" w:color="auto"/>
                <w:right w:val="none" w:sz="0" w:space="0" w:color="auto"/>
              </w:divBdr>
            </w:div>
            <w:div w:id="12820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21987">
      <w:bodyDiv w:val="1"/>
      <w:marLeft w:val="0"/>
      <w:marRight w:val="0"/>
      <w:marTop w:val="0"/>
      <w:marBottom w:val="0"/>
      <w:divBdr>
        <w:top w:val="none" w:sz="0" w:space="0" w:color="auto"/>
        <w:left w:val="none" w:sz="0" w:space="0" w:color="auto"/>
        <w:bottom w:val="none" w:sz="0" w:space="0" w:color="auto"/>
        <w:right w:val="none" w:sz="0" w:space="0" w:color="auto"/>
      </w:divBdr>
    </w:div>
    <w:div w:id="780956354">
      <w:bodyDiv w:val="1"/>
      <w:marLeft w:val="0"/>
      <w:marRight w:val="0"/>
      <w:marTop w:val="0"/>
      <w:marBottom w:val="0"/>
      <w:divBdr>
        <w:top w:val="none" w:sz="0" w:space="0" w:color="auto"/>
        <w:left w:val="none" w:sz="0" w:space="0" w:color="auto"/>
        <w:bottom w:val="none" w:sz="0" w:space="0" w:color="auto"/>
        <w:right w:val="none" w:sz="0" w:space="0" w:color="auto"/>
      </w:divBdr>
    </w:div>
    <w:div w:id="789282810">
      <w:bodyDiv w:val="1"/>
      <w:marLeft w:val="0"/>
      <w:marRight w:val="0"/>
      <w:marTop w:val="0"/>
      <w:marBottom w:val="0"/>
      <w:divBdr>
        <w:top w:val="none" w:sz="0" w:space="0" w:color="auto"/>
        <w:left w:val="none" w:sz="0" w:space="0" w:color="auto"/>
        <w:bottom w:val="none" w:sz="0" w:space="0" w:color="auto"/>
        <w:right w:val="none" w:sz="0" w:space="0" w:color="auto"/>
      </w:divBdr>
      <w:divsChild>
        <w:div w:id="1019937847">
          <w:marLeft w:val="0"/>
          <w:marRight w:val="0"/>
          <w:marTop w:val="0"/>
          <w:marBottom w:val="0"/>
          <w:divBdr>
            <w:top w:val="none" w:sz="0" w:space="0" w:color="auto"/>
            <w:left w:val="none" w:sz="0" w:space="0" w:color="auto"/>
            <w:bottom w:val="none" w:sz="0" w:space="0" w:color="auto"/>
            <w:right w:val="none" w:sz="0" w:space="0" w:color="auto"/>
          </w:divBdr>
          <w:divsChild>
            <w:div w:id="881942459">
              <w:marLeft w:val="0"/>
              <w:marRight w:val="0"/>
              <w:marTop w:val="0"/>
              <w:marBottom w:val="0"/>
              <w:divBdr>
                <w:top w:val="none" w:sz="0" w:space="0" w:color="auto"/>
                <w:left w:val="none" w:sz="0" w:space="0" w:color="auto"/>
                <w:bottom w:val="none" w:sz="0" w:space="0" w:color="auto"/>
                <w:right w:val="none" w:sz="0" w:space="0" w:color="auto"/>
              </w:divBdr>
              <w:divsChild>
                <w:div w:id="1851749772">
                  <w:marLeft w:val="0"/>
                  <w:marRight w:val="0"/>
                  <w:marTop w:val="0"/>
                  <w:marBottom w:val="0"/>
                  <w:divBdr>
                    <w:top w:val="none" w:sz="0" w:space="0" w:color="auto"/>
                    <w:left w:val="none" w:sz="0" w:space="0" w:color="auto"/>
                    <w:bottom w:val="none" w:sz="0" w:space="0" w:color="auto"/>
                    <w:right w:val="none" w:sz="0" w:space="0" w:color="auto"/>
                  </w:divBdr>
                  <w:divsChild>
                    <w:div w:id="123432430">
                      <w:marLeft w:val="0"/>
                      <w:marRight w:val="0"/>
                      <w:marTop w:val="0"/>
                      <w:marBottom w:val="0"/>
                      <w:divBdr>
                        <w:top w:val="none" w:sz="0" w:space="0" w:color="auto"/>
                        <w:left w:val="none" w:sz="0" w:space="0" w:color="auto"/>
                        <w:bottom w:val="none" w:sz="0" w:space="0" w:color="auto"/>
                        <w:right w:val="none" w:sz="0" w:space="0" w:color="auto"/>
                      </w:divBdr>
                      <w:divsChild>
                        <w:div w:id="872963592">
                          <w:marLeft w:val="0"/>
                          <w:marRight w:val="0"/>
                          <w:marTop w:val="0"/>
                          <w:marBottom w:val="0"/>
                          <w:divBdr>
                            <w:top w:val="none" w:sz="0" w:space="0" w:color="auto"/>
                            <w:left w:val="none" w:sz="0" w:space="0" w:color="auto"/>
                            <w:bottom w:val="none" w:sz="0" w:space="0" w:color="auto"/>
                            <w:right w:val="none" w:sz="0" w:space="0" w:color="auto"/>
                          </w:divBdr>
                          <w:divsChild>
                            <w:div w:id="1772164856">
                              <w:marLeft w:val="0"/>
                              <w:marRight w:val="0"/>
                              <w:marTop w:val="0"/>
                              <w:marBottom w:val="0"/>
                              <w:divBdr>
                                <w:top w:val="none" w:sz="0" w:space="0" w:color="auto"/>
                                <w:left w:val="none" w:sz="0" w:space="0" w:color="auto"/>
                                <w:bottom w:val="none" w:sz="0" w:space="0" w:color="auto"/>
                                <w:right w:val="none" w:sz="0" w:space="0" w:color="auto"/>
                              </w:divBdr>
                              <w:divsChild>
                                <w:div w:id="20236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97538">
      <w:bodyDiv w:val="1"/>
      <w:marLeft w:val="0"/>
      <w:marRight w:val="0"/>
      <w:marTop w:val="0"/>
      <w:marBottom w:val="0"/>
      <w:divBdr>
        <w:top w:val="none" w:sz="0" w:space="0" w:color="auto"/>
        <w:left w:val="none" w:sz="0" w:space="0" w:color="auto"/>
        <w:bottom w:val="none" w:sz="0" w:space="0" w:color="auto"/>
        <w:right w:val="none" w:sz="0" w:space="0" w:color="auto"/>
      </w:divBdr>
      <w:divsChild>
        <w:div w:id="1999142457">
          <w:marLeft w:val="806"/>
          <w:marRight w:val="0"/>
          <w:marTop w:val="0"/>
          <w:marBottom w:val="0"/>
          <w:divBdr>
            <w:top w:val="none" w:sz="0" w:space="0" w:color="auto"/>
            <w:left w:val="none" w:sz="0" w:space="0" w:color="auto"/>
            <w:bottom w:val="none" w:sz="0" w:space="0" w:color="auto"/>
            <w:right w:val="none" w:sz="0" w:space="0" w:color="auto"/>
          </w:divBdr>
        </w:div>
        <w:div w:id="2142727400">
          <w:marLeft w:val="806"/>
          <w:marRight w:val="0"/>
          <w:marTop w:val="0"/>
          <w:marBottom w:val="0"/>
          <w:divBdr>
            <w:top w:val="none" w:sz="0" w:space="0" w:color="auto"/>
            <w:left w:val="none" w:sz="0" w:space="0" w:color="auto"/>
            <w:bottom w:val="none" w:sz="0" w:space="0" w:color="auto"/>
            <w:right w:val="none" w:sz="0" w:space="0" w:color="auto"/>
          </w:divBdr>
        </w:div>
      </w:divsChild>
    </w:div>
    <w:div w:id="815607977">
      <w:bodyDiv w:val="1"/>
      <w:marLeft w:val="0"/>
      <w:marRight w:val="0"/>
      <w:marTop w:val="0"/>
      <w:marBottom w:val="0"/>
      <w:divBdr>
        <w:top w:val="none" w:sz="0" w:space="0" w:color="auto"/>
        <w:left w:val="none" w:sz="0" w:space="0" w:color="auto"/>
        <w:bottom w:val="none" w:sz="0" w:space="0" w:color="auto"/>
        <w:right w:val="none" w:sz="0" w:space="0" w:color="auto"/>
      </w:divBdr>
      <w:divsChild>
        <w:div w:id="105538058">
          <w:marLeft w:val="360"/>
          <w:marRight w:val="0"/>
          <w:marTop w:val="86"/>
          <w:marBottom w:val="0"/>
          <w:divBdr>
            <w:top w:val="none" w:sz="0" w:space="0" w:color="auto"/>
            <w:left w:val="none" w:sz="0" w:space="0" w:color="auto"/>
            <w:bottom w:val="none" w:sz="0" w:space="0" w:color="auto"/>
            <w:right w:val="none" w:sz="0" w:space="0" w:color="auto"/>
          </w:divBdr>
        </w:div>
        <w:div w:id="1357195872">
          <w:marLeft w:val="360"/>
          <w:marRight w:val="0"/>
          <w:marTop w:val="86"/>
          <w:marBottom w:val="0"/>
          <w:divBdr>
            <w:top w:val="none" w:sz="0" w:space="0" w:color="auto"/>
            <w:left w:val="none" w:sz="0" w:space="0" w:color="auto"/>
            <w:bottom w:val="none" w:sz="0" w:space="0" w:color="auto"/>
            <w:right w:val="none" w:sz="0" w:space="0" w:color="auto"/>
          </w:divBdr>
        </w:div>
        <w:div w:id="1883981757">
          <w:marLeft w:val="360"/>
          <w:marRight w:val="0"/>
          <w:marTop w:val="86"/>
          <w:marBottom w:val="0"/>
          <w:divBdr>
            <w:top w:val="none" w:sz="0" w:space="0" w:color="auto"/>
            <w:left w:val="none" w:sz="0" w:space="0" w:color="auto"/>
            <w:bottom w:val="none" w:sz="0" w:space="0" w:color="auto"/>
            <w:right w:val="none" w:sz="0" w:space="0" w:color="auto"/>
          </w:divBdr>
        </w:div>
        <w:div w:id="2091847747">
          <w:marLeft w:val="360"/>
          <w:marRight w:val="0"/>
          <w:marTop w:val="86"/>
          <w:marBottom w:val="0"/>
          <w:divBdr>
            <w:top w:val="none" w:sz="0" w:space="0" w:color="auto"/>
            <w:left w:val="none" w:sz="0" w:space="0" w:color="auto"/>
            <w:bottom w:val="none" w:sz="0" w:space="0" w:color="auto"/>
            <w:right w:val="none" w:sz="0" w:space="0" w:color="auto"/>
          </w:divBdr>
        </w:div>
      </w:divsChild>
    </w:div>
    <w:div w:id="843126662">
      <w:bodyDiv w:val="1"/>
      <w:marLeft w:val="0"/>
      <w:marRight w:val="0"/>
      <w:marTop w:val="0"/>
      <w:marBottom w:val="0"/>
      <w:divBdr>
        <w:top w:val="none" w:sz="0" w:space="0" w:color="auto"/>
        <w:left w:val="none" w:sz="0" w:space="0" w:color="auto"/>
        <w:bottom w:val="none" w:sz="0" w:space="0" w:color="auto"/>
        <w:right w:val="none" w:sz="0" w:space="0" w:color="auto"/>
      </w:divBdr>
    </w:div>
    <w:div w:id="846678419">
      <w:bodyDiv w:val="1"/>
      <w:marLeft w:val="0"/>
      <w:marRight w:val="0"/>
      <w:marTop w:val="0"/>
      <w:marBottom w:val="0"/>
      <w:divBdr>
        <w:top w:val="none" w:sz="0" w:space="0" w:color="auto"/>
        <w:left w:val="none" w:sz="0" w:space="0" w:color="auto"/>
        <w:bottom w:val="none" w:sz="0" w:space="0" w:color="auto"/>
        <w:right w:val="none" w:sz="0" w:space="0" w:color="auto"/>
      </w:divBdr>
    </w:div>
    <w:div w:id="906040731">
      <w:bodyDiv w:val="1"/>
      <w:marLeft w:val="0"/>
      <w:marRight w:val="0"/>
      <w:marTop w:val="0"/>
      <w:marBottom w:val="0"/>
      <w:divBdr>
        <w:top w:val="none" w:sz="0" w:space="0" w:color="auto"/>
        <w:left w:val="none" w:sz="0" w:space="0" w:color="auto"/>
        <w:bottom w:val="none" w:sz="0" w:space="0" w:color="auto"/>
        <w:right w:val="none" w:sz="0" w:space="0" w:color="auto"/>
      </w:divBdr>
      <w:divsChild>
        <w:div w:id="1575779571">
          <w:marLeft w:val="0"/>
          <w:marRight w:val="450"/>
          <w:marTop w:val="240"/>
          <w:marBottom w:val="0"/>
          <w:divBdr>
            <w:top w:val="none" w:sz="0" w:space="0" w:color="auto"/>
            <w:left w:val="none" w:sz="0" w:space="0" w:color="auto"/>
            <w:bottom w:val="none" w:sz="0" w:space="0" w:color="auto"/>
            <w:right w:val="none" w:sz="0" w:space="0" w:color="auto"/>
          </w:divBdr>
          <w:divsChild>
            <w:div w:id="2068723862">
              <w:marLeft w:val="0"/>
              <w:marRight w:val="0"/>
              <w:marTop w:val="0"/>
              <w:marBottom w:val="0"/>
              <w:divBdr>
                <w:top w:val="none" w:sz="0" w:space="0" w:color="auto"/>
                <w:left w:val="none" w:sz="0" w:space="0" w:color="auto"/>
                <w:bottom w:val="none" w:sz="0" w:space="0" w:color="auto"/>
                <w:right w:val="none" w:sz="0" w:space="0" w:color="auto"/>
              </w:divBdr>
              <w:divsChild>
                <w:div w:id="10493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9432419">
      <w:bodyDiv w:val="1"/>
      <w:marLeft w:val="0"/>
      <w:marRight w:val="0"/>
      <w:marTop w:val="0"/>
      <w:marBottom w:val="0"/>
      <w:divBdr>
        <w:top w:val="none" w:sz="0" w:space="0" w:color="auto"/>
        <w:left w:val="none" w:sz="0" w:space="0" w:color="auto"/>
        <w:bottom w:val="none" w:sz="0" w:space="0" w:color="auto"/>
        <w:right w:val="none" w:sz="0" w:space="0" w:color="auto"/>
      </w:divBdr>
      <w:divsChild>
        <w:div w:id="436103027">
          <w:marLeft w:val="806"/>
          <w:marRight w:val="0"/>
          <w:marTop w:val="0"/>
          <w:marBottom w:val="0"/>
          <w:divBdr>
            <w:top w:val="none" w:sz="0" w:space="0" w:color="auto"/>
            <w:left w:val="none" w:sz="0" w:space="0" w:color="auto"/>
            <w:bottom w:val="none" w:sz="0" w:space="0" w:color="auto"/>
            <w:right w:val="none" w:sz="0" w:space="0" w:color="auto"/>
          </w:divBdr>
        </w:div>
        <w:div w:id="456803324">
          <w:marLeft w:val="806"/>
          <w:marRight w:val="0"/>
          <w:marTop w:val="0"/>
          <w:marBottom w:val="0"/>
          <w:divBdr>
            <w:top w:val="none" w:sz="0" w:space="0" w:color="auto"/>
            <w:left w:val="none" w:sz="0" w:space="0" w:color="auto"/>
            <w:bottom w:val="none" w:sz="0" w:space="0" w:color="auto"/>
            <w:right w:val="none" w:sz="0" w:space="0" w:color="auto"/>
          </w:divBdr>
        </w:div>
        <w:div w:id="687373799">
          <w:marLeft w:val="806"/>
          <w:marRight w:val="0"/>
          <w:marTop w:val="0"/>
          <w:marBottom w:val="0"/>
          <w:divBdr>
            <w:top w:val="none" w:sz="0" w:space="0" w:color="auto"/>
            <w:left w:val="none" w:sz="0" w:space="0" w:color="auto"/>
            <w:bottom w:val="none" w:sz="0" w:space="0" w:color="auto"/>
            <w:right w:val="none" w:sz="0" w:space="0" w:color="auto"/>
          </w:divBdr>
        </w:div>
        <w:div w:id="1054885849">
          <w:marLeft w:val="806"/>
          <w:marRight w:val="0"/>
          <w:marTop w:val="0"/>
          <w:marBottom w:val="0"/>
          <w:divBdr>
            <w:top w:val="none" w:sz="0" w:space="0" w:color="auto"/>
            <w:left w:val="none" w:sz="0" w:space="0" w:color="auto"/>
            <w:bottom w:val="none" w:sz="0" w:space="0" w:color="auto"/>
            <w:right w:val="none" w:sz="0" w:space="0" w:color="auto"/>
          </w:divBdr>
        </w:div>
        <w:div w:id="1145007579">
          <w:marLeft w:val="806"/>
          <w:marRight w:val="0"/>
          <w:marTop w:val="0"/>
          <w:marBottom w:val="0"/>
          <w:divBdr>
            <w:top w:val="none" w:sz="0" w:space="0" w:color="auto"/>
            <w:left w:val="none" w:sz="0" w:space="0" w:color="auto"/>
            <w:bottom w:val="none" w:sz="0" w:space="0" w:color="auto"/>
            <w:right w:val="none" w:sz="0" w:space="0" w:color="auto"/>
          </w:divBdr>
        </w:div>
        <w:div w:id="1390036495">
          <w:marLeft w:val="806"/>
          <w:marRight w:val="0"/>
          <w:marTop w:val="0"/>
          <w:marBottom w:val="0"/>
          <w:divBdr>
            <w:top w:val="none" w:sz="0" w:space="0" w:color="auto"/>
            <w:left w:val="none" w:sz="0" w:space="0" w:color="auto"/>
            <w:bottom w:val="none" w:sz="0" w:space="0" w:color="auto"/>
            <w:right w:val="none" w:sz="0" w:space="0" w:color="auto"/>
          </w:divBdr>
        </w:div>
        <w:div w:id="1730568242">
          <w:marLeft w:val="1166"/>
          <w:marRight w:val="0"/>
          <w:marTop w:val="0"/>
          <w:marBottom w:val="0"/>
          <w:divBdr>
            <w:top w:val="none" w:sz="0" w:space="0" w:color="auto"/>
            <w:left w:val="none" w:sz="0" w:space="0" w:color="auto"/>
            <w:bottom w:val="none" w:sz="0" w:space="0" w:color="auto"/>
            <w:right w:val="none" w:sz="0" w:space="0" w:color="auto"/>
          </w:divBdr>
        </w:div>
        <w:div w:id="1815827121">
          <w:marLeft w:val="1166"/>
          <w:marRight w:val="0"/>
          <w:marTop w:val="0"/>
          <w:marBottom w:val="0"/>
          <w:divBdr>
            <w:top w:val="none" w:sz="0" w:space="0" w:color="auto"/>
            <w:left w:val="none" w:sz="0" w:space="0" w:color="auto"/>
            <w:bottom w:val="none" w:sz="0" w:space="0" w:color="auto"/>
            <w:right w:val="none" w:sz="0" w:space="0" w:color="auto"/>
          </w:divBdr>
        </w:div>
        <w:div w:id="2013599449">
          <w:marLeft w:val="806"/>
          <w:marRight w:val="0"/>
          <w:marTop w:val="0"/>
          <w:marBottom w:val="0"/>
          <w:divBdr>
            <w:top w:val="none" w:sz="0" w:space="0" w:color="auto"/>
            <w:left w:val="none" w:sz="0" w:space="0" w:color="auto"/>
            <w:bottom w:val="none" w:sz="0" w:space="0" w:color="auto"/>
            <w:right w:val="none" w:sz="0" w:space="0" w:color="auto"/>
          </w:divBdr>
        </w:div>
      </w:divsChild>
    </w:div>
    <w:div w:id="951784160">
      <w:bodyDiv w:val="1"/>
      <w:marLeft w:val="0"/>
      <w:marRight w:val="0"/>
      <w:marTop w:val="0"/>
      <w:marBottom w:val="0"/>
      <w:divBdr>
        <w:top w:val="none" w:sz="0" w:space="0" w:color="auto"/>
        <w:left w:val="none" w:sz="0" w:space="0" w:color="auto"/>
        <w:bottom w:val="none" w:sz="0" w:space="0" w:color="auto"/>
        <w:right w:val="none" w:sz="0" w:space="0" w:color="auto"/>
      </w:divBdr>
    </w:div>
    <w:div w:id="981271202">
      <w:bodyDiv w:val="1"/>
      <w:marLeft w:val="0"/>
      <w:marRight w:val="0"/>
      <w:marTop w:val="0"/>
      <w:marBottom w:val="0"/>
      <w:divBdr>
        <w:top w:val="none" w:sz="0" w:space="0" w:color="auto"/>
        <w:left w:val="none" w:sz="0" w:space="0" w:color="auto"/>
        <w:bottom w:val="none" w:sz="0" w:space="0" w:color="auto"/>
        <w:right w:val="none" w:sz="0" w:space="0" w:color="auto"/>
      </w:divBdr>
    </w:div>
    <w:div w:id="985939936">
      <w:bodyDiv w:val="1"/>
      <w:marLeft w:val="0"/>
      <w:marRight w:val="0"/>
      <w:marTop w:val="0"/>
      <w:marBottom w:val="0"/>
      <w:divBdr>
        <w:top w:val="none" w:sz="0" w:space="0" w:color="auto"/>
        <w:left w:val="none" w:sz="0" w:space="0" w:color="auto"/>
        <w:bottom w:val="none" w:sz="0" w:space="0" w:color="auto"/>
        <w:right w:val="none" w:sz="0" w:space="0" w:color="auto"/>
      </w:divBdr>
    </w:div>
    <w:div w:id="989558401">
      <w:bodyDiv w:val="1"/>
      <w:marLeft w:val="0"/>
      <w:marRight w:val="0"/>
      <w:marTop w:val="0"/>
      <w:marBottom w:val="0"/>
      <w:divBdr>
        <w:top w:val="none" w:sz="0" w:space="0" w:color="auto"/>
        <w:left w:val="none" w:sz="0" w:space="0" w:color="auto"/>
        <w:bottom w:val="none" w:sz="0" w:space="0" w:color="auto"/>
        <w:right w:val="none" w:sz="0" w:space="0" w:color="auto"/>
      </w:divBdr>
    </w:div>
    <w:div w:id="997609481">
      <w:bodyDiv w:val="1"/>
      <w:marLeft w:val="0"/>
      <w:marRight w:val="0"/>
      <w:marTop w:val="0"/>
      <w:marBottom w:val="0"/>
      <w:divBdr>
        <w:top w:val="none" w:sz="0" w:space="0" w:color="auto"/>
        <w:left w:val="none" w:sz="0" w:space="0" w:color="auto"/>
        <w:bottom w:val="none" w:sz="0" w:space="0" w:color="auto"/>
        <w:right w:val="none" w:sz="0" w:space="0" w:color="auto"/>
      </w:divBdr>
    </w:div>
    <w:div w:id="1006521178">
      <w:bodyDiv w:val="1"/>
      <w:marLeft w:val="0"/>
      <w:marRight w:val="0"/>
      <w:marTop w:val="0"/>
      <w:marBottom w:val="0"/>
      <w:divBdr>
        <w:top w:val="none" w:sz="0" w:space="0" w:color="auto"/>
        <w:left w:val="none" w:sz="0" w:space="0" w:color="auto"/>
        <w:bottom w:val="none" w:sz="0" w:space="0" w:color="auto"/>
        <w:right w:val="none" w:sz="0" w:space="0" w:color="auto"/>
      </w:divBdr>
    </w:div>
    <w:div w:id="1010259089">
      <w:bodyDiv w:val="1"/>
      <w:marLeft w:val="0"/>
      <w:marRight w:val="0"/>
      <w:marTop w:val="0"/>
      <w:marBottom w:val="0"/>
      <w:divBdr>
        <w:top w:val="none" w:sz="0" w:space="0" w:color="auto"/>
        <w:left w:val="none" w:sz="0" w:space="0" w:color="auto"/>
        <w:bottom w:val="none" w:sz="0" w:space="0" w:color="auto"/>
        <w:right w:val="none" w:sz="0" w:space="0" w:color="auto"/>
      </w:divBdr>
    </w:div>
    <w:div w:id="1011567047">
      <w:bodyDiv w:val="1"/>
      <w:marLeft w:val="0"/>
      <w:marRight w:val="0"/>
      <w:marTop w:val="0"/>
      <w:marBottom w:val="0"/>
      <w:divBdr>
        <w:top w:val="none" w:sz="0" w:space="0" w:color="auto"/>
        <w:left w:val="none" w:sz="0" w:space="0" w:color="auto"/>
        <w:bottom w:val="none" w:sz="0" w:space="0" w:color="auto"/>
        <w:right w:val="none" w:sz="0" w:space="0" w:color="auto"/>
      </w:divBdr>
      <w:divsChild>
        <w:div w:id="1277105165">
          <w:marLeft w:val="0"/>
          <w:marRight w:val="450"/>
          <w:marTop w:val="240"/>
          <w:marBottom w:val="0"/>
          <w:divBdr>
            <w:top w:val="none" w:sz="0" w:space="0" w:color="auto"/>
            <w:left w:val="none" w:sz="0" w:space="0" w:color="auto"/>
            <w:bottom w:val="none" w:sz="0" w:space="0" w:color="auto"/>
            <w:right w:val="none" w:sz="0" w:space="0" w:color="auto"/>
          </w:divBdr>
          <w:divsChild>
            <w:div w:id="178277019">
              <w:marLeft w:val="0"/>
              <w:marRight w:val="0"/>
              <w:marTop w:val="0"/>
              <w:marBottom w:val="0"/>
              <w:divBdr>
                <w:top w:val="none" w:sz="0" w:space="0" w:color="auto"/>
                <w:left w:val="none" w:sz="0" w:space="0" w:color="auto"/>
                <w:bottom w:val="none" w:sz="0" w:space="0" w:color="auto"/>
                <w:right w:val="none" w:sz="0" w:space="0" w:color="auto"/>
              </w:divBdr>
              <w:divsChild>
                <w:div w:id="19962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42022725">
      <w:bodyDiv w:val="1"/>
      <w:marLeft w:val="0"/>
      <w:marRight w:val="0"/>
      <w:marTop w:val="0"/>
      <w:marBottom w:val="0"/>
      <w:divBdr>
        <w:top w:val="none" w:sz="0" w:space="0" w:color="auto"/>
        <w:left w:val="none" w:sz="0" w:space="0" w:color="auto"/>
        <w:bottom w:val="none" w:sz="0" w:space="0" w:color="auto"/>
        <w:right w:val="none" w:sz="0" w:space="0" w:color="auto"/>
      </w:divBdr>
    </w:div>
    <w:div w:id="1046833552">
      <w:bodyDiv w:val="1"/>
      <w:marLeft w:val="0"/>
      <w:marRight w:val="0"/>
      <w:marTop w:val="0"/>
      <w:marBottom w:val="0"/>
      <w:divBdr>
        <w:top w:val="none" w:sz="0" w:space="0" w:color="auto"/>
        <w:left w:val="none" w:sz="0" w:space="0" w:color="auto"/>
        <w:bottom w:val="none" w:sz="0" w:space="0" w:color="auto"/>
        <w:right w:val="none" w:sz="0" w:space="0" w:color="auto"/>
      </w:divBdr>
      <w:divsChild>
        <w:div w:id="1130637356">
          <w:marLeft w:val="1166"/>
          <w:marRight w:val="0"/>
          <w:marTop w:val="115"/>
          <w:marBottom w:val="0"/>
          <w:divBdr>
            <w:top w:val="none" w:sz="0" w:space="0" w:color="auto"/>
            <w:left w:val="none" w:sz="0" w:space="0" w:color="auto"/>
            <w:bottom w:val="none" w:sz="0" w:space="0" w:color="auto"/>
            <w:right w:val="none" w:sz="0" w:space="0" w:color="auto"/>
          </w:divBdr>
        </w:div>
      </w:divsChild>
    </w:div>
    <w:div w:id="1047798226">
      <w:bodyDiv w:val="1"/>
      <w:marLeft w:val="0"/>
      <w:marRight w:val="0"/>
      <w:marTop w:val="0"/>
      <w:marBottom w:val="0"/>
      <w:divBdr>
        <w:top w:val="none" w:sz="0" w:space="0" w:color="auto"/>
        <w:left w:val="none" w:sz="0" w:space="0" w:color="auto"/>
        <w:bottom w:val="none" w:sz="0" w:space="0" w:color="auto"/>
        <w:right w:val="none" w:sz="0" w:space="0" w:color="auto"/>
      </w:divBdr>
      <w:divsChild>
        <w:div w:id="1578783001">
          <w:marLeft w:val="0"/>
          <w:marRight w:val="0"/>
          <w:marTop w:val="0"/>
          <w:marBottom w:val="0"/>
          <w:divBdr>
            <w:top w:val="none" w:sz="0" w:space="0" w:color="auto"/>
            <w:left w:val="none" w:sz="0" w:space="0" w:color="auto"/>
            <w:bottom w:val="none" w:sz="0" w:space="0" w:color="auto"/>
            <w:right w:val="none" w:sz="0" w:space="0" w:color="auto"/>
          </w:divBdr>
        </w:div>
      </w:divsChild>
    </w:div>
    <w:div w:id="1090925757">
      <w:bodyDiv w:val="1"/>
      <w:marLeft w:val="0"/>
      <w:marRight w:val="0"/>
      <w:marTop w:val="0"/>
      <w:marBottom w:val="0"/>
      <w:divBdr>
        <w:top w:val="none" w:sz="0" w:space="0" w:color="auto"/>
        <w:left w:val="none" w:sz="0" w:space="0" w:color="auto"/>
        <w:bottom w:val="none" w:sz="0" w:space="0" w:color="auto"/>
        <w:right w:val="none" w:sz="0" w:space="0" w:color="auto"/>
      </w:divBdr>
    </w:div>
    <w:div w:id="1109936791">
      <w:bodyDiv w:val="1"/>
      <w:marLeft w:val="0"/>
      <w:marRight w:val="0"/>
      <w:marTop w:val="0"/>
      <w:marBottom w:val="0"/>
      <w:divBdr>
        <w:top w:val="none" w:sz="0" w:space="0" w:color="auto"/>
        <w:left w:val="none" w:sz="0" w:space="0" w:color="auto"/>
        <w:bottom w:val="none" w:sz="0" w:space="0" w:color="auto"/>
        <w:right w:val="none" w:sz="0" w:space="0" w:color="auto"/>
      </w:divBdr>
    </w:div>
    <w:div w:id="1120032167">
      <w:bodyDiv w:val="1"/>
      <w:marLeft w:val="0"/>
      <w:marRight w:val="0"/>
      <w:marTop w:val="0"/>
      <w:marBottom w:val="0"/>
      <w:divBdr>
        <w:top w:val="none" w:sz="0" w:space="0" w:color="auto"/>
        <w:left w:val="none" w:sz="0" w:space="0" w:color="auto"/>
        <w:bottom w:val="none" w:sz="0" w:space="0" w:color="auto"/>
        <w:right w:val="none" w:sz="0" w:space="0" w:color="auto"/>
      </w:divBdr>
    </w:div>
    <w:div w:id="1127089004">
      <w:bodyDiv w:val="1"/>
      <w:marLeft w:val="0"/>
      <w:marRight w:val="0"/>
      <w:marTop w:val="0"/>
      <w:marBottom w:val="0"/>
      <w:divBdr>
        <w:top w:val="none" w:sz="0" w:space="0" w:color="auto"/>
        <w:left w:val="none" w:sz="0" w:space="0" w:color="auto"/>
        <w:bottom w:val="none" w:sz="0" w:space="0" w:color="auto"/>
        <w:right w:val="none" w:sz="0" w:space="0" w:color="auto"/>
      </w:divBdr>
    </w:div>
    <w:div w:id="1132558608">
      <w:bodyDiv w:val="1"/>
      <w:marLeft w:val="0"/>
      <w:marRight w:val="0"/>
      <w:marTop w:val="0"/>
      <w:marBottom w:val="0"/>
      <w:divBdr>
        <w:top w:val="none" w:sz="0" w:space="0" w:color="auto"/>
        <w:left w:val="none" w:sz="0" w:space="0" w:color="auto"/>
        <w:bottom w:val="none" w:sz="0" w:space="0" w:color="auto"/>
        <w:right w:val="none" w:sz="0" w:space="0" w:color="auto"/>
      </w:divBdr>
    </w:div>
    <w:div w:id="1151869538">
      <w:bodyDiv w:val="1"/>
      <w:marLeft w:val="0"/>
      <w:marRight w:val="0"/>
      <w:marTop w:val="0"/>
      <w:marBottom w:val="0"/>
      <w:divBdr>
        <w:top w:val="none" w:sz="0" w:space="0" w:color="auto"/>
        <w:left w:val="none" w:sz="0" w:space="0" w:color="auto"/>
        <w:bottom w:val="none" w:sz="0" w:space="0" w:color="auto"/>
        <w:right w:val="none" w:sz="0" w:space="0" w:color="auto"/>
      </w:divBdr>
    </w:div>
    <w:div w:id="1201895903">
      <w:bodyDiv w:val="1"/>
      <w:marLeft w:val="0"/>
      <w:marRight w:val="0"/>
      <w:marTop w:val="0"/>
      <w:marBottom w:val="0"/>
      <w:divBdr>
        <w:top w:val="none" w:sz="0" w:space="0" w:color="auto"/>
        <w:left w:val="none" w:sz="0" w:space="0" w:color="auto"/>
        <w:bottom w:val="none" w:sz="0" w:space="0" w:color="auto"/>
        <w:right w:val="none" w:sz="0" w:space="0" w:color="auto"/>
      </w:divBdr>
      <w:divsChild>
        <w:div w:id="30810546">
          <w:marLeft w:val="806"/>
          <w:marRight w:val="0"/>
          <w:marTop w:val="0"/>
          <w:marBottom w:val="0"/>
          <w:divBdr>
            <w:top w:val="none" w:sz="0" w:space="0" w:color="auto"/>
            <w:left w:val="none" w:sz="0" w:space="0" w:color="auto"/>
            <w:bottom w:val="none" w:sz="0" w:space="0" w:color="auto"/>
            <w:right w:val="none" w:sz="0" w:space="0" w:color="auto"/>
          </w:divBdr>
        </w:div>
        <w:div w:id="826559782">
          <w:marLeft w:val="806"/>
          <w:marRight w:val="0"/>
          <w:marTop w:val="0"/>
          <w:marBottom w:val="0"/>
          <w:divBdr>
            <w:top w:val="none" w:sz="0" w:space="0" w:color="auto"/>
            <w:left w:val="none" w:sz="0" w:space="0" w:color="auto"/>
            <w:bottom w:val="none" w:sz="0" w:space="0" w:color="auto"/>
            <w:right w:val="none" w:sz="0" w:space="0" w:color="auto"/>
          </w:divBdr>
        </w:div>
        <w:div w:id="913586305">
          <w:marLeft w:val="806"/>
          <w:marRight w:val="0"/>
          <w:marTop w:val="0"/>
          <w:marBottom w:val="0"/>
          <w:divBdr>
            <w:top w:val="none" w:sz="0" w:space="0" w:color="auto"/>
            <w:left w:val="none" w:sz="0" w:space="0" w:color="auto"/>
            <w:bottom w:val="none" w:sz="0" w:space="0" w:color="auto"/>
            <w:right w:val="none" w:sz="0" w:space="0" w:color="auto"/>
          </w:divBdr>
        </w:div>
        <w:div w:id="976103997">
          <w:marLeft w:val="806"/>
          <w:marRight w:val="0"/>
          <w:marTop w:val="0"/>
          <w:marBottom w:val="0"/>
          <w:divBdr>
            <w:top w:val="none" w:sz="0" w:space="0" w:color="auto"/>
            <w:left w:val="none" w:sz="0" w:space="0" w:color="auto"/>
            <w:bottom w:val="none" w:sz="0" w:space="0" w:color="auto"/>
            <w:right w:val="none" w:sz="0" w:space="0" w:color="auto"/>
          </w:divBdr>
        </w:div>
        <w:div w:id="1025981692">
          <w:marLeft w:val="806"/>
          <w:marRight w:val="0"/>
          <w:marTop w:val="0"/>
          <w:marBottom w:val="0"/>
          <w:divBdr>
            <w:top w:val="none" w:sz="0" w:space="0" w:color="auto"/>
            <w:left w:val="none" w:sz="0" w:space="0" w:color="auto"/>
            <w:bottom w:val="none" w:sz="0" w:space="0" w:color="auto"/>
            <w:right w:val="none" w:sz="0" w:space="0" w:color="auto"/>
          </w:divBdr>
        </w:div>
      </w:divsChild>
    </w:div>
    <w:div w:id="1210454148">
      <w:bodyDiv w:val="1"/>
      <w:marLeft w:val="0"/>
      <w:marRight w:val="0"/>
      <w:marTop w:val="0"/>
      <w:marBottom w:val="0"/>
      <w:divBdr>
        <w:top w:val="none" w:sz="0" w:space="0" w:color="auto"/>
        <w:left w:val="none" w:sz="0" w:space="0" w:color="auto"/>
        <w:bottom w:val="none" w:sz="0" w:space="0" w:color="auto"/>
        <w:right w:val="none" w:sz="0" w:space="0" w:color="auto"/>
      </w:divBdr>
    </w:div>
    <w:div w:id="1253397081">
      <w:bodyDiv w:val="1"/>
      <w:marLeft w:val="0"/>
      <w:marRight w:val="0"/>
      <w:marTop w:val="0"/>
      <w:marBottom w:val="0"/>
      <w:divBdr>
        <w:top w:val="none" w:sz="0" w:space="0" w:color="auto"/>
        <w:left w:val="none" w:sz="0" w:space="0" w:color="auto"/>
        <w:bottom w:val="none" w:sz="0" w:space="0" w:color="auto"/>
        <w:right w:val="none" w:sz="0" w:space="0" w:color="auto"/>
      </w:divBdr>
    </w:div>
    <w:div w:id="1315066700">
      <w:bodyDiv w:val="1"/>
      <w:marLeft w:val="0"/>
      <w:marRight w:val="0"/>
      <w:marTop w:val="0"/>
      <w:marBottom w:val="0"/>
      <w:divBdr>
        <w:top w:val="none" w:sz="0" w:space="0" w:color="auto"/>
        <w:left w:val="none" w:sz="0" w:space="0" w:color="auto"/>
        <w:bottom w:val="none" w:sz="0" w:space="0" w:color="auto"/>
        <w:right w:val="none" w:sz="0" w:space="0" w:color="auto"/>
      </w:divBdr>
    </w:div>
    <w:div w:id="1319381403">
      <w:bodyDiv w:val="1"/>
      <w:marLeft w:val="0"/>
      <w:marRight w:val="0"/>
      <w:marTop w:val="0"/>
      <w:marBottom w:val="0"/>
      <w:divBdr>
        <w:top w:val="none" w:sz="0" w:space="0" w:color="auto"/>
        <w:left w:val="none" w:sz="0" w:space="0" w:color="auto"/>
        <w:bottom w:val="none" w:sz="0" w:space="0" w:color="auto"/>
        <w:right w:val="none" w:sz="0" w:space="0" w:color="auto"/>
      </w:divBdr>
    </w:div>
    <w:div w:id="1331837035">
      <w:bodyDiv w:val="1"/>
      <w:marLeft w:val="0"/>
      <w:marRight w:val="0"/>
      <w:marTop w:val="0"/>
      <w:marBottom w:val="0"/>
      <w:divBdr>
        <w:top w:val="none" w:sz="0" w:space="0" w:color="auto"/>
        <w:left w:val="none" w:sz="0" w:space="0" w:color="auto"/>
        <w:bottom w:val="none" w:sz="0" w:space="0" w:color="auto"/>
        <w:right w:val="none" w:sz="0" w:space="0" w:color="auto"/>
      </w:divBdr>
    </w:div>
    <w:div w:id="1346444402">
      <w:bodyDiv w:val="1"/>
      <w:marLeft w:val="0"/>
      <w:marRight w:val="0"/>
      <w:marTop w:val="0"/>
      <w:marBottom w:val="0"/>
      <w:divBdr>
        <w:top w:val="none" w:sz="0" w:space="0" w:color="auto"/>
        <w:left w:val="none" w:sz="0" w:space="0" w:color="auto"/>
        <w:bottom w:val="none" w:sz="0" w:space="0" w:color="auto"/>
        <w:right w:val="none" w:sz="0" w:space="0" w:color="auto"/>
      </w:divBdr>
    </w:div>
    <w:div w:id="1377467099">
      <w:bodyDiv w:val="1"/>
      <w:marLeft w:val="0"/>
      <w:marRight w:val="0"/>
      <w:marTop w:val="0"/>
      <w:marBottom w:val="0"/>
      <w:divBdr>
        <w:top w:val="none" w:sz="0" w:space="0" w:color="auto"/>
        <w:left w:val="none" w:sz="0" w:space="0" w:color="auto"/>
        <w:bottom w:val="none" w:sz="0" w:space="0" w:color="auto"/>
        <w:right w:val="none" w:sz="0" w:space="0" w:color="auto"/>
      </w:divBdr>
    </w:div>
    <w:div w:id="1383406165">
      <w:bodyDiv w:val="1"/>
      <w:marLeft w:val="0"/>
      <w:marRight w:val="0"/>
      <w:marTop w:val="0"/>
      <w:marBottom w:val="0"/>
      <w:divBdr>
        <w:top w:val="none" w:sz="0" w:space="0" w:color="auto"/>
        <w:left w:val="none" w:sz="0" w:space="0" w:color="auto"/>
        <w:bottom w:val="none" w:sz="0" w:space="0" w:color="auto"/>
        <w:right w:val="none" w:sz="0" w:space="0" w:color="auto"/>
      </w:divBdr>
      <w:divsChild>
        <w:div w:id="668026026">
          <w:marLeft w:val="806"/>
          <w:marRight w:val="0"/>
          <w:marTop w:val="0"/>
          <w:marBottom w:val="0"/>
          <w:divBdr>
            <w:top w:val="none" w:sz="0" w:space="0" w:color="auto"/>
            <w:left w:val="none" w:sz="0" w:space="0" w:color="auto"/>
            <w:bottom w:val="none" w:sz="0" w:space="0" w:color="auto"/>
            <w:right w:val="none" w:sz="0" w:space="0" w:color="auto"/>
          </w:divBdr>
        </w:div>
      </w:divsChild>
    </w:div>
    <w:div w:id="1401488575">
      <w:bodyDiv w:val="1"/>
      <w:marLeft w:val="0"/>
      <w:marRight w:val="0"/>
      <w:marTop w:val="0"/>
      <w:marBottom w:val="0"/>
      <w:divBdr>
        <w:top w:val="none" w:sz="0" w:space="0" w:color="auto"/>
        <w:left w:val="none" w:sz="0" w:space="0" w:color="auto"/>
        <w:bottom w:val="none" w:sz="0" w:space="0" w:color="auto"/>
        <w:right w:val="none" w:sz="0" w:space="0" w:color="auto"/>
      </w:divBdr>
      <w:divsChild>
        <w:div w:id="1316566262">
          <w:marLeft w:val="0"/>
          <w:marRight w:val="450"/>
          <w:marTop w:val="240"/>
          <w:marBottom w:val="0"/>
          <w:divBdr>
            <w:top w:val="none" w:sz="0" w:space="0" w:color="auto"/>
            <w:left w:val="none" w:sz="0" w:space="0" w:color="auto"/>
            <w:bottom w:val="none" w:sz="0" w:space="0" w:color="auto"/>
            <w:right w:val="none" w:sz="0" w:space="0" w:color="auto"/>
          </w:divBdr>
          <w:divsChild>
            <w:div w:id="1273173472">
              <w:marLeft w:val="0"/>
              <w:marRight w:val="0"/>
              <w:marTop w:val="0"/>
              <w:marBottom w:val="0"/>
              <w:divBdr>
                <w:top w:val="none" w:sz="0" w:space="0" w:color="auto"/>
                <w:left w:val="none" w:sz="0" w:space="0" w:color="auto"/>
                <w:bottom w:val="none" w:sz="0" w:space="0" w:color="auto"/>
                <w:right w:val="none" w:sz="0" w:space="0" w:color="auto"/>
              </w:divBdr>
              <w:divsChild>
                <w:div w:id="203615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34519299">
      <w:bodyDiv w:val="1"/>
      <w:marLeft w:val="0"/>
      <w:marRight w:val="0"/>
      <w:marTop w:val="0"/>
      <w:marBottom w:val="0"/>
      <w:divBdr>
        <w:top w:val="none" w:sz="0" w:space="0" w:color="auto"/>
        <w:left w:val="none" w:sz="0" w:space="0" w:color="auto"/>
        <w:bottom w:val="none" w:sz="0" w:space="0" w:color="auto"/>
        <w:right w:val="none" w:sz="0" w:space="0" w:color="auto"/>
      </w:divBdr>
      <w:divsChild>
        <w:div w:id="110319888">
          <w:marLeft w:val="150"/>
          <w:marRight w:val="150"/>
          <w:marTop w:val="105"/>
          <w:marBottom w:val="165"/>
          <w:divBdr>
            <w:top w:val="none" w:sz="0" w:space="0" w:color="auto"/>
            <w:left w:val="none" w:sz="0" w:space="0" w:color="auto"/>
            <w:bottom w:val="none" w:sz="0" w:space="0" w:color="auto"/>
            <w:right w:val="none" w:sz="0" w:space="0" w:color="auto"/>
          </w:divBdr>
          <w:divsChild>
            <w:div w:id="1111361453">
              <w:marLeft w:val="0"/>
              <w:marRight w:val="0"/>
              <w:marTop w:val="0"/>
              <w:marBottom w:val="225"/>
              <w:divBdr>
                <w:top w:val="none" w:sz="0" w:space="0" w:color="auto"/>
                <w:left w:val="none" w:sz="0" w:space="0" w:color="auto"/>
                <w:bottom w:val="none" w:sz="0" w:space="0" w:color="auto"/>
                <w:right w:val="none" w:sz="0" w:space="0" w:color="auto"/>
              </w:divBdr>
              <w:divsChild>
                <w:div w:id="88621429">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sChild>
    </w:div>
    <w:div w:id="1464234024">
      <w:bodyDiv w:val="1"/>
      <w:marLeft w:val="0"/>
      <w:marRight w:val="0"/>
      <w:marTop w:val="0"/>
      <w:marBottom w:val="0"/>
      <w:divBdr>
        <w:top w:val="none" w:sz="0" w:space="0" w:color="auto"/>
        <w:left w:val="none" w:sz="0" w:space="0" w:color="auto"/>
        <w:bottom w:val="none" w:sz="0" w:space="0" w:color="auto"/>
        <w:right w:val="none" w:sz="0" w:space="0" w:color="auto"/>
      </w:divBdr>
      <w:divsChild>
        <w:div w:id="157232976">
          <w:marLeft w:val="806"/>
          <w:marRight w:val="0"/>
          <w:marTop w:val="0"/>
          <w:marBottom w:val="0"/>
          <w:divBdr>
            <w:top w:val="none" w:sz="0" w:space="0" w:color="auto"/>
            <w:left w:val="none" w:sz="0" w:space="0" w:color="auto"/>
            <w:bottom w:val="none" w:sz="0" w:space="0" w:color="auto"/>
            <w:right w:val="none" w:sz="0" w:space="0" w:color="auto"/>
          </w:divBdr>
        </w:div>
        <w:div w:id="233780264">
          <w:marLeft w:val="806"/>
          <w:marRight w:val="0"/>
          <w:marTop w:val="0"/>
          <w:marBottom w:val="0"/>
          <w:divBdr>
            <w:top w:val="none" w:sz="0" w:space="0" w:color="auto"/>
            <w:left w:val="none" w:sz="0" w:space="0" w:color="auto"/>
            <w:bottom w:val="none" w:sz="0" w:space="0" w:color="auto"/>
            <w:right w:val="none" w:sz="0" w:space="0" w:color="auto"/>
          </w:divBdr>
        </w:div>
        <w:div w:id="620645673">
          <w:marLeft w:val="806"/>
          <w:marRight w:val="0"/>
          <w:marTop w:val="0"/>
          <w:marBottom w:val="0"/>
          <w:divBdr>
            <w:top w:val="none" w:sz="0" w:space="0" w:color="auto"/>
            <w:left w:val="none" w:sz="0" w:space="0" w:color="auto"/>
            <w:bottom w:val="none" w:sz="0" w:space="0" w:color="auto"/>
            <w:right w:val="none" w:sz="0" w:space="0" w:color="auto"/>
          </w:divBdr>
        </w:div>
        <w:div w:id="1244486758">
          <w:marLeft w:val="806"/>
          <w:marRight w:val="0"/>
          <w:marTop w:val="0"/>
          <w:marBottom w:val="0"/>
          <w:divBdr>
            <w:top w:val="none" w:sz="0" w:space="0" w:color="auto"/>
            <w:left w:val="none" w:sz="0" w:space="0" w:color="auto"/>
            <w:bottom w:val="none" w:sz="0" w:space="0" w:color="auto"/>
            <w:right w:val="none" w:sz="0" w:space="0" w:color="auto"/>
          </w:divBdr>
        </w:div>
        <w:div w:id="1277103414">
          <w:marLeft w:val="806"/>
          <w:marRight w:val="0"/>
          <w:marTop w:val="0"/>
          <w:marBottom w:val="0"/>
          <w:divBdr>
            <w:top w:val="none" w:sz="0" w:space="0" w:color="auto"/>
            <w:left w:val="none" w:sz="0" w:space="0" w:color="auto"/>
            <w:bottom w:val="none" w:sz="0" w:space="0" w:color="auto"/>
            <w:right w:val="none" w:sz="0" w:space="0" w:color="auto"/>
          </w:divBdr>
        </w:div>
      </w:divsChild>
    </w:div>
    <w:div w:id="1466973742">
      <w:bodyDiv w:val="1"/>
      <w:marLeft w:val="0"/>
      <w:marRight w:val="0"/>
      <w:marTop w:val="0"/>
      <w:marBottom w:val="0"/>
      <w:divBdr>
        <w:top w:val="none" w:sz="0" w:space="0" w:color="auto"/>
        <w:left w:val="none" w:sz="0" w:space="0" w:color="auto"/>
        <w:bottom w:val="none" w:sz="0" w:space="0" w:color="auto"/>
        <w:right w:val="none" w:sz="0" w:space="0" w:color="auto"/>
      </w:divBdr>
      <w:divsChild>
        <w:div w:id="207886826">
          <w:marLeft w:val="1166"/>
          <w:marRight w:val="0"/>
          <w:marTop w:val="0"/>
          <w:marBottom w:val="0"/>
          <w:divBdr>
            <w:top w:val="none" w:sz="0" w:space="0" w:color="auto"/>
            <w:left w:val="none" w:sz="0" w:space="0" w:color="auto"/>
            <w:bottom w:val="none" w:sz="0" w:space="0" w:color="auto"/>
            <w:right w:val="none" w:sz="0" w:space="0" w:color="auto"/>
          </w:divBdr>
        </w:div>
        <w:div w:id="352994519">
          <w:marLeft w:val="1166"/>
          <w:marRight w:val="0"/>
          <w:marTop w:val="0"/>
          <w:marBottom w:val="0"/>
          <w:divBdr>
            <w:top w:val="none" w:sz="0" w:space="0" w:color="auto"/>
            <w:left w:val="none" w:sz="0" w:space="0" w:color="auto"/>
            <w:bottom w:val="none" w:sz="0" w:space="0" w:color="auto"/>
            <w:right w:val="none" w:sz="0" w:space="0" w:color="auto"/>
          </w:divBdr>
        </w:div>
        <w:div w:id="658652978">
          <w:marLeft w:val="1166"/>
          <w:marRight w:val="0"/>
          <w:marTop w:val="0"/>
          <w:marBottom w:val="0"/>
          <w:divBdr>
            <w:top w:val="none" w:sz="0" w:space="0" w:color="auto"/>
            <w:left w:val="none" w:sz="0" w:space="0" w:color="auto"/>
            <w:bottom w:val="none" w:sz="0" w:space="0" w:color="auto"/>
            <w:right w:val="none" w:sz="0" w:space="0" w:color="auto"/>
          </w:divBdr>
        </w:div>
        <w:div w:id="748815064">
          <w:marLeft w:val="806"/>
          <w:marRight w:val="0"/>
          <w:marTop w:val="0"/>
          <w:marBottom w:val="0"/>
          <w:divBdr>
            <w:top w:val="none" w:sz="0" w:space="0" w:color="auto"/>
            <w:left w:val="none" w:sz="0" w:space="0" w:color="auto"/>
            <w:bottom w:val="none" w:sz="0" w:space="0" w:color="auto"/>
            <w:right w:val="none" w:sz="0" w:space="0" w:color="auto"/>
          </w:divBdr>
        </w:div>
        <w:div w:id="845365385">
          <w:marLeft w:val="1166"/>
          <w:marRight w:val="0"/>
          <w:marTop w:val="0"/>
          <w:marBottom w:val="0"/>
          <w:divBdr>
            <w:top w:val="none" w:sz="0" w:space="0" w:color="auto"/>
            <w:left w:val="none" w:sz="0" w:space="0" w:color="auto"/>
            <w:bottom w:val="none" w:sz="0" w:space="0" w:color="auto"/>
            <w:right w:val="none" w:sz="0" w:space="0" w:color="auto"/>
          </w:divBdr>
        </w:div>
        <w:div w:id="965815562">
          <w:marLeft w:val="806"/>
          <w:marRight w:val="0"/>
          <w:marTop w:val="0"/>
          <w:marBottom w:val="0"/>
          <w:divBdr>
            <w:top w:val="none" w:sz="0" w:space="0" w:color="auto"/>
            <w:left w:val="none" w:sz="0" w:space="0" w:color="auto"/>
            <w:bottom w:val="none" w:sz="0" w:space="0" w:color="auto"/>
            <w:right w:val="none" w:sz="0" w:space="0" w:color="auto"/>
          </w:divBdr>
        </w:div>
        <w:div w:id="1079403287">
          <w:marLeft w:val="806"/>
          <w:marRight w:val="0"/>
          <w:marTop w:val="0"/>
          <w:marBottom w:val="0"/>
          <w:divBdr>
            <w:top w:val="none" w:sz="0" w:space="0" w:color="auto"/>
            <w:left w:val="none" w:sz="0" w:space="0" w:color="auto"/>
            <w:bottom w:val="none" w:sz="0" w:space="0" w:color="auto"/>
            <w:right w:val="none" w:sz="0" w:space="0" w:color="auto"/>
          </w:divBdr>
        </w:div>
        <w:div w:id="1080564574">
          <w:marLeft w:val="806"/>
          <w:marRight w:val="0"/>
          <w:marTop w:val="0"/>
          <w:marBottom w:val="0"/>
          <w:divBdr>
            <w:top w:val="none" w:sz="0" w:space="0" w:color="auto"/>
            <w:left w:val="none" w:sz="0" w:space="0" w:color="auto"/>
            <w:bottom w:val="none" w:sz="0" w:space="0" w:color="auto"/>
            <w:right w:val="none" w:sz="0" w:space="0" w:color="auto"/>
          </w:divBdr>
        </w:div>
        <w:div w:id="1234467960">
          <w:marLeft w:val="1166"/>
          <w:marRight w:val="0"/>
          <w:marTop w:val="0"/>
          <w:marBottom w:val="0"/>
          <w:divBdr>
            <w:top w:val="none" w:sz="0" w:space="0" w:color="auto"/>
            <w:left w:val="none" w:sz="0" w:space="0" w:color="auto"/>
            <w:bottom w:val="none" w:sz="0" w:space="0" w:color="auto"/>
            <w:right w:val="none" w:sz="0" w:space="0" w:color="auto"/>
          </w:divBdr>
        </w:div>
        <w:div w:id="1494763543">
          <w:marLeft w:val="1166"/>
          <w:marRight w:val="0"/>
          <w:marTop w:val="0"/>
          <w:marBottom w:val="0"/>
          <w:divBdr>
            <w:top w:val="none" w:sz="0" w:space="0" w:color="auto"/>
            <w:left w:val="none" w:sz="0" w:space="0" w:color="auto"/>
            <w:bottom w:val="none" w:sz="0" w:space="0" w:color="auto"/>
            <w:right w:val="none" w:sz="0" w:space="0" w:color="auto"/>
          </w:divBdr>
        </w:div>
        <w:div w:id="1624192434">
          <w:marLeft w:val="1166"/>
          <w:marRight w:val="0"/>
          <w:marTop w:val="0"/>
          <w:marBottom w:val="0"/>
          <w:divBdr>
            <w:top w:val="none" w:sz="0" w:space="0" w:color="auto"/>
            <w:left w:val="none" w:sz="0" w:space="0" w:color="auto"/>
            <w:bottom w:val="none" w:sz="0" w:space="0" w:color="auto"/>
            <w:right w:val="none" w:sz="0" w:space="0" w:color="auto"/>
          </w:divBdr>
        </w:div>
        <w:div w:id="1895040413">
          <w:marLeft w:val="1166"/>
          <w:marRight w:val="0"/>
          <w:marTop w:val="0"/>
          <w:marBottom w:val="0"/>
          <w:divBdr>
            <w:top w:val="none" w:sz="0" w:space="0" w:color="auto"/>
            <w:left w:val="none" w:sz="0" w:space="0" w:color="auto"/>
            <w:bottom w:val="none" w:sz="0" w:space="0" w:color="auto"/>
            <w:right w:val="none" w:sz="0" w:space="0" w:color="auto"/>
          </w:divBdr>
        </w:div>
        <w:div w:id="1961497269">
          <w:marLeft w:val="1166"/>
          <w:marRight w:val="0"/>
          <w:marTop w:val="0"/>
          <w:marBottom w:val="0"/>
          <w:divBdr>
            <w:top w:val="none" w:sz="0" w:space="0" w:color="auto"/>
            <w:left w:val="none" w:sz="0" w:space="0" w:color="auto"/>
            <w:bottom w:val="none" w:sz="0" w:space="0" w:color="auto"/>
            <w:right w:val="none" w:sz="0" w:space="0" w:color="auto"/>
          </w:divBdr>
        </w:div>
        <w:div w:id="2019697889">
          <w:marLeft w:val="806"/>
          <w:marRight w:val="0"/>
          <w:marTop w:val="0"/>
          <w:marBottom w:val="0"/>
          <w:divBdr>
            <w:top w:val="none" w:sz="0" w:space="0" w:color="auto"/>
            <w:left w:val="none" w:sz="0" w:space="0" w:color="auto"/>
            <w:bottom w:val="none" w:sz="0" w:space="0" w:color="auto"/>
            <w:right w:val="none" w:sz="0" w:space="0" w:color="auto"/>
          </w:divBdr>
        </w:div>
        <w:div w:id="2130970446">
          <w:marLeft w:val="1166"/>
          <w:marRight w:val="0"/>
          <w:marTop w:val="0"/>
          <w:marBottom w:val="0"/>
          <w:divBdr>
            <w:top w:val="none" w:sz="0" w:space="0" w:color="auto"/>
            <w:left w:val="none" w:sz="0" w:space="0" w:color="auto"/>
            <w:bottom w:val="none" w:sz="0" w:space="0" w:color="auto"/>
            <w:right w:val="none" w:sz="0" w:space="0" w:color="auto"/>
          </w:divBdr>
        </w:div>
      </w:divsChild>
    </w:div>
    <w:div w:id="1502350832">
      <w:bodyDiv w:val="1"/>
      <w:marLeft w:val="0"/>
      <w:marRight w:val="0"/>
      <w:marTop w:val="0"/>
      <w:marBottom w:val="0"/>
      <w:divBdr>
        <w:top w:val="none" w:sz="0" w:space="0" w:color="auto"/>
        <w:left w:val="none" w:sz="0" w:space="0" w:color="auto"/>
        <w:bottom w:val="none" w:sz="0" w:space="0" w:color="auto"/>
        <w:right w:val="none" w:sz="0" w:space="0" w:color="auto"/>
      </w:divBdr>
      <w:divsChild>
        <w:div w:id="1159925306">
          <w:marLeft w:val="0"/>
          <w:marRight w:val="450"/>
          <w:marTop w:val="240"/>
          <w:marBottom w:val="0"/>
          <w:divBdr>
            <w:top w:val="none" w:sz="0" w:space="0" w:color="auto"/>
            <w:left w:val="none" w:sz="0" w:space="0" w:color="auto"/>
            <w:bottom w:val="none" w:sz="0" w:space="0" w:color="auto"/>
            <w:right w:val="none" w:sz="0" w:space="0" w:color="auto"/>
          </w:divBdr>
          <w:divsChild>
            <w:div w:id="1127703998">
              <w:marLeft w:val="0"/>
              <w:marRight w:val="0"/>
              <w:marTop w:val="0"/>
              <w:marBottom w:val="0"/>
              <w:divBdr>
                <w:top w:val="none" w:sz="0" w:space="0" w:color="auto"/>
                <w:left w:val="none" w:sz="0" w:space="0" w:color="auto"/>
                <w:bottom w:val="none" w:sz="0" w:space="0" w:color="auto"/>
                <w:right w:val="none" w:sz="0" w:space="0" w:color="auto"/>
              </w:divBdr>
              <w:divsChild>
                <w:div w:id="734815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09247476">
      <w:bodyDiv w:val="1"/>
      <w:marLeft w:val="0"/>
      <w:marRight w:val="0"/>
      <w:marTop w:val="0"/>
      <w:marBottom w:val="0"/>
      <w:divBdr>
        <w:top w:val="none" w:sz="0" w:space="0" w:color="auto"/>
        <w:left w:val="none" w:sz="0" w:space="0" w:color="auto"/>
        <w:bottom w:val="none" w:sz="0" w:space="0" w:color="auto"/>
        <w:right w:val="none" w:sz="0" w:space="0" w:color="auto"/>
      </w:divBdr>
    </w:div>
    <w:div w:id="1515264049">
      <w:bodyDiv w:val="1"/>
      <w:marLeft w:val="0"/>
      <w:marRight w:val="0"/>
      <w:marTop w:val="0"/>
      <w:marBottom w:val="0"/>
      <w:divBdr>
        <w:top w:val="none" w:sz="0" w:space="0" w:color="auto"/>
        <w:left w:val="none" w:sz="0" w:space="0" w:color="auto"/>
        <w:bottom w:val="none" w:sz="0" w:space="0" w:color="auto"/>
        <w:right w:val="none" w:sz="0" w:space="0" w:color="auto"/>
      </w:divBdr>
    </w:div>
    <w:div w:id="1523476389">
      <w:bodyDiv w:val="1"/>
      <w:marLeft w:val="0"/>
      <w:marRight w:val="0"/>
      <w:marTop w:val="0"/>
      <w:marBottom w:val="0"/>
      <w:divBdr>
        <w:top w:val="none" w:sz="0" w:space="0" w:color="auto"/>
        <w:left w:val="none" w:sz="0" w:space="0" w:color="auto"/>
        <w:bottom w:val="none" w:sz="0" w:space="0" w:color="auto"/>
        <w:right w:val="none" w:sz="0" w:space="0" w:color="auto"/>
      </w:divBdr>
    </w:div>
    <w:div w:id="1564490486">
      <w:bodyDiv w:val="1"/>
      <w:marLeft w:val="0"/>
      <w:marRight w:val="0"/>
      <w:marTop w:val="0"/>
      <w:marBottom w:val="0"/>
      <w:divBdr>
        <w:top w:val="none" w:sz="0" w:space="0" w:color="auto"/>
        <w:left w:val="none" w:sz="0" w:space="0" w:color="auto"/>
        <w:bottom w:val="none" w:sz="0" w:space="0" w:color="auto"/>
        <w:right w:val="none" w:sz="0" w:space="0" w:color="auto"/>
      </w:divBdr>
    </w:div>
    <w:div w:id="1568566391">
      <w:bodyDiv w:val="1"/>
      <w:marLeft w:val="0"/>
      <w:marRight w:val="0"/>
      <w:marTop w:val="0"/>
      <w:marBottom w:val="0"/>
      <w:divBdr>
        <w:top w:val="none" w:sz="0" w:space="0" w:color="auto"/>
        <w:left w:val="none" w:sz="0" w:space="0" w:color="auto"/>
        <w:bottom w:val="none" w:sz="0" w:space="0" w:color="auto"/>
        <w:right w:val="none" w:sz="0" w:space="0" w:color="auto"/>
      </w:divBdr>
    </w:div>
    <w:div w:id="1589341003">
      <w:bodyDiv w:val="1"/>
      <w:marLeft w:val="0"/>
      <w:marRight w:val="0"/>
      <w:marTop w:val="0"/>
      <w:marBottom w:val="0"/>
      <w:divBdr>
        <w:top w:val="none" w:sz="0" w:space="0" w:color="auto"/>
        <w:left w:val="none" w:sz="0" w:space="0" w:color="auto"/>
        <w:bottom w:val="none" w:sz="0" w:space="0" w:color="auto"/>
        <w:right w:val="none" w:sz="0" w:space="0" w:color="auto"/>
      </w:divBdr>
      <w:divsChild>
        <w:div w:id="332074297">
          <w:marLeft w:val="806"/>
          <w:marRight w:val="0"/>
          <w:marTop w:val="86"/>
          <w:marBottom w:val="0"/>
          <w:divBdr>
            <w:top w:val="none" w:sz="0" w:space="0" w:color="auto"/>
            <w:left w:val="none" w:sz="0" w:space="0" w:color="auto"/>
            <w:bottom w:val="none" w:sz="0" w:space="0" w:color="auto"/>
            <w:right w:val="none" w:sz="0" w:space="0" w:color="auto"/>
          </w:divBdr>
        </w:div>
      </w:divsChild>
    </w:div>
    <w:div w:id="1659453663">
      <w:bodyDiv w:val="1"/>
      <w:marLeft w:val="0"/>
      <w:marRight w:val="0"/>
      <w:marTop w:val="0"/>
      <w:marBottom w:val="0"/>
      <w:divBdr>
        <w:top w:val="none" w:sz="0" w:space="0" w:color="auto"/>
        <w:left w:val="none" w:sz="0" w:space="0" w:color="auto"/>
        <w:bottom w:val="none" w:sz="0" w:space="0" w:color="auto"/>
        <w:right w:val="none" w:sz="0" w:space="0" w:color="auto"/>
      </w:divBdr>
    </w:div>
    <w:div w:id="1673141708">
      <w:bodyDiv w:val="1"/>
      <w:marLeft w:val="0"/>
      <w:marRight w:val="0"/>
      <w:marTop w:val="0"/>
      <w:marBottom w:val="0"/>
      <w:divBdr>
        <w:top w:val="none" w:sz="0" w:space="0" w:color="auto"/>
        <w:left w:val="none" w:sz="0" w:space="0" w:color="auto"/>
        <w:bottom w:val="none" w:sz="0" w:space="0" w:color="auto"/>
        <w:right w:val="none" w:sz="0" w:space="0" w:color="auto"/>
      </w:divBdr>
    </w:div>
    <w:div w:id="1700660629">
      <w:bodyDiv w:val="1"/>
      <w:marLeft w:val="0"/>
      <w:marRight w:val="0"/>
      <w:marTop w:val="0"/>
      <w:marBottom w:val="0"/>
      <w:divBdr>
        <w:top w:val="none" w:sz="0" w:space="0" w:color="auto"/>
        <w:left w:val="none" w:sz="0" w:space="0" w:color="auto"/>
        <w:bottom w:val="none" w:sz="0" w:space="0" w:color="auto"/>
        <w:right w:val="none" w:sz="0" w:space="0" w:color="auto"/>
      </w:divBdr>
    </w:div>
    <w:div w:id="1704819481">
      <w:bodyDiv w:val="1"/>
      <w:marLeft w:val="0"/>
      <w:marRight w:val="0"/>
      <w:marTop w:val="0"/>
      <w:marBottom w:val="0"/>
      <w:divBdr>
        <w:top w:val="none" w:sz="0" w:space="0" w:color="auto"/>
        <w:left w:val="none" w:sz="0" w:space="0" w:color="auto"/>
        <w:bottom w:val="none" w:sz="0" w:space="0" w:color="auto"/>
        <w:right w:val="none" w:sz="0" w:space="0" w:color="auto"/>
      </w:divBdr>
      <w:divsChild>
        <w:div w:id="572004455">
          <w:marLeft w:val="1166"/>
          <w:marRight w:val="0"/>
          <w:marTop w:val="115"/>
          <w:marBottom w:val="0"/>
          <w:divBdr>
            <w:top w:val="none" w:sz="0" w:space="0" w:color="auto"/>
            <w:left w:val="none" w:sz="0" w:space="0" w:color="auto"/>
            <w:bottom w:val="none" w:sz="0" w:space="0" w:color="auto"/>
            <w:right w:val="none" w:sz="0" w:space="0" w:color="auto"/>
          </w:divBdr>
        </w:div>
        <w:div w:id="1221091067">
          <w:marLeft w:val="1166"/>
          <w:marRight w:val="0"/>
          <w:marTop w:val="115"/>
          <w:marBottom w:val="0"/>
          <w:divBdr>
            <w:top w:val="none" w:sz="0" w:space="0" w:color="auto"/>
            <w:left w:val="none" w:sz="0" w:space="0" w:color="auto"/>
            <w:bottom w:val="none" w:sz="0" w:space="0" w:color="auto"/>
            <w:right w:val="none" w:sz="0" w:space="0" w:color="auto"/>
          </w:divBdr>
        </w:div>
      </w:divsChild>
    </w:div>
    <w:div w:id="1716276961">
      <w:bodyDiv w:val="1"/>
      <w:marLeft w:val="0"/>
      <w:marRight w:val="0"/>
      <w:marTop w:val="0"/>
      <w:marBottom w:val="0"/>
      <w:divBdr>
        <w:top w:val="none" w:sz="0" w:space="0" w:color="auto"/>
        <w:left w:val="none" w:sz="0" w:space="0" w:color="auto"/>
        <w:bottom w:val="none" w:sz="0" w:space="0" w:color="auto"/>
        <w:right w:val="none" w:sz="0" w:space="0" w:color="auto"/>
      </w:divBdr>
    </w:div>
    <w:div w:id="1721319665">
      <w:bodyDiv w:val="1"/>
      <w:marLeft w:val="0"/>
      <w:marRight w:val="0"/>
      <w:marTop w:val="0"/>
      <w:marBottom w:val="0"/>
      <w:divBdr>
        <w:top w:val="none" w:sz="0" w:space="0" w:color="auto"/>
        <w:left w:val="none" w:sz="0" w:space="0" w:color="auto"/>
        <w:bottom w:val="none" w:sz="0" w:space="0" w:color="auto"/>
        <w:right w:val="none" w:sz="0" w:space="0" w:color="auto"/>
      </w:divBdr>
    </w:div>
    <w:div w:id="1729375367">
      <w:bodyDiv w:val="1"/>
      <w:marLeft w:val="0"/>
      <w:marRight w:val="0"/>
      <w:marTop w:val="0"/>
      <w:marBottom w:val="0"/>
      <w:divBdr>
        <w:top w:val="none" w:sz="0" w:space="0" w:color="auto"/>
        <w:left w:val="none" w:sz="0" w:space="0" w:color="auto"/>
        <w:bottom w:val="none" w:sz="0" w:space="0" w:color="auto"/>
        <w:right w:val="none" w:sz="0" w:space="0" w:color="auto"/>
      </w:divBdr>
    </w:div>
    <w:div w:id="1735425180">
      <w:bodyDiv w:val="1"/>
      <w:marLeft w:val="0"/>
      <w:marRight w:val="0"/>
      <w:marTop w:val="0"/>
      <w:marBottom w:val="0"/>
      <w:divBdr>
        <w:top w:val="none" w:sz="0" w:space="0" w:color="auto"/>
        <w:left w:val="none" w:sz="0" w:space="0" w:color="auto"/>
        <w:bottom w:val="none" w:sz="0" w:space="0" w:color="auto"/>
        <w:right w:val="none" w:sz="0" w:space="0" w:color="auto"/>
      </w:divBdr>
    </w:div>
    <w:div w:id="1762337811">
      <w:bodyDiv w:val="1"/>
      <w:marLeft w:val="0"/>
      <w:marRight w:val="0"/>
      <w:marTop w:val="0"/>
      <w:marBottom w:val="0"/>
      <w:divBdr>
        <w:top w:val="none" w:sz="0" w:space="0" w:color="auto"/>
        <w:left w:val="none" w:sz="0" w:space="0" w:color="auto"/>
        <w:bottom w:val="none" w:sz="0" w:space="0" w:color="auto"/>
        <w:right w:val="none" w:sz="0" w:space="0" w:color="auto"/>
      </w:divBdr>
    </w:div>
    <w:div w:id="1770616739">
      <w:bodyDiv w:val="1"/>
      <w:marLeft w:val="0"/>
      <w:marRight w:val="0"/>
      <w:marTop w:val="0"/>
      <w:marBottom w:val="0"/>
      <w:divBdr>
        <w:top w:val="none" w:sz="0" w:space="0" w:color="auto"/>
        <w:left w:val="none" w:sz="0" w:space="0" w:color="auto"/>
        <w:bottom w:val="none" w:sz="0" w:space="0" w:color="auto"/>
        <w:right w:val="none" w:sz="0" w:space="0" w:color="auto"/>
      </w:divBdr>
    </w:div>
    <w:div w:id="1774204032">
      <w:bodyDiv w:val="1"/>
      <w:marLeft w:val="0"/>
      <w:marRight w:val="0"/>
      <w:marTop w:val="0"/>
      <w:marBottom w:val="0"/>
      <w:divBdr>
        <w:top w:val="none" w:sz="0" w:space="0" w:color="auto"/>
        <w:left w:val="none" w:sz="0" w:space="0" w:color="auto"/>
        <w:bottom w:val="none" w:sz="0" w:space="0" w:color="auto"/>
        <w:right w:val="none" w:sz="0" w:space="0" w:color="auto"/>
      </w:divBdr>
    </w:div>
    <w:div w:id="1775206056">
      <w:bodyDiv w:val="1"/>
      <w:marLeft w:val="0"/>
      <w:marRight w:val="0"/>
      <w:marTop w:val="0"/>
      <w:marBottom w:val="0"/>
      <w:divBdr>
        <w:top w:val="none" w:sz="0" w:space="0" w:color="auto"/>
        <w:left w:val="none" w:sz="0" w:space="0" w:color="auto"/>
        <w:bottom w:val="none" w:sz="0" w:space="0" w:color="auto"/>
        <w:right w:val="none" w:sz="0" w:space="0" w:color="auto"/>
      </w:divBdr>
      <w:divsChild>
        <w:div w:id="42221241">
          <w:marLeft w:val="806"/>
          <w:marRight w:val="0"/>
          <w:marTop w:val="0"/>
          <w:marBottom w:val="0"/>
          <w:divBdr>
            <w:top w:val="none" w:sz="0" w:space="0" w:color="auto"/>
            <w:left w:val="none" w:sz="0" w:space="0" w:color="auto"/>
            <w:bottom w:val="none" w:sz="0" w:space="0" w:color="auto"/>
            <w:right w:val="none" w:sz="0" w:space="0" w:color="auto"/>
          </w:divBdr>
        </w:div>
        <w:div w:id="1313560825">
          <w:marLeft w:val="806"/>
          <w:marRight w:val="0"/>
          <w:marTop w:val="0"/>
          <w:marBottom w:val="0"/>
          <w:divBdr>
            <w:top w:val="none" w:sz="0" w:space="0" w:color="auto"/>
            <w:left w:val="none" w:sz="0" w:space="0" w:color="auto"/>
            <w:bottom w:val="none" w:sz="0" w:space="0" w:color="auto"/>
            <w:right w:val="none" w:sz="0" w:space="0" w:color="auto"/>
          </w:divBdr>
        </w:div>
        <w:div w:id="1842694880">
          <w:marLeft w:val="806"/>
          <w:marRight w:val="0"/>
          <w:marTop w:val="0"/>
          <w:marBottom w:val="0"/>
          <w:divBdr>
            <w:top w:val="none" w:sz="0" w:space="0" w:color="auto"/>
            <w:left w:val="none" w:sz="0" w:space="0" w:color="auto"/>
            <w:bottom w:val="none" w:sz="0" w:space="0" w:color="auto"/>
            <w:right w:val="none" w:sz="0" w:space="0" w:color="auto"/>
          </w:divBdr>
        </w:div>
        <w:div w:id="1893955158">
          <w:marLeft w:val="806"/>
          <w:marRight w:val="0"/>
          <w:marTop w:val="0"/>
          <w:marBottom w:val="0"/>
          <w:divBdr>
            <w:top w:val="none" w:sz="0" w:space="0" w:color="auto"/>
            <w:left w:val="none" w:sz="0" w:space="0" w:color="auto"/>
            <w:bottom w:val="none" w:sz="0" w:space="0" w:color="auto"/>
            <w:right w:val="none" w:sz="0" w:space="0" w:color="auto"/>
          </w:divBdr>
        </w:div>
      </w:divsChild>
    </w:div>
    <w:div w:id="1878199499">
      <w:bodyDiv w:val="1"/>
      <w:marLeft w:val="0"/>
      <w:marRight w:val="0"/>
      <w:marTop w:val="0"/>
      <w:marBottom w:val="0"/>
      <w:divBdr>
        <w:top w:val="none" w:sz="0" w:space="0" w:color="auto"/>
        <w:left w:val="none" w:sz="0" w:space="0" w:color="auto"/>
        <w:bottom w:val="none" w:sz="0" w:space="0" w:color="auto"/>
        <w:right w:val="none" w:sz="0" w:space="0" w:color="auto"/>
      </w:divBdr>
      <w:divsChild>
        <w:div w:id="157812605">
          <w:marLeft w:val="806"/>
          <w:marRight w:val="0"/>
          <w:marTop w:val="0"/>
          <w:marBottom w:val="0"/>
          <w:divBdr>
            <w:top w:val="none" w:sz="0" w:space="0" w:color="auto"/>
            <w:left w:val="none" w:sz="0" w:space="0" w:color="auto"/>
            <w:bottom w:val="none" w:sz="0" w:space="0" w:color="auto"/>
            <w:right w:val="none" w:sz="0" w:space="0" w:color="auto"/>
          </w:divBdr>
        </w:div>
        <w:div w:id="380978506">
          <w:marLeft w:val="1800"/>
          <w:marRight w:val="0"/>
          <w:marTop w:val="0"/>
          <w:marBottom w:val="0"/>
          <w:divBdr>
            <w:top w:val="none" w:sz="0" w:space="0" w:color="auto"/>
            <w:left w:val="none" w:sz="0" w:space="0" w:color="auto"/>
            <w:bottom w:val="none" w:sz="0" w:space="0" w:color="auto"/>
            <w:right w:val="none" w:sz="0" w:space="0" w:color="auto"/>
          </w:divBdr>
        </w:div>
        <w:div w:id="992215790">
          <w:marLeft w:val="1800"/>
          <w:marRight w:val="0"/>
          <w:marTop w:val="0"/>
          <w:marBottom w:val="0"/>
          <w:divBdr>
            <w:top w:val="none" w:sz="0" w:space="0" w:color="auto"/>
            <w:left w:val="none" w:sz="0" w:space="0" w:color="auto"/>
            <w:bottom w:val="none" w:sz="0" w:space="0" w:color="auto"/>
            <w:right w:val="none" w:sz="0" w:space="0" w:color="auto"/>
          </w:divBdr>
        </w:div>
        <w:div w:id="1091269634">
          <w:marLeft w:val="1800"/>
          <w:marRight w:val="0"/>
          <w:marTop w:val="0"/>
          <w:marBottom w:val="0"/>
          <w:divBdr>
            <w:top w:val="none" w:sz="0" w:space="0" w:color="auto"/>
            <w:left w:val="none" w:sz="0" w:space="0" w:color="auto"/>
            <w:bottom w:val="none" w:sz="0" w:space="0" w:color="auto"/>
            <w:right w:val="none" w:sz="0" w:space="0" w:color="auto"/>
          </w:divBdr>
        </w:div>
        <w:div w:id="1181697342">
          <w:marLeft w:val="1800"/>
          <w:marRight w:val="0"/>
          <w:marTop w:val="0"/>
          <w:marBottom w:val="0"/>
          <w:divBdr>
            <w:top w:val="none" w:sz="0" w:space="0" w:color="auto"/>
            <w:left w:val="none" w:sz="0" w:space="0" w:color="auto"/>
            <w:bottom w:val="none" w:sz="0" w:space="0" w:color="auto"/>
            <w:right w:val="none" w:sz="0" w:space="0" w:color="auto"/>
          </w:divBdr>
        </w:div>
        <w:div w:id="2042240227">
          <w:marLeft w:val="1800"/>
          <w:marRight w:val="0"/>
          <w:marTop w:val="0"/>
          <w:marBottom w:val="0"/>
          <w:divBdr>
            <w:top w:val="none" w:sz="0" w:space="0" w:color="auto"/>
            <w:left w:val="none" w:sz="0" w:space="0" w:color="auto"/>
            <w:bottom w:val="none" w:sz="0" w:space="0" w:color="auto"/>
            <w:right w:val="none" w:sz="0" w:space="0" w:color="auto"/>
          </w:divBdr>
        </w:div>
      </w:divsChild>
    </w:div>
    <w:div w:id="1879924811">
      <w:bodyDiv w:val="1"/>
      <w:marLeft w:val="0"/>
      <w:marRight w:val="0"/>
      <w:marTop w:val="0"/>
      <w:marBottom w:val="0"/>
      <w:divBdr>
        <w:top w:val="none" w:sz="0" w:space="0" w:color="auto"/>
        <w:left w:val="none" w:sz="0" w:space="0" w:color="auto"/>
        <w:bottom w:val="none" w:sz="0" w:space="0" w:color="auto"/>
        <w:right w:val="none" w:sz="0" w:space="0" w:color="auto"/>
      </w:divBdr>
    </w:div>
    <w:div w:id="1895585137">
      <w:bodyDiv w:val="1"/>
      <w:marLeft w:val="0"/>
      <w:marRight w:val="0"/>
      <w:marTop w:val="0"/>
      <w:marBottom w:val="0"/>
      <w:divBdr>
        <w:top w:val="none" w:sz="0" w:space="0" w:color="auto"/>
        <w:left w:val="none" w:sz="0" w:space="0" w:color="auto"/>
        <w:bottom w:val="none" w:sz="0" w:space="0" w:color="auto"/>
        <w:right w:val="none" w:sz="0" w:space="0" w:color="auto"/>
      </w:divBdr>
    </w:div>
    <w:div w:id="1905409017">
      <w:bodyDiv w:val="1"/>
      <w:marLeft w:val="0"/>
      <w:marRight w:val="0"/>
      <w:marTop w:val="0"/>
      <w:marBottom w:val="0"/>
      <w:divBdr>
        <w:top w:val="none" w:sz="0" w:space="0" w:color="auto"/>
        <w:left w:val="none" w:sz="0" w:space="0" w:color="auto"/>
        <w:bottom w:val="none" w:sz="0" w:space="0" w:color="auto"/>
        <w:right w:val="none" w:sz="0" w:space="0" w:color="auto"/>
      </w:divBdr>
      <w:divsChild>
        <w:div w:id="1881278044">
          <w:marLeft w:val="1166"/>
          <w:marRight w:val="0"/>
          <w:marTop w:val="115"/>
          <w:marBottom w:val="0"/>
          <w:divBdr>
            <w:top w:val="none" w:sz="0" w:space="0" w:color="auto"/>
            <w:left w:val="none" w:sz="0" w:space="0" w:color="auto"/>
            <w:bottom w:val="none" w:sz="0" w:space="0" w:color="auto"/>
            <w:right w:val="none" w:sz="0" w:space="0" w:color="auto"/>
          </w:divBdr>
        </w:div>
        <w:div w:id="1995063440">
          <w:marLeft w:val="1166"/>
          <w:marRight w:val="0"/>
          <w:marTop w:val="115"/>
          <w:marBottom w:val="0"/>
          <w:divBdr>
            <w:top w:val="none" w:sz="0" w:space="0" w:color="auto"/>
            <w:left w:val="none" w:sz="0" w:space="0" w:color="auto"/>
            <w:bottom w:val="none" w:sz="0" w:space="0" w:color="auto"/>
            <w:right w:val="none" w:sz="0" w:space="0" w:color="auto"/>
          </w:divBdr>
        </w:div>
      </w:divsChild>
    </w:div>
    <w:div w:id="1914580310">
      <w:bodyDiv w:val="1"/>
      <w:marLeft w:val="0"/>
      <w:marRight w:val="0"/>
      <w:marTop w:val="0"/>
      <w:marBottom w:val="0"/>
      <w:divBdr>
        <w:top w:val="none" w:sz="0" w:space="0" w:color="auto"/>
        <w:left w:val="none" w:sz="0" w:space="0" w:color="auto"/>
        <w:bottom w:val="none" w:sz="0" w:space="0" w:color="auto"/>
        <w:right w:val="none" w:sz="0" w:space="0" w:color="auto"/>
      </w:divBdr>
    </w:div>
    <w:div w:id="1921014605">
      <w:bodyDiv w:val="1"/>
      <w:marLeft w:val="0"/>
      <w:marRight w:val="0"/>
      <w:marTop w:val="0"/>
      <w:marBottom w:val="0"/>
      <w:divBdr>
        <w:top w:val="none" w:sz="0" w:space="0" w:color="auto"/>
        <w:left w:val="none" w:sz="0" w:space="0" w:color="auto"/>
        <w:bottom w:val="none" w:sz="0" w:space="0" w:color="auto"/>
        <w:right w:val="none" w:sz="0" w:space="0" w:color="auto"/>
      </w:divBdr>
    </w:div>
    <w:div w:id="1938446353">
      <w:bodyDiv w:val="1"/>
      <w:marLeft w:val="0"/>
      <w:marRight w:val="0"/>
      <w:marTop w:val="0"/>
      <w:marBottom w:val="0"/>
      <w:divBdr>
        <w:top w:val="none" w:sz="0" w:space="0" w:color="auto"/>
        <w:left w:val="none" w:sz="0" w:space="0" w:color="auto"/>
        <w:bottom w:val="none" w:sz="0" w:space="0" w:color="auto"/>
        <w:right w:val="none" w:sz="0" w:space="0" w:color="auto"/>
      </w:divBdr>
    </w:div>
    <w:div w:id="1986884621">
      <w:bodyDiv w:val="1"/>
      <w:marLeft w:val="0"/>
      <w:marRight w:val="0"/>
      <w:marTop w:val="0"/>
      <w:marBottom w:val="0"/>
      <w:divBdr>
        <w:top w:val="none" w:sz="0" w:space="0" w:color="auto"/>
        <w:left w:val="none" w:sz="0" w:space="0" w:color="auto"/>
        <w:bottom w:val="none" w:sz="0" w:space="0" w:color="auto"/>
        <w:right w:val="none" w:sz="0" w:space="0" w:color="auto"/>
      </w:divBdr>
    </w:div>
    <w:div w:id="1988896046">
      <w:bodyDiv w:val="1"/>
      <w:marLeft w:val="0"/>
      <w:marRight w:val="0"/>
      <w:marTop w:val="0"/>
      <w:marBottom w:val="0"/>
      <w:divBdr>
        <w:top w:val="none" w:sz="0" w:space="0" w:color="auto"/>
        <w:left w:val="none" w:sz="0" w:space="0" w:color="auto"/>
        <w:bottom w:val="none" w:sz="0" w:space="0" w:color="auto"/>
        <w:right w:val="none" w:sz="0" w:space="0" w:color="auto"/>
      </w:divBdr>
    </w:div>
    <w:div w:id="2005892901">
      <w:bodyDiv w:val="1"/>
      <w:marLeft w:val="0"/>
      <w:marRight w:val="0"/>
      <w:marTop w:val="0"/>
      <w:marBottom w:val="0"/>
      <w:divBdr>
        <w:top w:val="none" w:sz="0" w:space="0" w:color="auto"/>
        <w:left w:val="none" w:sz="0" w:space="0" w:color="auto"/>
        <w:bottom w:val="none" w:sz="0" w:space="0" w:color="auto"/>
        <w:right w:val="none" w:sz="0" w:space="0" w:color="auto"/>
      </w:divBdr>
    </w:div>
    <w:div w:id="2036300083">
      <w:bodyDiv w:val="1"/>
      <w:marLeft w:val="0"/>
      <w:marRight w:val="0"/>
      <w:marTop w:val="0"/>
      <w:marBottom w:val="0"/>
      <w:divBdr>
        <w:top w:val="none" w:sz="0" w:space="0" w:color="auto"/>
        <w:left w:val="none" w:sz="0" w:space="0" w:color="auto"/>
        <w:bottom w:val="none" w:sz="0" w:space="0" w:color="auto"/>
        <w:right w:val="none" w:sz="0" w:space="0" w:color="auto"/>
      </w:divBdr>
      <w:divsChild>
        <w:div w:id="469978384">
          <w:marLeft w:val="806"/>
          <w:marRight w:val="0"/>
          <w:marTop w:val="86"/>
          <w:marBottom w:val="0"/>
          <w:divBdr>
            <w:top w:val="none" w:sz="0" w:space="0" w:color="auto"/>
            <w:left w:val="none" w:sz="0" w:space="0" w:color="auto"/>
            <w:bottom w:val="none" w:sz="0" w:space="0" w:color="auto"/>
            <w:right w:val="none" w:sz="0" w:space="0" w:color="auto"/>
          </w:divBdr>
        </w:div>
      </w:divsChild>
    </w:div>
    <w:div w:id="2059816565">
      <w:bodyDiv w:val="1"/>
      <w:marLeft w:val="0"/>
      <w:marRight w:val="0"/>
      <w:marTop w:val="0"/>
      <w:marBottom w:val="0"/>
      <w:divBdr>
        <w:top w:val="none" w:sz="0" w:space="0" w:color="auto"/>
        <w:left w:val="none" w:sz="0" w:space="0" w:color="auto"/>
        <w:bottom w:val="none" w:sz="0" w:space="0" w:color="auto"/>
        <w:right w:val="none" w:sz="0" w:space="0" w:color="auto"/>
      </w:divBdr>
    </w:div>
    <w:div w:id="2080858606">
      <w:bodyDiv w:val="1"/>
      <w:marLeft w:val="0"/>
      <w:marRight w:val="0"/>
      <w:marTop w:val="0"/>
      <w:marBottom w:val="0"/>
      <w:divBdr>
        <w:top w:val="none" w:sz="0" w:space="0" w:color="auto"/>
        <w:left w:val="none" w:sz="0" w:space="0" w:color="auto"/>
        <w:bottom w:val="none" w:sz="0" w:space="0" w:color="auto"/>
        <w:right w:val="none" w:sz="0" w:space="0" w:color="auto"/>
      </w:divBdr>
    </w:div>
    <w:div w:id="2099905491">
      <w:bodyDiv w:val="1"/>
      <w:marLeft w:val="0"/>
      <w:marRight w:val="0"/>
      <w:marTop w:val="0"/>
      <w:marBottom w:val="0"/>
      <w:divBdr>
        <w:top w:val="none" w:sz="0" w:space="0" w:color="auto"/>
        <w:left w:val="none" w:sz="0" w:space="0" w:color="auto"/>
        <w:bottom w:val="none" w:sz="0" w:space="0" w:color="auto"/>
        <w:right w:val="none" w:sz="0" w:space="0" w:color="auto"/>
      </w:divBdr>
    </w:div>
    <w:div w:id="2123110685">
      <w:bodyDiv w:val="1"/>
      <w:marLeft w:val="0"/>
      <w:marRight w:val="0"/>
      <w:marTop w:val="0"/>
      <w:marBottom w:val="0"/>
      <w:divBdr>
        <w:top w:val="none" w:sz="0" w:space="0" w:color="auto"/>
        <w:left w:val="none" w:sz="0" w:space="0" w:color="auto"/>
        <w:bottom w:val="none" w:sz="0" w:space="0" w:color="auto"/>
        <w:right w:val="none" w:sz="0" w:space="0" w:color="auto"/>
      </w:divBdr>
    </w:div>
    <w:div w:id="2128889317">
      <w:bodyDiv w:val="1"/>
      <w:marLeft w:val="0"/>
      <w:marRight w:val="0"/>
      <w:marTop w:val="0"/>
      <w:marBottom w:val="0"/>
      <w:divBdr>
        <w:top w:val="none" w:sz="0" w:space="0" w:color="auto"/>
        <w:left w:val="none" w:sz="0" w:space="0" w:color="auto"/>
        <w:bottom w:val="none" w:sz="0" w:space="0" w:color="auto"/>
        <w:right w:val="none" w:sz="0" w:space="0" w:color="auto"/>
      </w:divBdr>
    </w:div>
    <w:div w:id="2139061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m.com/developerworks/rational/library/edge/09/mar09/collaris_dekk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ha Nuo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256E872-F304-47F6-99CC-DFF0F1AC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 Linh</dc:creator>
  <cp:keywords/>
  <dc:description/>
  <cp:lastModifiedBy>Nguyen Nhat Linh</cp:lastModifiedBy>
  <cp:revision>107</cp:revision>
  <cp:lastPrinted>2015-12-09T03:20:00Z</cp:lastPrinted>
  <dcterms:created xsi:type="dcterms:W3CDTF">2017-07-31T09:51:00Z</dcterms:created>
  <dcterms:modified xsi:type="dcterms:W3CDTF">2017-08-09T08:20:00Z</dcterms:modified>
</cp:coreProperties>
</file>