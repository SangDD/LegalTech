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64089" w14:textId="214A52B8" w:rsidR="00F858F0" w:rsidRPr="003716C1"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b/>
          <w:sz w:val="22"/>
          <w:szCs w:val="22"/>
        </w:rPr>
      </w:pPr>
      <w:r w:rsidRPr="003716C1">
        <w:rPr>
          <w:rFonts w:ascii="Times New Roman" w:hAnsi="Times New Roman" w:cs="Times New Roman"/>
          <w:b/>
          <w:sz w:val="22"/>
          <w:szCs w:val="22"/>
        </w:rPr>
        <w:t>Đ</w:t>
      </w:r>
      <w:r w:rsidR="00F858F0" w:rsidRPr="003716C1">
        <w:rPr>
          <w:rFonts w:ascii="Times New Roman" w:hAnsi="Times New Roman" w:cs="Times New Roman"/>
          <w:b/>
          <w:sz w:val="22"/>
          <w:szCs w:val="22"/>
        </w:rPr>
        <w:t>ối tượng người dùng</w:t>
      </w:r>
      <w:r w:rsidRPr="003716C1">
        <w:rPr>
          <w:rFonts w:ascii="Times New Roman" w:hAnsi="Times New Roman" w:cs="Times New Roman"/>
          <w:b/>
          <w:sz w:val="22"/>
          <w:szCs w:val="22"/>
        </w:rPr>
        <w:t xml:space="preserve"> và phân quyền</w:t>
      </w:r>
    </w:p>
    <w:p w14:paraId="4977897F" w14:textId="77777777" w:rsidR="00DB1CF1" w:rsidRPr="00496D29" w:rsidRDefault="00DB1CF1" w:rsidP="00DB1CF1">
      <w:pPr>
        <w:pStyle w:val="ListParagraph"/>
        <w:widowControl w:val="0"/>
        <w:tabs>
          <w:tab w:val="left" w:pos="220"/>
          <w:tab w:val="left" w:pos="720"/>
        </w:tabs>
        <w:autoSpaceDE w:val="0"/>
        <w:autoSpaceDN w:val="0"/>
        <w:adjustRightInd w:val="0"/>
        <w:spacing w:line="280" w:lineRule="atLeast"/>
        <w:ind w:left="360"/>
        <w:rPr>
          <w:rFonts w:ascii="Times New Roman" w:hAnsi="Times New Roman" w:cs="Times New Roman"/>
          <w:sz w:val="22"/>
          <w:szCs w:val="22"/>
        </w:rPr>
      </w:pPr>
    </w:p>
    <w:p w14:paraId="1F4A9815" w14:textId="20A4E385" w:rsidR="00496D29" w:rsidRPr="00496D29" w:rsidRDefault="00496D29" w:rsidP="00496D29">
      <w:pPr>
        <w:pStyle w:val="ListParagraph"/>
        <w:numPr>
          <w:ilvl w:val="0"/>
          <w:numId w:val="8"/>
        </w:numPr>
        <w:rPr>
          <w:rFonts w:ascii="Times New Roman" w:eastAsia="Times New Roman" w:hAnsi="Times New Roman" w:cs="Times New Roman"/>
          <w:b/>
          <w:bCs/>
          <w:sz w:val="22"/>
          <w:szCs w:val="22"/>
        </w:rPr>
      </w:pPr>
      <w:r w:rsidRPr="00496D29">
        <w:rPr>
          <w:rFonts w:ascii="Times New Roman" w:eastAsia="Times New Roman" w:hAnsi="Times New Roman" w:cs="Times New Roman"/>
          <w:b/>
          <w:bCs/>
          <w:sz w:val="22"/>
          <w:szCs w:val="22"/>
        </w:rPr>
        <w:t>Khách vãng lai:</w:t>
      </w:r>
      <w:r w:rsidR="003716C1">
        <w:rPr>
          <w:rFonts w:ascii="Times New Roman" w:eastAsia="Times New Roman" w:hAnsi="Times New Roman" w:cs="Times New Roman"/>
          <w:b/>
          <w:bCs/>
          <w:sz w:val="22"/>
          <w:szCs w:val="22"/>
        </w:rPr>
        <w:t xml:space="preserve"> </w:t>
      </w:r>
      <w:r w:rsidR="003716C1" w:rsidRPr="003716C1">
        <w:rPr>
          <w:rFonts w:ascii="Times New Roman" w:eastAsia="Times New Roman" w:hAnsi="Times New Roman" w:cs="Times New Roman"/>
          <w:bCs/>
          <w:sz w:val="22"/>
          <w:szCs w:val="22"/>
        </w:rPr>
        <w:t>view</w:t>
      </w:r>
    </w:p>
    <w:p w14:paraId="0BB91D3F" w14:textId="77777777" w:rsidR="00496D29" w:rsidRPr="00496D29" w:rsidRDefault="00496D29" w:rsidP="00496D29">
      <w:pPr>
        <w:pStyle w:val="ListParagraph"/>
        <w:ind w:left="1080"/>
        <w:rPr>
          <w:rFonts w:ascii="Times New Roman" w:eastAsia="Times New Roman" w:hAnsi="Times New Roman" w:cs="Times New Roman"/>
          <w:b/>
          <w:bCs/>
          <w:sz w:val="22"/>
          <w:szCs w:val="22"/>
        </w:rPr>
      </w:pPr>
    </w:p>
    <w:p w14:paraId="3CCF8505" w14:textId="3D20181E" w:rsidR="00496D29" w:rsidRPr="00496D29" w:rsidRDefault="00496D29" w:rsidP="00496D29">
      <w:pPr>
        <w:pStyle w:val="ListParagraph"/>
        <w:numPr>
          <w:ilvl w:val="0"/>
          <w:numId w:val="9"/>
        </w:numPr>
        <w:rPr>
          <w:rFonts w:ascii="Times New Roman" w:eastAsia="Times New Roman" w:hAnsi="Times New Roman" w:cs="Times New Roman"/>
          <w:sz w:val="22"/>
          <w:szCs w:val="22"/>
        </w:rPr>
      </w:pPr>
      <w:r w:rsidRPr="00496D29">
        <w:rPr>
          <w:rFonts w:ascii="Times New Roman" w:eastAsia="Times New Roman" w:hAnsi="Times New Roman" w:cs="Times New Roman"/>
          <w:sz w:val="22"/>
          <w:szCs w:val="22"/>
        </w:rPr>
        <w:t>View HomePage/About us/News;</w:t>
      </w:r>
    </w:p>
    <w:p w14:paraId="134A0820" w14:textId="1798DAB1" w:rsidR="00496D29" w:rsidRPr="00496D29" w:rsidRDefault="00496D29" w:rsidP="00496D29">
      <w:pPr>
        <w:pStyle w:val="ListParagraph"/>
        <w:numPr>
          <w:ilvl w:val="0"/>
          <w:numId w:val="9"/>
        </w:numP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View ACCESS.IP</w:t>
      </w:r>
      <w:r w:rsidRPr="00496D29">
        <w:rPr>
          <w:rFonts w:ascii="Times New Roman" w:eastAsia="Times New Roman" w:hAnsi="Times New Roman" w:cs="Times New Roman"/>
          <w:color w:val="FF0000"/>
          <w:sz w:val="22"/>
          <w:szCs w:val="22"/>
        </w:rPr>
        <w:t xml:space="preserve"> (phần giới thiệu lợi ích và tính năng</w:t>
      </w:r>
      <w:r>
        <w:rPr>
          <w:rFonts w:ascii="Times New Roman" w:eastAsia="Times New Roman" w:hAnsi="Times New Roman" w:cs="Times New Roman"/>
          <w:color w:val="FF0000"/>
          <w:sz w:val="22"/>
          <w:szCs w:val="22"/>
        </w:rPr>
        <w:t>)</w:t>
      </w:r>
      <w:r w:rsidRPr="00496D29">
        <w:rPr>
          <w:rFonts w:ascii="Times New Roman" w:eastAsia="Times New Roman" w:hAnsi="Times New Roman" w:cs="Times New Roman"/>
          <w:color w:val="FF0000"/>
          <w:sz w:val="22"/>
          <w:szCs w:val="22"/>
        </w:rPr>
        <w:t xml:space="preserve"> =&gt; learn more thì phải link đến trang đăng ký Members</w:t>
      </w:r>
      <w:r>
        <w:rPr>
          <w:rFonts w:ascii="Times New Roman" w:eastAsia="Times New Roman" w:hAnsi="Times New Roman" w:cs="Times New Roman"/>
          <w:color w:val="FF0000"/>
          <w:sz w:val="22"/>
          <w:szCs w:val="22"/>
        </w:rPr>
        <w:t>;</w:t>
      </w:r>
    </w:p>
    <w:p w14:paraId="2BF2DA7A" w14:textId="7EF1FF13" w:rsidR="00496D29" w:rsidRDefault="00496D29" w:rsidP="00496D29">
      <w:pPr>
        <w:pStyle w:val="ListParagraph"/>
        <w:numPr>
          <w:ilvl w:val="0"/>
          <w:numId w:val="9"/>
        </w:numPr>
        <w:rPr>
          <w:rFonts w:ascii="Times New Roman" w:eastAsia="Times New Roman" w:hAnsi="Times New Roman" w:cs="Times New Roman"/>
          <w:sz w:val="22"/>
          <w:szCs w:val="22"/>
        </w:rPr>
      </w:pPr>
      <w:r w:rsidRPr="00496D29">
        <w:rPr>
          <w:rFonts w:ascii="Times New Roman" w:eastAsia="Times New Roman" w:hAnsi="Times New Roman" w:cs="Times New Roman"/>
          <w:sz w:val="22"/>
          <w:szCs w:val="22"/>
        </w:rPr>
        <w:t>Đăng ký Member (</w:t>
      </w:r>
      <w:r w:rsidRPr="00496D29">
        <w:rPr>
          <w:rFonts w:ascii="Times New Roman" w:eastAsia="Times New Roman" w:hAnsi="Times New Roman" w:cs="Times New Roman"/>
          <w:color w:val="FF0000"/>
          <w:sz w:val="22"/>
          <w:szCs w:val="22"/>
        </w:rPr>
        <w:t>có thêm trường người giới thiệu/ Referee</w:t>
      </w:r>
      <w:r w:rsidRPr="00496D29">
        <w:rPr>
          <w:rFonts w:ascii="Times New Roman" w:eastAsia="Times New Roman" w:hAnsi="Times New Roman" w:cs="Times New Roman"/>
          <w:sz w:val="22"/>
          <w:szCs w:val="22"/>
        </w:rPr>
        <w:t>)</w:t>
      </w:r>
      <w:r w:rsidR="00094FFA">
        <w:rPr>
          <w:rFonts w:ascii="Times New Roman" w:eastAsia="Times New Roman" w:hAnsi="Times New Roman" w:cs="Times New Roman"/>
          <w:sz w:val="22"/>
          <w:szCs w:val="22"/>
        </w:rPr>
        <w:t>.</w:t>
      </w:r>
    </w:p>
    <w:p w14:paraId="218BCAA3" w14:textId="6FB00D4D" w:rsidR="00094FFA" w:rsidRDefault="00094FFA" w:rsidP="00496D29">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View bài trong phần WikiPath (chỉ view </w:t>
      </w:r>
      <w:r w:rsidRPr="00094FFA">
        <w:rPr>
          <w:rFonts w:ascii="Times New Roman" w:eastAsia="Times New Roman" w:hAnsi="Times New Roman" w:cs="Times New Roman"/>
          <w:sz w:val="22"/>
          <w:szCs w:val="22"/>
          <w:highlight w:val="yellow"/>
        </w:rPr>
        <w:t>phần tóm</w:t>
      </w:r>
      <w:r>
        <w:rPr>
          <w:rFonts w:ascii="Times New Roman" w:eastAsia="Times New Roman" w:hAnsi="Times New Roman" w:cs="Times New Roman"/>
          <w:sz w:val="22"/>
          <w:szCs w:val="22"/>
          <w:highlight w:val="yellow"/>
        </w:rPr>
        <w:t xml:space="preserve"> </w:t>
      </w:r>
      <w:r w:rsidRPr="00094FFA">
        <w:rPr>
          <w:rFonts w:ascii="Times New Roman" w:eastAsia="Times New Roman" w:hAnsi="Times New Roman" w:cs="Times New Roman"/>
          <w:sz w:val="22"/>
          <w:szCs w:val="22"/>
          <w:highlight w:val="yellow"/>
        </w:rPr>
        <w:t>tắt</w:t>
      </w:r>
      <w:r>
        <w:rPr>
          <w:rFonts w:ascii="Times New Roman" w:eastAsia="Times New Roman" w:hAnsi="Times New Roman" w:cs="Times New Roman"/>
          <w:sz w:val="22"/>
          <w:szCs w:val="22"/>
        </w:rPr>
        <w:t>, không copy, download, save as, ….)</w:t>
      </w:r>
    </w:p>
    <w:p w14:paraId="6D26A76D" w14:textId="741221C1" w:rsidR="00094FFA" w:rsidRDefault="00094FFA" w:rsidP="00496D29">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Contact thêm thông tin chi tiết (</w:t>
      </w:r>
      <w:r w:rsidRPr="00094FFA">
        <w:rPr>
          <w:rFonts w:ascii="Times New Roman" w:eastAsia="Times New Roman" w:hAnsi="Times New Roman" w:cs="Times New Roman"/>
          <w:color w:val="FF0000"/>
          <w:sz w:val="22"/>
          <w:szCs w:val="22"/>
        </w:rPr>
        <w:t>bằng thanh cuộn luôn luôn hiển thị</w:t>
      </w:r>
      <w:r>
        <w:rPr>
          <w:rFonts w:ascii="Times New Roman" w:eastAsia="Times New Roman" w:hAnsi="Times New Roman" w:cs="Times New Roman"/>
          <w:sz w:val="22"/>
          <w:szCs w:val="22"/>
        </w:rPr>
        <w:t>)</w:t>
      </w:r>
    </w:p>
    <w:p w14:paraId="096CAF45" w14:textId="77777777" w:rsidR="00344F72" w:rsidRDefault="00344F72" w:rsidP="00344F72">
      <w:pPr>
        <w:pStyle w:val="ListParagraph"/>
        <w:ind w:left="1440"/>
        <w:rPr>
          <w:rFonts w:ascii="Times New Roman" w:eastAsia="Times New Roman" w:hAnsi="Times New Roman" w:cs="Times New Roman"/>
          <w:sz w:val="22"/>
          <w:szCs w:val="22"/>
        </w:rPr>
      </w:pPr>
    </w:p>
    <w:p w14:paraId="09FC3F6E" w14:textId="77777777" w:rsidR="00344F72" w:rsidRPr="00496D29" w:rsidRDefault="00344F72" w:rsidP="00344F72">
      <w:pPr>
        <w:pStyle w:val="ListParagraph"/>
        <w:ind w:left="1440"/>
        <w:rPr>
          <w:rFonts w:ascii="Times New Roman" w:eastAsia="Times New Roman" w:hAnsi="Times New Roman" w:cs="Times New Roman"/>
          <w:sz w:val="22"/>
          <w:szCs w:val="22"/>
        </w:rPr>
      </w:pPr>
    </w:p>
    <w:p w14:paraId="0BE0FD01" w14:textId="77777777" w:rsidR="00496D29" w:rsidRPr="00496D29" w:rsidRDefault="00496D29" w:rsidP="00496D29">
      <w:pPr>
        <w:pStyle w:val="ListParagraph"/>
        <w:ind w:left="1440"/>
        <w:rPr>
          <w:rFonts w:ascii="Times New Roman" w:eastAsia="Times New Roman" w:hAnsi="Times New Roman" w:cs="Times New Roman"/>
          <w:sz w:val="22"/>
          <w:szCs w:val="22"/>
        </w:rPr>
      </w:pPr>
    </w:p>
    <w:p w14:paraId="0735D286" w14:textId="7C9CD025" w:rsidR="00496D29" w:rsidRPr="00094FFA" w:rsidRDefault="00094FFA" w:rsidP="00496D29">
      <w:pPr>
        <w:pStyle w:val="ListParagraph"/>
        <w:numPr>
          <w:ilvl w:val="0"/>
          <w:numId w:val="8"/>
        </w:numPr>
        <w:rPr>
          <w:rFonts w:ascii="Times New Roman" w:eastAsia="Times New Roman" w:hAnsi="Times New Roman" w:cs="Times New Roman"/>
          <w:bCs/>
          <w:sz w:val="22"/>
          <w:szCs w:val="22"/>
          <w:highlight w:val="yellow"/>
        </w:rPr>
      </w:pPr>
      <w:r w:rsidRPr="00094FFA">
        <w:rPr>
          <w:rFonts w:ascii="Times New Roman" w:eastAsia="Times New Roman" w:hAnsi="Times New Roman" w:cs="Times New Roman"/>
          <w:b/>
          <w:bCs/>
          <w:sz w:val="22"/>
          <w:szCs w:val="22"/>
          <w:highlight w:val="yellow"/>
        </w:rPr>
        <w:t>Đại diện</w:t>
      </w:r>
      <w:r w:rsidR="00903CD5">
        <w:rPr>
          <w:rFonts w:ascii="Times New Roman" w:eastAsia="Times New Roman" w:hAnsi="Times New Roman" w:cs="Times New Roman"/>
          <w:b/>
          <w:bCs/>
          <w:sz w:val="22"/>
          <w:szCs w:val="22"/>
          <w:highlight w:val="yellow"/>
        </w:rPr>
        <w:t xml:space="preserve"> - Khách hàng </w:t>
      </w:r>
      <w:r w:rsidRPr="00094FFA">
        <w:rPr>
          <w:rFonts w:ascii="Times New Roman" w:eastAsia="Times New Roman" w:hAnsi="Times New Roman" w:cs="Times New Roman"/>
          <w:b/>
          <w:bCs/>
          <w:sz w:val="22"/>
          <w:szCs w:val="22"/>
          <w:highlight w:val="yellow"/>
        </w:rPr>
        <w:t>/Agent</w:t>
      </w:r>
      <w:r w:rsidR="00903CD5">
        <w:rPr>
          <w:rFonts w:ascii="Times New Roman" w:eastAsia="Times New Roman" w:hAnsi="Times New Roman" w:cs="Times New Roman"/>
          <w:b/>
          <w:bCs/>
          <w:sz w:val="22"/>
          <w:szCs w:val="22"/>
          <w:highlight w:val="yellow"/>
        </w:rPr>
        <w:t xml:space="preserve"> - Applicant</w:t>
      </w:r>
      <w:r>
        <w:rPr>
          <w:rFonts w:ascii="Times New Roman" w:eastAsia="Times New Roman" w:hAnsi="Times New Roman" w:cs="Times New Roman"/>
          <w:b/>
          <w:bCs/>
          <w:sz w:val="22"/>
          <w:szCs w:val="22"/>
          <w:highlight w:val="yellow"/>
        </w:rPr>
        <w:t xml:space="preserve"> </w:t>
      </w:r>
      <w:r>
        <w:rPr>
          <w:rFonts w:ascii="Times New Roman" w:eastAsia="Times New Roman" w:hAnsi="Times New Roman" w:cs="Times New Roman"/>
          <w:bCs/>
          <w:i/>
          <w:sz w:val="22"/>
          <w:szCs w:val="22"/>
          <w:highlight w:val="yellow"/>
        </w:rPr>
        <w:t>(hiện đang làm K</w:t>
      </w:r>
      <w:r w:rsidRPr="00094FFA">
        <w:rPr>
          <w:rFonts w:ascii="Times New Roman" w:eastAsia="Times New Roman" w:hAnsi="Times New Roman" w:cs="Times New Roman"/>
          <w:bCs/>
          <w:i/>
          <w:sz w:val="22"/>
          <w:szCs w:val="22"/>
          <w:highlight w:val="yellow"/>
        </w:rPr>
        <w:t>hách hàng)</w:t>
      </w:r>
      <w:r w:rsidR="003716C1" w:rsidRPr="003716C1">
        <w:rPr>
          <w:rFonts w:ascii="Times New Roman" w:eastAsia="Times New Roman" w:hAnsi="Times New Roman" w:cs="Times New Roman"/>
          <w:bCs/>
          <w:i/>
          <w:sz w:val="22"/>
          <w:szCs w:val="22"/>
          <w:highlight w:val="yellow"/>
        </w:rPr>
        <w:t>:</w:t>
      </w:r>
      <w:r w:rsidR="003716C1">
        <w:rPr>
          <w:rFonts w:ascii="Times New Roman" w:eastAsia="Times New Roman" w:hAnsi="Times New Roman" w:cs="Times New Roman"/>
          <w:bCs/>
          <w:i/>
          <w:sz w:val="22"/>
          <w:szCs w:val="22"/>
          <w:highlight w:val="yellow"/>
        </w:rPr>
        <w:t xml:space="preserve"> ….</w:t>
      </w:r>
      <w:r w:rsidR="003716C1" w:rsidRPr="003716C1">
        <w:rPr>
          <w:rFonts w:ascii="Times New Roman" w:eastAsia="Times New Roman" w:hAnsi="Times New Roman" w:cs="Times New Roman"/>
          <w:bCs/>
          <w:i/>
          <w:sz w:val="22"/>
          <w:szCs w:val="22"/>
          <w:highlight w:val="yellow"/>
        </w:rPr>
        <w:t>drafting</w:t>
      </w:r>
      <w:r w:rsidR="003716C1">
        <w:rPr>
          <w:rFonts w:ascii="Times New Roman" w:eastAsia="Times New Roman" w:hAnsi="Times New Roman" w:cs="Times New Roman"/>
          <w:bCs/>
          <w:i/>
          <w:sz w:val="22"/>
          <w:szCs w:val="22"/>
          <w:highlight w:val="yellow"/>
        </w:rPr>
        <w:t>/check status</w:t>
      </w:r>
    </w:p>
    <w:p w14:paraId="1796AA87" w14:textId="18CBA30B" w:rsidR="00FA71C8" w:rsidRDefault="00FA71C8" w:rsidP="00496D29">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View….</w:t>
      </w:r>
    </w:p>
    <w:p w14:paraId="0608EF56" w14:textId="77777777" w:rsidR="00094FFA" w:rsidRDefault="00496D29" w:rsidP="00496D29">
      <w:pPr>
        <w:pStyle w:val="ListParagraph"/>
        <w:numPr>
          <w:ilvl w:val="0"/>
          <w:numId w:val="9"/>
        </w:numPr>
        <w:rPr>
          <w:rFonts w:ascii="Times New Roman" w:eastAsia="Times New Roman" w:hAnsi="Times New Roman" w:cs="Times New Roman"/>
          <w:sz w:val="22"/>
          <w:szCs w:val="22"/>
        </w:rPr>
      </w:pPr>
      <w:r w:rsidRPr="00496D29">
        <w:rPr>
          <w:rFonts w:ascii="Times New Roman" w:eastAsia="Times New Roman" w:hAnsi="Times New Roman" w:cs="Times New Roman"/>
          <w:sz w:val="22"/>
          <w:szCs w:val="22"/>
        </w:rPr>
        <w:t>Login</w:t>
      </w:r>
      <w:r>
        <w:rPr>
          <w:rFonts w:ascii="Times New Roman" w:eastAsia="Times New Roman" w:hAnsi="Times New Roman" w:cs="Times New Roman"/>
          <w:sz w:val="22"/>
          <w:szCs w:val="22"/>
        </w:rPr>
        <w:t xml:space="preserve"> ACCESS.IP</w:t>
      </w:r>
      <w:r w:rsidR="00094FFA">
        <w:rPr>
          <w:rFonts w:ascii="Times New Roman" w:eastAsia="Times New Roman" w:hAnsi="Times New Roman" w:cs="Times New Roman"/>
          <w:sz w:val="22"/>
          <w:szCs w:val="22"/>
        </w:rPr>
        <w:t xml:space="preserve"> để:</w:t>
      </w:r>
    </w:p>
    <w:p w14:paraId="60886131" w14:textId="7AF78E14" w:rsidR="00094FFA" w:rsidRDefault="00FA71C8" w:rsidP="00094FFA">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Yêu cầu</w:t>
      </w:r>
      <w:r w:rsidR="00094FFA">
        <w:rPr>
          <w:rFonts w:ascii="Times New Roman" w:eastAsia="Times New Roman" w:hAnsi="Times New Roman" w:cs="Times New Roman"/>
          <w:sz w:val="22"/>
          <w:szCs w:val="22"/>
        </w:rPr>
        <w:t xml:space="preserve"> tra cứu/i-Seaching; </w:t>
      </w:r>
    </w:p>
    <w:p w14:paraId="08CD0939" w14:textId="77777777" w:rsidR="00094FFA" w:rsidRDefault="00094FFA" w:rsidP="00094FFA">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Làm đơn/i-Filing; và </w:t>
      </w:r>
    </w:p>
    <w:p w14:paraId="2FDE1E22" w14:textId="77777777" w:rsidR="00094FFA" w:rsidRDefault="00094FFA" w:rsidP="00094FFA">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Theo dõi / i-Watching: </w:t>
      </w:r>
      <w:r w:rsidRPr="00094FFA">
        <w:rPr>
          <w:rFonts w:ascii="Times New Roman" w:eastAsia="Times New Roman" w:hAnsi="Times New Roman" w:cs="Times New Roman"/>
          <w:color w:val="FF0000"/>
          <w:sz w:val="22"/>
          <w:szCs w:val="22"/>
        </w:rPr>
        <w:t>Kiểm tra tình trạng</w:t>
      </w:r>
      <w:r>
        <w:rPr>
          <w:rFonts w:ascii="Times New Roman" w:eastAsia="Times New Roman" w:hAnsi="Times New Roman" w:cs="Times New Roman"/>
          <w:color w:val="FF0000"/>
          <w:sz w:val="22"/>
          <w:szCs w:val="22"/>
        </w:rPr>
        <w:t xml:space="preserve"> </w:t>
      </w:r>
      <w:r w:rsidRPr="00094FFA">
        <w:rPr>
          <w:rFonts w:ascii="Times New Roman" w:eastAsia="Times New Roman" w:hAnsi="Times New Roman" w:cs="Times New Roman"/>
          <w:color w:val="FF0000"/>
          <w:sz w:val="22"/>
          <w:szCs w:val="22"/>
        </w:rPr>
        <w:t>case</w:t>
      </w:r>
      <w:r>
        <w:rPr>
          <w:rFonts w:ascii="Times New Roman" w:eastAsia="Times New Roman" w:hAnsi="Times New Roman" w:cs="Times New Roman"/>
          <w:color w:val="FF0000"/>
          <w:sz w:val="22"/>
          <w:szCs w:val="22"/>
        </w:rPr>
        <w:t>/billing/payment và phản hồi</w:t>
      </w:r>
      <w:r>
        <w:rPr>
          <w:rFonts w:ascii="Times New Roman" w:eastAsia="Times New Roman" w:hAnsi="Times New Roman" w:cs="Times New Roman"/>
          <w:sz w:val="22"/>
          <w:szCs w:val="22"/>
        </w:rPr>
        <w:t>/ (không phải là quản lý tất cả các module như hiện nay);</w:t>
      </w:r>
    </w:p>
    <w:p w14:paraId="6B4DF928" w14:textId="1BB6A94F" w:rsidR="00496D29" w:rsidRPr="00094FFA" w:rsidRDefault="00094FFA" w:rsidP="00094FFA">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Pr="00094FFA">
        <w:rPr>
          <w:rFonts w:ascii="Times New Roman" w:eastAsia="Times New Roman" w:hAnsi="Times New Roman" w:cs="Times New Roman"/>
          <w:sz w:val="22"/>
          <w:szCs w:val="22"/>
        </w:rPr>
        <w:t>Tìm kiếm</w:t>
      </w:r>
      <w:r>
        <w:rPr>
          <w:rFonts w:ascii="Times New Roman" w:eastAsia="Times New Roman" w:hAnsi="Times New Roman" w:cs="Times New Roman"/>
          <w:sz w:val="22"/>
          <w:szCs w:val="22"/>
        </w:rPr>
        <w:t xml:space="preserve"> thông tin khác: </w:t>
      </w:r>
      <w:r w:rsidRPr="00094FFA">
        <w:rPr>
          <w:rFonts w:ascii="Times New Roman" w:eastAsia="Times New Roman" w:hAnsi="Times New Roman" w:cs="Times New Roman"/>
          <w:sz w:val="22"/>
          <w:szCs w:val="22"/>
        </w:rPr>
        <w:t>Đại diện, luật sư;</w:t>
      </w:r>
    </w:p>
    <w:p w14:paraId="66C42B4F" w14:textId="79474920" w:rsidR="00E50F82" w:rsidRPr="00637863" w:rsidRDefault="00FA71C8" w:rsidP="00637863">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Copy, download, comment, p</w:t>
      </w:r>
      <w:r w:rsidR="00094FFA">
        <w:rPr>
          <w:rFonts w:ascii="Times New Roman" w:eastAsia="Times New Roman" w:hAnsi="Times New Roman" w:cs="Times New Roman"/>
          <w:sz w:val="22"/>
          <w:szCs w:val="22"/>
        </w:rPr>
        <w:t>ost bài trong phần WikiPath (qua Admin duyệt)</w:t>
      </w:r>
    </w:p>
    <w:p w14:paraId="0EBE6C3D" w14:textId="1A0CD1C6" w:rsidR="00E50F82" w:rsidRPr="00E50F82" w:rsidRDefault="00E50F82" w:rsidP="00E50F82">
      <w:pPr>
        <w:pStyle w:val="ListParagraph"/>
        <w:ind w:left="1440"/>
        <w:rPr>
          <w:rFonts w:ascii="Times New Roman" w:eastAsia="Times New Roman" w:hAnsi="Times New Roman" w:cs="Times New Roman"/>
          <w:b/>
          <w:sz w:val="22"/>
          <w:szCs w:val="22"/>
        </w:rPr>
      </w:pPr>
      <w:r w:rsidRPr="00E50F82">
        <w:rPr>
          <w:rFonts w:ascii="Times New Roman" w:eastAsia="Times New Roman" w:hAnsi="Times New Roman" w:cs="Times New Roman"/>
          <w:b/>
          <w:sz w:val="22"/>
          <w:szCs w:val="22"/>
        </w:rPr>
        <w:t>Đại diện – Agent</w:t>
      </w:r>
    </w:p>
    <w:p w14:paraId="4E2E4686" w14:textId="77777777" w:rsidR="00195CBF" w:rsidRDefault="00195CBF" w:rsidP="00195CBF">
      <w:pPr>
        <w:rPr>
          <w:rFonts w:ascii="Times New Roman" w:eastAsia="Times New Roman" w:hAnsi="Times New Roman" w:cs="Times New Roman"/>
          <w:sz w:val="22"/>
          <w:szCs w:val="22"/>
        </w:rPr>
      </w:pPr>
    </w:p>
    <w:tbl>
      <w:tblPr>
        <w:tblStyle w:val="TableGrid"/>
        <w:tblW w:w="8010" w:type="dxa"/>
        <w:tblInd w:w="1440" w:type="dxa"/>
        <w:tblLook w:val="04A0" w:firstRow="1" w:lastRow="0" w:firstColumn="1" w:lastColumn="0" w:noHBand="0" w:noVBand="1"/>
      </w:tblPr>
      <w:tblGrid>
        <w:gridCol w:w="2354"/>
        <w:gridCol w:w="1701"/>
        <w:gridCol w:w="2164"/>
        <w:gridCol w:w="1791"/>
      </w:tblGrid>
      <w:tr w:rsidR="00E50F82" w14:paraId="358AAD9C" w14:textId="77777777" w:rsidTr="00637863">
        <w:tc>
          <w:tcPr>
            <w:tcW w:w="2354" w:type="dxa"/>
          </w:tcPr>
          <w:p w14:paraId="593D9D8D" w14:textId="77178EBA"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Tên đăng nhập / Username</w:t>
            </w:r>
          </w:p>
        </w:tc>
        <w:tc>
          <w:tcPr>
            <w:tcW w:w="1701" w:type="dxa"/>
          </w:tcPr>
          <w:p w14:paraId="55EFB2F8"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55CFB210" w14:textId="44DD8F59" w:rsidR="00E50F82" w:rsidRDefault="00E50F82" w:rsidP="00E50F82">
            <w:pPr>
              <w:spacing w:after="160" w:line="259" w:lineRule="auto"/>
              <w:rPr>
                <w:rFonts w:ascii="Times New Roman" w:hAnsi="Times New Roman" w:cs="Times New Roman"/>
                <w:color w:val="2F2F2F"/>
                <w:sz w:val="22"/>
                <w:szCs w:val="22"/>
                <w:shd w:val="clear" w:color="auto" w:fill="FFFFFF"/>
              </w:rPr>
            </w:pPr>
            <w:r w:rsidRPr="00E50F82">
              <w:rPr>
                <w:rFonts w:ascii="Times New Roman" w:hAnsi="Times New Roman" w:cs="Times New Roman"/>
                <w:color w:val="2F2F2F"/>
                <w:sz w:val="22"/>
                <w:szCs w:val="22"/>
                <w:highlight w:val="yellow"/>
                <w:shd w:val="clear" w:color="auto" w:fill="FFFFFF"/>
              </w:rPr>
              <w:t>Người giới thiệu / Referee</w:t>
            </w:r>
            <w:r>
              <w:rPr>
                <w:rFonts w:ascii="Times New Roman" w:hAnsi="Times New Roman" w:cs="Times New Roman"/>
                <w:color w:val="2F2F2F"/>
                <w:sz w:val="22"/>
                <w:szCs w:val="22"/>
                <w:shd w:val="clear" w:color="auto" w:fill="FFFFFF"/>
              </w:rPr>
              <w:t xml:space="preserve"> </w:t>
            </w:r>
          </w:p>
        </w:tc>
        <w:tc>
          <w:tcPr>
            <w:tcW w:w="1791" w:type="dxa"/>
          </w:tcPr>
          <w:p w14:paraId="2BD2155F" w14:textId="6081F4B7" w:rsidR="00E50F82" w:rsidRPr="00E50F82" w:rsidRDefault="00E50F82" w:rsidP="00E50F82">
            <w:pPr>
              <w:spacing w:after="160" w:line="259" w:lineRule="auto"/>
              <w:rPr>
                <w:rFonts w:ascii="Times New Roman" w:hAnsi="Times New Roman" w:cs="Times New Roman"/>
                <w:i/>
                <w:color w:val="2F2F2F"/>
                <w:sz w:val="22"/>
                <w:szCs w:val="22"/>
                <w:shd w:val="clear" w:color="auto" w:fill="FFFFFF"/>
              </w:rPr>
            </w:pPr>
            <w:r w:rsidRPr="00E50F82">
              <w:rPr>
                <w:rFonts w:ascii="Times New Roman" w:hAnsi="Times New Roman" w:cs="Times New Roman"/>
                <w:i/>
                <w:color w:val="2F2F2F"/>
                <w:sz w:val="18"/>
                <w:szCs w:val="22"/>
                <w:shd w:val="clear" w:color="auto" w:fill="FFFFFF"/>
              </w:rPr>
              <w:t>(Account giới thiệu /</w:t>
            </w:r>
            <w:r>
              <w:rPr>
                <w:rFonts w:ascii="Times New Roman" w:hAnsi="Times New Roman" w:cs="Times New Roman"/>
                <w:i/>
                <w:color w:val="2F2F2F"/>
                <w:sz w:val="18"/>
                <w:szCs w:val="22"/>
                <w:shd w:val="clear" w:color="auto" w:fill="FFFFFF"/>
              </w:rPr>
              <w:t>Referee’s us</w:t>
            </w:r>
            <w:r w:rsidRPr="00E50F82">
              <w:rPr>
                <w:rFonts w:ascii="Times New Roman" w:hAnsi="Times New Roman" w:cs="Times New Roman"/>
                <w:i/>
                <w:color w:val="2F2F2F"/>
                <w:sz w:val="18"/>
                <w:szCs w:val="22"/>
                <w:shd w:val="clear" w:color="auto" w:fill="FFFFFF"/>
              </w:rPr>
              <w:t>er)</w:t>
            </w:r>
          </w:p>
        </w:tc>
      </w:tr>
      <w:tr w:rsidR="00E50F82" w14:paraId="2F04C229" w14:textId="77777777" w:rsidTr="00637863">
        <w:tc>
          <w:tcPr>
            <w:tcW w:w="2354" w:type="dxa"/>
          </w:tcPr>
          <w:p w14:paraId="494F0C61" w14:textId="278AE1BC" w:rsidR="00E50F82" w:rsidRDefault="00E50F82" w:rsidP="00195CBF">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Tên Đại diện/Agent Name</w:t>
            </w:r>
          </w:p>
        </w:tc>
        <w:tc>
          <w:tcPr>
            <w:tcW w:w="1701" w:type="dxa"/>
          </w:tcPr>
          <w:p w14:paraId="2A920BA6" w14:textId="77777777"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2164" w:type="dxa"/>
          </w:tcPr>
          <w:p w14:paraId="38A5F068" w14:textId="109FE0A0" w:rsidR="00E50F82" w:rsidRPr="00E50F82" w:rsidRDefault="00E50F82" w:rsidP="00195CBF">
            <w:pPr>
              <w:spacing w:after="160" w:line="259" w:lineRule="auto"/>
              <w:rPr>
                <w:rFonts w:ascii="Times New Roman" w:hAnsi="Times New Roman" w:cs="Times New Roman"/>
                <w:i/>
                <w:color w:val="2F2F2F"/>
                <w:sz w:val="22"/>
                <w:szCs w:val="22"/>
                <w:shd w:val="clear" w:color="auto" w:fill="FFFFFF"/>
              </w:rPr>
            </w:pPr>
            <w:r w:rsidRPr="00E50F82">
              <w:rPr>
                <w:rFonts w:ascii="Times New Roman" w:hAnsi="Times New Roman" w:cs="Times New Roman"/>
                <w:i/>
                <w:color w:val="2F2F2F"/>
                <w:sz w:val="18"/>
                <w:szCs w:val="22"/>
                <w:shd w:val="clear" w:color="auto" w:fill="FFFFFF"/>
              </w:rPr>
              <w:t>Mã đại diện / Agency Code (if applicable)</w:t>
            </w:r>
          </w:p>
        </w:tc>
        <w:tc>
          <w:tcPr>
            <w:tcW w:w="1791" w:type="dxa"/>
          </w:tcPr>
          <w:p w14:paraId="2AB330AF" w14:textId="1BEEF126" w:rsidR="00E50F82" w:rsidRDefault="00E50F82" w:rsidP="00195CBF">
            <w:pPr>
              <w:spacing w:after="160" w:line="259" w:lineRule="auto"/>
              <w:rPr>
                <w:rFonts w:ascii="Times New Roman" w:hAnsi="Times New Roman" w:cs="Times New Roman"/>
                <w:color w:val="2F2F2F"/>
                <w:sz w:val="22"/>
                <w:szCs w:val="22"/>
                <w:shd w:val="clear" w:color="auto" w:fill="FFFFFF"/>
              </w:rPr>
            </w:pPr>
          </w:p>
        </w:tc>
      </w:tr>
      <w:tr w:rsidR="00E50F82" w14:paraId="498CB324" w14:textId="77777777" w:rsidTr="00637863">
        <w:tc>
          <w:tcPr>
            <w:tcW w:w="2354" w:type="dxa"/>
          </w:tcPr>
          <w:p w14:paraId="0790044B" w14:textId="35C13E47" w:rsidR="00E50F82" w:rsidRDefault="00E50F82" w:rsidP="00195CBF">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Quốc tịch / Country</w:t>
            </w:r>
          </w:p>
        </w:tc>
        <w:tc>
          <w:tcPr>
            <w:tcW w:w="1701" w:type="dxa"/>
          </w:tcPr>
          <w:p w14:paraId="00D1444C" w14:textId="77777777"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2164" w:type="dxa"/>
          </w:tcPr>
          <w:p w14:paraId="3AD69824" w14:textId="3FD59C12"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1791" w:type="dxa"/>
          </w:tcPr>
          <w:p w14:paraId="63C607C2" w14:textId="5104A90F" w:rsidR="00E50F82" w:rsidRDefault="00E50F82" w:rsidP="00195CBF">
            <w:pPr>
              <w:spacing w:after="160" w:line="259" w:lineRule="auto"/>
              <w:rPr>
                <w:rFonts w:ascii="Times New Roman" w:hAnsi="Times New Roman" w:cs="Times New Roman"/>
                <w:color w:val="2F2F2F"/>
                <w:sz w:val="22"/>
                <w:szCs w:val="22"/>
                <w:shd w:val="clear" w:color="auto" w:fill="FFFFFF"/>
              </w:rPr>
            </w:pPr>
          </w:p>
        </w:tc>
      </w:tr>
      <w:tr w:rsidR="00E50F82" w14:paraId="73F2F69E" w14:textId="77777777" w:rsidTr="00637863">
        <w:tc>
          <w:tcPr>
            <w:tcW w:w="2354" w:type="dxa"/>
          </w:tcPr>
          <w:p w14:paraId="64997E20" w14:textId="21BC4370" w:rsidR="00E50F82" w:rsidRDefault="00E50F82" w:rsidP="00195CBF">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Địa chỉ / Address</w:t>
            </w:r>
          </w:p>
        </w:tc>
        <w:tc>
          <w:tcPr>
            <w:tcW w:w="1701" w:type="dxa"/>
          </w:tcPr>
          <w:p w14:paraId="6D12CCA4" w14:textId="77777777"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2164" w:type="dxa"/>
          </w:tcPr>
          <w:p w14:paraId="43436D6A" w14:textId="5EA7F946"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1791" w:type="dxa"/>
          </w:tcPr>
          <w:p w14:paraId="010EB3F8" w14:textId="0FDD9901" w:rsidR="00E50F82" w:rsidRDefault="00E50F82" w:rsidP="00195CBF">
            <w:pPr>
              <w:spacing w:after="160" w:line="259" w:lineRule="auto"/>
              <w:rPr>
                <w:rFonts w:ascii="Times New Roman" w:hAnsi="Times New Roman" w:cs="Times New Roman"/>
                <w:color w:val="2F2F2F"/>
                <w:sz w:val="22"/>
                <w:szCs w:val="22"/>
                <w:shd w:val="clear" w:color="auto" w:fill="FFFFFF"/>
              </w:rPr>
            </w:pPr>
          </w:p>
        </w:tc>
      </w:tr>
      <w:tr w:rsidR="00E50F82" w14:paraId="1A047B10" w14:textId="77777777" w:rsidTr="00637863">
        <w:tc>
          <w:tcPr>
            <w:tcW w:w="2354" w:type="dxa"/>
          </w:tcPr>
          <w:p w14:paraId="4AEC0635" w14:textId="2C3F51CE" w:rsidR="00E50F82" w:rsidRDefault="00E50F82" w:rsidP="00195CBF">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Email /Tel./ Links</w:t>
            </w:r>
          </w:p>
        </w:tc>
        <w:tc>
          <w:tcPr>
            <w:tcW w:w="1701" w:type="dxa"/>
          </w:tcPr>
          <w:p w14:paraId="4240F194" w14:textId="77777777"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2164" w:type="dxa"/>
          </w:tcPr>
          <w:p w14:paraId="24CA72C3" w14:textId="407A9155"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1791" w:type="dxa"/>
          </w:tcPr>
          <w:p w14:paraId="1D5836E1" w14:textId="0CC9623D" w:rsidR="00E50F82" w:rsidRDefault="00E50F82" w:rsidP="00195CBF">
            <w:pPr>
              <w:spacing w:after="160" w:line="259" w:lineRule="auto"/>
              <w:rPr>
                <w:rFonts w:ascii="Times New Roman" w:hAnsi="Times New Roman" w:cs="Times New Roman"/>
                <w:color w:val="2F2F2F"/>
                <w:sz w:val="22"/>
                <w:szCs w:val="22"/>
                <w:shd w:val="clear" w:color="auto" w:fill="FFFFFF"/>
              </w:rPr>
            </w:pPr>
          </w:p>
        </w:tc>
      </w:tr>
      <w:tr w:rsidR="00E50F82" w14:paraId="07F340AA" w14:textId="77777777" w:rsidTr="00637863">
        <w:tc>
          <w:tcPr>
            <w:tcW w:w="2354" w:type="dxa"/>
          </w:tcPr>
          <w:p w14:paraId="316B9D36"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Lĩnh vực hoạt động / Practices</w:t>
            </w:r>
          </w:p>
        </w:tc>
        <w:tc>
          <w:tcPr>
            <w:tcW w:w="1701" w:type="dxa"/>
          </w:tcPr>
          <w:p w14:paraId="087AF7C3"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707FB0D4"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1791" w:type="dxa"/>
          </w:tcPr>
          <w:p w14:paraId="6DAFAFAC"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r>
      <w:tr w:rsidR="00637863" w14:paraId="3E12429D" w14:textId="77777777" w:rsidTr="00637863">
        <w:tc>
          <w:tcPr>
            <w:tcW w:w="2354" w:type="dxa"/>
          </w:tcPr>
          <w:p w14:paraId="4D2F911D"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sidRPr="00710026">
              <w:rPr>
                <w:rFonts w:ascii="Times New Roman" w:hAnsi="Times New Roman" w:cs="Times New Roman"/>
                <w:color w:val="2F2F2F"/>
                <w:sz w:val="22"/>
                <w:szCs w:val="22"/>
                <w:highlight w:val="yellow"/>
                <w:shd w:val="clear" w:color="auto" w:fill="FFFFFF"/>
              </w:rPr>
              <w:t>Xếp hạng / Rating</w:t>
            </w:r>
          </w:p>
        </w:tc>
        <w:tc>
          <w:tcPr>
            <w:tcW w:w="1701" w:type="dxa"/>
          </w:tcPr>
          <w:p w14:paraId="34DEE31F"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65BBF114"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1791" w:type="dxa"/>
          </w:tcPr>
          <w:p w14:paraId="761C7DC7"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r>
      <w:tr w:rsidR="00E50F82" w14:paraId="69ECD270" w14:textId="77777777" w:rsidTr="00637863">
        <w:tc>
          <w:tcPr>
            <w:tcW w:w="2354" w:type="dxa"/>
          </w:tcPr>
          <w:p w14:paraId="38F1D0AE" w14:textId="7A39278F" w:rsidR="00E50F82" w:rsidRDefault="00E50F82" w:rsidP="00195CBF">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Người liên hệ / Contact person</w:t>
            </w:r>
          </w:p>
        </w:tc>
        <w:tc>
          <w:tcPr>
            <w:tcW w:w="1701" w:type="dxa"/>
          </w:tcPr>
          <w:p w14:paraId="6F6774C3" w14:textId="77777777"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2164" w:type="dxa"/>
          </w:tcPr>
          <w:p w14:paraId="1C6A5137" w14:textId="541CBC10" w:rsidR="00E50F82" w:rsidRDefault="00E50F82" w:rsidP="00195CBF">
            <w:pPr>
              <w:spacing w:after="160" w:line="259" w:lineRule="auto"/>
              <w:rPr>
                <w:rFonts w:ascii="Times New Roman" w:hAnsi="Times New Roman" w:cs="Times New Roman"/>
                <w:color w:val="2F2F2F"/>
                <w:sz w:val="22"/>
                <w:szCs w:val="22"/>
                <w:shd w:val="clear" w:color="auto" w:fill="FFFFFF"/>
              </w:rPr>
            </w:pPr>
            <w:r w:rsidRPr="00E50F82">
              <w:rPr>
                <w:rFonts w:ascii="Times New Roman" w:hAnsi="Times New Roman" w:cs="Times New Roman"/>
                <w:i/>
                <w:color w:val="2F2F2F"/>
                <w:sz w:val="18"/>
                <w:szCs w:val="22"/>
                <w:shd w:val="clear" w:color="auto" w:fill="FFFFFF"/>
              </w:rPr>
              <w:t>Tel/emai</w:t>
            </w:r>
            <w:r>
              <w:rPr>
                <w:rFonts w:ascii="Times New Roman" w:hAnsi="Times New Roman" w:cs="Times New Roman"/>
                <w:i/>
                <w:color w:val="2F2F2F"/>
                <w:sz w:val="18"/>
                <w:szCs w:val="22"/>
                <w:shd w:val="clear" w:color="auto" w:fill="FFFFFF"/>
              </w:rPr>
              <w:t>l of contact person</w:t>
            </w:r>
          </w:p>
        </w:tc>
        <w:tc>
          <w:tcPr>
            <w:tcW w:w="1791" w:type="dxa"/>
          </w:tcPr>
          <w:p w14:paraId="5711D541" w14:textId="05A169F3" w:rsidR="00E50F82" w:rsidRDefault="00E50F82" w:rsidP="00195CBF">
            <w:pPr>
              <w:spacing w:after="160" w:line="259" w:lineRule="auto"/>
              <w:rPr>
                <w:rFonts w:ascii="Times New Roman" w:hAnsi="Times New Roman" w:cs="Times New Roman"/>
                <w:color w:val="2F2F2F"/>
                <w:sz w:val="22"/>
                <w:szCs w:val="22"/>
                <w:shd w:val="clear" w:color="auto" w:fill="FFFFFF"/>
              </w:rPr>
            </w:pPr>
          </w:p>
        </w:tc>
      </w:tr>
      <w:tr w:rsidR="00E50F82" w14:paraId="2179973A" w14:textId="77777777" w:rsidTr="00637863">
        <w:tc>
          <w:tcPr>
            <w:tcW w:w="2354" w:type="dxa"/>
          </w:tcPr>
          <w:p w14:paraId="4DEF56C9" w14:textId="7530258B" w:rsidR="00E50F82" w:rsidRDefault="00710026" w:rsidP="00195CBF">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Người đại diện SHCN / Agent Representative</w:t>
            </w:r>
          </w:p>
        </w:tc>
        <w:tc>
          <w:tcPr>
            <w:tcW w:w="1701" w:type="dxa"/>
          </w:tcPr>
          <w:p w14:paraId="2282A321" w14:textId="77777777" w:rsidR="00E50F82" w:rsidRDefault="00E50F82" w:rsidP="00195CBF">
            <w:pPr>
              <w:spacing w:after="160" w:line="259" w:lineRule="auto"/>
              <w:rPr>
                <w:rFonts w:ascii="Times New Roman" w:hAnsi="Times New Roman" w:cs="Times New Roman"/>
                <w:color w:val="2F2F2F"/>
                <w:sz w:val="22"/>
                <w:szCs w:val="22"/>
                <w:shd w:val="clear" w:color="auto" w:fill="FFFFFF"/>
              </w:rPr>
            </w:pPr>
          </w:p>
        </w:tc>
        <w:tc>
          <w:tcPr>
            <w:tcW w:w="2164" w:type="dxa"/>
          </w:tcPr>
          <w:p w14:paraId="4EA0484E" w14:textId="22790E80" w:rsidR="00E50F82" w:rsidRPr="00E50F82" w:rsidRDefault="00E50F82" w:rsidP="00195CBF">
            <w:pPr>
              <w:spacing w:after="160" w:line="259" w:lineRule="auto"/>
              <w:rPr>
                <w:rFonts w:ascii="Times New Roman" w:hAnsi="Times New Roman" w:cs="Times New Roman"/>
                <w:i/>
                <w:color w:val="2F2F2F"/>
                <w:sz w:val="22"/>
                <w:szCs w:val="22"/>
                <w:shd w:val="clear" w:color="auto" w:fill="FFFFFF"/>
              </w:rPr>
            </w:pPr>
            <w:r w:rsidRPr="00E50F82">
              <w:rPr>
                <w:rFonts w:ascii="Times New Roman" w:hAnsi="Times New Roman" w:cs="Times New Roman"/>
                <w:i/>
                <w:color w:val="2F2F2F"/>
                <w:sz w:val="18"/>
                <w:szCs w:val="22"/>
                <w:shd w:val="clear" w:color="auto" w:fill="FFFFFF"/>
              </w:rPr>
              <w:t>Thẻ hành nghề (đính kèm) / License (attachment)</w:t>
            </w:r>
            <w:r w:rsidR="00710026">
              <w:rPr>
                <w:rFonts w:ascii="Times New Roman" w:hAnsi="Times New Roman" w:cs="Times New Roman"/>
                <w:i/>
                <w:color w:val="2F2F2F"/>
                <w:sz w:val="18"/>
                <w:szCs w:val="22"/>
                <w:shd w:val="clear" w:color="auto" w:fill="FFFFFF"/>
              </w:rPr>
              <w:t>, if applicable</w:t>
            </w:r>
          </w:p>
        </w:tc>
        <w:tc>
          <w:tcPr>
            <w:tcW w:w="1791" w:type="dxa"/>
          </w:tcPr>
          <w:p w14:paraId="3FADA3ED" w14:textId="35BA7ED4" w:rsidR="00E50F82" w:rsidRDefault="00E50F82" w:rsidP="00195CBF">
            <w:pPr>
              <w:spacing w:after="160" w:line="259" w:lineRule="auto"/>
              <w:rPr>
                <w:rFonts w:ascii="Times New Roman" w:hAnsi="Times New Roman" w:cs="Times New Roman"/>
                <w:color w:val="2F2F2F"/>
                <w:sz w:val="22"/>
                <w:szCs w:val="22"/>
                <w:shd w:val="clear" w:color="auto" w:fill="FFFFFF"/>
              </w:rPr>
            </w:pPr>
          </w:p>
        </w:tc>
      </w:tr>
    </w:tbl>
    <w:p w14:paraId="3079BCDC" w14:textId="77777777" w:rsidR="00195CBF" w:rsidRDefault="00195CBF" w:rsidP="00195CBF">
      <w:pPr>
        <w:rPr>
          <w:rFonts w:ascii="Times New Roman" w:eastAsia="Times New Roman" w:hAnsi="Times New Roman" w:cs="Times New Roman"/>
          <w:sz w:val="22"/>
          <w:szCs w:val="22"/>
        </w:rPr>
      </w:pPr>
    </w:p>
    <w:p w14:paraId="0FC3A22E" w14:textId="06029C1B" w:rsidR="00195CBF" w:rsidRPr="00E50F82" w:rsidRDefault="00E50F82" w:rsidP="00195CBF">
      <w:pPr>
        <w:rPr>
          <w:rFonts w:ascii="Times New Roman" w:eastAsia="Times New Roman" w:hAnsi="Times New Roman" w:cs="Times New Roman"/>
          <w:b/>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E50F82">
        <w:rPr>
          <w:rFonts w:ascii="Times New Roman" w:eastAsia="Times New Roman" w:hAnsi="Times New Roman" w:cs="Times New Roman"/>
          <w:b/>
          <w:sz w:val="22"/>
          <w:szCs w:val="22"/>
        </w:rPr>
        <w:t>Khách hàng – Applicant</w:t>
      </w:r>
    </w:p>
    <w:p w14:paraId="4ED89B21" w14:textId="77777777" w:rsidR="00E50F82" w:rsidRPr="00195CBF" w:rsidRDefault="00E50F82" w:rsidP="00195CBF">
      <w:pPr>
        <w:rPr>
          <w:rFonts w:ascii="Times New Roman" w:eastAsia="Times New Roman" w:hAnsi="Times New Roman" w:cs="Times New Roman"/>
          <w:sz w:val="22"/>
          <w:szCs w:val="22"/>
        </w:rPr>
      </w:pPr>
    </w:p>
    <w:tbl>
      <w:tblPr>
        <w:tblStyle w:val="TableGrid"/>
        <w:tblW w:w="8010" w:type="dxa"/>
        <w:tblInd w:w="1440" w:type="dxa"/>
        <w:tblLook w:val="04A0" w:firstRow="1" w:lastRow="0" w:firstColumn="1" w:lastColumn="0" w:noHBand="0" w:noVBand="1"/>
      </w:tblPr>
      <w:tblGrid>
        <w:gridCol w:w="2212"/>
        <w:gridCol w:w="1843"/>
        <w:gridCol w:w="2164"/>
        <w:gridCol w:w="1791"/>
      </w:tblGrid>
      <w:tr w:rsidR="00E50F82" w14:paraId="4EA0A97E" w14:textId="77777777" w:rsidTr="00E50F82">
        <w:tc>
          <w:tcPr>
            <w:tcW w:w="2212" w:type="dxa"/>
          </w:tcPr>
          <w:p w14:paraId="012B30B1"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lastRenderedPageBreak/>
              <w:t>Tên đăng nhập / Username</w:t>
            </w:r>
          </w:p>
        </w:tc>
        <w:tc>
          <w:tcPr>
            <w:tcW w:w="1843" w:type="dxa"/>
          </w:tcPr>
          <w:p w14:paraId="70F79578"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652E0C03"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r w:rsidRPr="00E50F82">
              <w:rPr>
                <w:rFonts w:ascii="Times New Roman" w:hAnsi="Times New Roman" w:cs="Times New Roman"/>
                <w:color w:val="2F2F2F"/>
                <w:sz w:val="22"/>
                <w:szCs w:val="22"/>
                <w:highlight w:val="yellow"/>
                <w:shd w:val="clear" w:color="auto" w:fill="FFFFFF"/>
              </w:rPr>
              <w:t>Người giới thiệu / Referee</w:t>
            </w:r>
            <w:r>
              <w:rPr>
                <w:rFonts w:ascii="Times New Roman" w:hAnsi="Times New Roman" w:cs="Times New Roman"/>
                <w:color w:val="2F2F2F"/>
                <w:sz w:val="22"/>
                <w:szCs w:val="22"/>
                <w:shd w:val="clear" w:color="auto" w:fill="FFFFFF"/>
              </w:rPr>
              <w:t xml:space="preserve"> </w:t>
            </w:r>
          </w:p>
        </w:tc>
        <w:tc>
          <w:tcPr>
            <w:tcW w:w="1791" w:type="dxa"/>
          </w:tcPr>
          <w:p w14:paraId="328FB85E" w14:textId="77777777" w:rsidR="00E50F82" w:rsidRPr="00E50F82" w:rsidRDefault="00E50F82" w:rsidP="00E50F82">
            <w:pPr>
              <w:spacing w:after="160" w:line="259" w:lineRule="auto"/>
              <w:rPr>
                <w:rFonts w:ascii="Times New Roman" w:hAnsi="Times New Roman" w:cs="Times New Roman"/>
                <w:i/>
                <w:color w:val="2F2F2F"/>
                <w:sz w:val="22"/>
                <w:szCs w:val="22"/>
                <w:shd w:val="clear" w:color="auto" w:fill="FFFFFF"/>
              </w:rPr>
            </w:pPr>
            <w:r w:rsidRPr="00E50F82">
              <w:rPr>
                <w:rFonts w:ascii="Times New Roman" w:hAnsi="Times New Roman" w:cs="Times New Roman"/>
                <w:i/>
                <w:color w:val="2F2F2F"/>
                <w:sz w:val="18"/>
                <w:szCs w:val="22"/>
                <w:shd w:val="clear" w:color="auto" w:fill="FFFFFF"/>
              </w:rPr>
              <w:t>(Account giới thiệu /</w:t>
            </w:r>
            <w:r>
              <w:rPr>
                <w:rFonts w:ascii="Times New Roman" w:hAnsi="Times New Roman" w:cs="Times New Roman"/>
                <w:i/>
                <w:color w:val="2F2F2F"/>
                <w:sz w:val="18"/>
                <w:szCs w:val="22"/>
                <w:shd w:val="clear" w:color="auto" w:fill="FFFFFF"/>
              </w:rPr>
              <w:t>Referee’s us</w:t>
            </w:r>
            <w:r w:rsidRPr="00E50F82">
              <w:rPr>
                <w:rFonts w:ascii="Times New Roman" w:hAnsi="Times New Roman" w:cs="Times New Roman"/>
                <w:i/>
                <w:color w:val="2F2F2F"/>
                <w:sz w:val="18"/>
                <w:szCs w:val="22"/>
                <w:shd w:val="clear" w:color="auto" w:fill="FFFFFF"/>
              </w:rPr>
              <w:t>er)</w:t>
            </w:r>
          </w:p>
        </w:tc>
      </w:tr>
      <w:tr w:rsidR="00E50F82" w14:paraId="4B74874E" w14:textId="77777777" w:rsidTr="00E50F82">
        <w:tc>
          <w:tcPr>
            <w:tcW w:w="2212" w:type="dxa"/>
          </w:tcPr>
          <w:p w14:paraId="04931B39" w14:textId="1F47EE74"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Tên Công ty/ Applicant Name</w:t>
            </w:r>
          </w:p>
        </w:tc>
        <w:tc>
          <w:tcPr>
            <w:tcW w:w="1843" w:type="dxa"/>
          </w:tcPr>
          <w:p w14:paraId="1A880205"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6EC24903" w14:textId="77777777" w:rsidR="00E50F82" w:rsidRPr="00E50F82" w:rsidRDefault="00E50F82" w:rsidP="00E50F82">
            <w:pPr>
              <w:spacing w:after="160" w:line="259" w:lineRule="auto"/>
              <w:rPr>
                <w:rFonts w:ascii="Times New Roman" w:hAnsi="Times New Roman" w:cs="Times New Roman"/>
                <w:i/>
                <w:color w:val="2F2F2F"/>
                <w:sz w:val="22"/>
                <w:szCs w:val="22"/>
                <w:shd w:val="clear" w:color="auto" w:fill="FFFFFF"/>
              </w:rPr>
            </w:pPr>
            <w:r w:rsidRPr="00E50F82">
              <w:rPr>
                <w:rFonts w:ascii="Times New Roman" w:hAnsi="Times New Roman" w:cs="Times New Roman"/>
                <w:i/>
                <w:color w:val="2F2F2F"/>
                <w:sz w:val="18"/>
                <w:szCs w:val="22"/>
                <w:shd w:val="clear" w:color="auto" w:fill="FFFFFF"/>
              </w:rPr>
              <w:t>Mã đại diện / Agency Code (if applicable)</w:t>
            </w:r>
          </w:p>
        </w:tc>
        <w:tc>
          <w:tcPr>
            <w:tcW w:w="1791" w:type="dxa"/>
          </w:tcPr>
          <w:p w14:paraId="2E77F812"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r>
      <w:tr w:rsidR="00E50F82" w14:paraId="00FFF72F" w14:textId="77777777" w:rsidTr="00E50F82">
        <w:tc>
          <w:tcPr>
            <w:tcW w:w="2212" w:type="dxa"/>
          </w:tcPr>
          <w:p w14:paraId="5077A116"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Quốc tịch / Country</w:t>
            </w:r>
          </w:p>
        </w:tc>
        <w:tc>
          <w:tcPr>
            <w:tcW w:w="1843" w:type="dxa"/>
          </w:tcPr>
          <w:p w14:paraId="186BBC76"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7829AAD1"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1791" w:type="dxa"/>
          </w:tcPr>
          <w:p w14:paraId="718B1DB7"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r>
      <w:tr w:rsidR="00E50F82" w14:paraId="33AD908C" w14:textId="77777777" w:rsidTr="00E50F82">
        <w:tc>
          <w:tcPr>
            <w:tcW w:w="2212" w:type="dxa"/>
          </w:tcPr>
          <w:p w14:paraId="76BA89BB"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Địa chỉ / Address</w:t>
            </w:r>
          </w:p>
        </w:tc>
        <w:tc>
          <w:tcPr>
            <w:tcW w:w="1843" w:type="dxa"/>
          </w:tcPr>
          <w:p w14:paraId="6D42CBF5"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36977981"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1791" w:type="dxa"/>
          </w:tcPr>
          <w:p w14:paraId="6C1D1B4F"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r>
      <w:tr w:rsidR="00E50F82" w14:paraId="185F6244" w14:textId="77777777" w:rsidTr="00E50F82">
        <w:tc>
          <w:tcPr>
            <w:tcW w:w="2212" w:type="dxa"/>
          </w:tcPr>
          <w:p w14:paraId="248F2599"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Email /Tel./ Links</w:t>
            </w:r>
          </w:p>
        </w:tc>
        <w:tc>
          <w:tcPr>
            <w:tcW w:w="1843" w:type="dxa"/>
          </w:tcPr>
          <w:p w14:paraId="22A23726"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442A7B1B"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1791" w:type="dxa"/>
          </w:tcPr>
          <w:p w14:paraId="2CC18D88"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r>
      <w:tr w:rsidR="00710026" w14:paraId="716A8F27" w14:textId="77777777" w:rsidTr="00710026">
        <w:tc>
          <w:tcPr>
            <w:tcW w:w="2212" w:type="dxa"/>
          </w:tcPr>
          <w:p w14:paraId="2E6265A3"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Lĩnh vực hoạt động / Industries</w:t>
            </w:r>
          </w:p>
        </w:tc>
        <w:tc>
          <w:tcPr>
            <w:tcW w:w="1843" w:type="dxa"/>
          </w:tcPr>
          <w:p w14:paraId="0FE1E493"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680AA461"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1791" w:type="dxa"/>
          </w:tcPr>
          <w:p w14:paraId="7B511A4A"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r>
      <w:tr w:rsidR="00E50F82" w14:paraId="290C1DC9" w14:textId="77777777" w:rsidTr="00E50F82">
        <w:tc>
          <w:tcPr>
            <w:tcW w:w="2212" w:type="dxa"/>
          </w:tcPr>
          <w:p w14:paraId="1E498599"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Người liên hệ / Contact person</w:t>
            </w:r>
          </w:p>
        </w:tc>
        <w:tc>
          <w:tcPr>
            <w:tcW w:w="1843" w:type="dxa"/>
          </w:tcPr>
          <w:p w14:paraId="05970F95"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0F3D882C"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r w:rsidRPr="00E50F82">
              <w:rPr>
                <w:rFonts w:ascii="Times New Roman" w:hAnsi="Times New Roman" w:cs="Times New Roman"/>
                <w:i/>
                <w:color w:val="2F2F2F"/>
                <w:sz w:val="18"/>
                <w:szCs w:val="22"/>
                <w:shd w:val="clear" w:color="auto" w:fill="FFFFFF"/>
              </w:rPr>
              <w:t>Tel/emai</w:t>
            </w:r>
            <w:r>
              <w:rPr>
                <w:rFonts w:ascii="Times New Roman" w:hAnsi="Times New Roman" w:cs="Times New Roman"/>
                <w:i/>
                <w:color w:val="2F2F2F"/>
                <w:sz w:val="18"/>
                <w:szCs w:val="22"/>
                <w:shd w:val="clear" w:color="auto" w:fill="FFFFFF"/>
              </w:rPr>
              <w:t>l of contact person</w:t>
            </w:r>
          </w:p>
        </w:tc>
        <w:tc>
          <w:tcPr>
            <w:tcW w:w="1791" w:type="dxa"/>
          </w:tcPr>
          <w:p w14:paraId="469DA693"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r>
      <w:tr w:rsidR="00E50F82" w14:paraId="4566545A" w14:textId="77777777" w:rsidTr="00E50F82">
        <w:tc>
          <w:tcPr>
            <w:tcW w:w="2212" w:type="dxa"/>
          </w:tcPr>
          <w:p w14:paraId="50DF6D54" w14:textId="67DBB5F6" w:rsidR="00E50F82" w:rsidRDefault="00E50F82" w:rsidP="00E50F82">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Người đại diện theo pháp luật</w:t>
            </w:r>
          </w:p>
        </w:tc>
        <w:tc>
          <w:tcPr>
            <w:tcW w:w="1843" w:type="dxa"/>
          </w:tcPr>
          <w:p w14:paraId="26720A08"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c>
          <w:tcPr>
            <w:tcW w:w="2164" w:type="dxa"/>
          </w:tcPr>
          <w:p w14:paraId="7FF79890" w14:textId="6843BE07" w:rsidR="00E50F82" w:rsidRPr="00E50F82" w:rsidRDefault="00E50F82" w:rsidP="00E50F82">
            <w:pPr>
              <w:spacing w:after="160" w:line="259" w:lineRule="auto"/>
              <w:rPr>
                <w:rFonts w:ascii="Times New Roman" w:hAnsi="Times New Roman" w:cs="Times New Roman"/>
                <w:i/>
                <w:color w:val="2F2F2F"/>
                <w:sz w:val="22"/>
                <w:szCs w:val="22"/>
                <w:shd w:val="clear" w:color="auto" w:fill="FFFFFF"/>
              </w:rPr>
            </w:pPr>
            <w:r>
              <w:rPr>
                <w:rFonts w:ascii="Times New Roman" w:hAnsi="Times New Roman" w:cs="Times New Roman"/>
                <w:i/>
                <w:color w:val="2F2F2F"/>
                <w:sz w:val="18"/>
                <w:szCs w:val="22"/>
                <w:shd w:val="clear" w:color="auto" w:fill="FFFFFF"/>
              </w:rPr>
              <w:t>Giấy uỷ quyền</w:t>
            </w:r>
            <w:r w:rsidRPr="00E50F82">
              <w:rPr>
                <w:rFonts w:ascii="Times New Roman" w:hAnsi="Times New Roman" w:cs="Times New Roman"/>
                <w:i/>
                <w:color w:val="2F2F2F"/>
                <w:sz w:val="18"/>
                <w:szCs w:val="22"/>
                <w:shd w:val="clear" w:color="auto" w:fill="FFFFFF"/>
              </w:rPr>
              <w:t xml:space="preserve"> (đính kèm) / </w:t>
            </w:r>
            <w:r>
              <w:rPr>
                <w:rFonts w:ascii="Times New Roman" w:hAnsi="Times New Roman" w:cs="Times New Roman"/>
                <w:i/>
                <w:color w:val="2F2F2F"/>
                <w:sz w:val="18"/>
                <w:szCs w:val="22"/>
                <w:shd w:val="clear" w:color="auto" w:fill="FFFFFF"/>
              </w:rPr>
              <w:t>Authorization letter</w:t>
            </w:r>
            <w:r w:rsidRPr="00E50F82">
              <w:rPr>
                <w:rFonts w:ascii="Times New Roman" w:hAnsi="Times New Roman" w:cs="Times New Roman"/>
                <w:i/>
                <w:color w:val="2F2F2F"/>
                <w:sz w:val="18"/>
                <w:szCs w:val="22"/>
                <w:shd w:val="clear" w:color="auto" w:fill="FFFFFF"/>
              </w:rPr>
              <w:t xml:space="preserve"> (attachment)</w:t>
            </w:r>
            <w:r>
              <w:rPr>
                <w:rFonts w:ascii="Times New Roman" w:hAnsi="Times New Roman" w:cs="Times New Roman"/>
                <w:i/>
                <w:color w:val="2F2F2F"/>
                <w:sz w:val="18"/>
                <w:szCs w:val="22"/>
                <w:shd w:val="clear" w:color="auto" w:fill="FFFFFF"/>
              </w:rPr>
              <w:t>, if applicable</w:t>
            </w:r>
          </w:p>
        </w:tc>
        <w:tc>
          <w:tcPr>
            <w:tcW w:w="1791" w:type="dxa"/>
          </w:tcPr>
          <w:p w14:paraId="58A4CD56" w14:textId="77777777" w:rsidR="00E50F82" w:rsidRDefault="00E50F82" w:rsidP="00E50F82">
            <w:pPr>
              <w:spacing w:after="160" w:line="259" w:lineRule="auto"/>
              <w:rPr>
                <w:rFonts w:ascii="Times New Roman" w:hAnsi="Times New Roman" w:cs="Times New Roman"/>
                <w:color w:val="2F2F2F"/>
                <w:sz w:val="22"/>
                <w:szCs w:val="22"/>
                <w:shd w:val="clear" w:color="auto" w:fill="FFFFFF"/>
              </w:rPr>
            </w:pPr>
          </w:p>
        </w:tc>
      </w:tr>
    </w:tbl>
    <w:p w14:paraId="366160B0" w14:textId="77777777" w:rsidR="00496D29" w:rsidRPr="00496D29" w:rsidRDefault="00496D29" w:rsidP="00496D29">
      <w:pPr>
        <w:pStyle w:val="ListParagraph"/>
        <w:ind w:left="1440"/>
        <w:rPr>
          <w:rFonts w:ascii="Times New Roman" w:eastAsia="Times New Roman" w:hAnsi="Times New Roman" w:cs="Times New Roman"/>
          <w:sz w:val="22"/>
          <w:szCs w:val="22"/>
        </w:rPr>
      </w:pPr>
    </w:p>
    <w:p w14:paraId="5B2139EE" w14:textId="6ABEF065" w:rsidR="00094FFA" w:rsidRDefault="00094FFA" w:rsidP="00094FFA">
      <w:pPr>
        <w:pStyle w:val="ListParagraph"/>
        <w:numPr>
          <w:ilvl w:val="0"/>
          <w:numId w:val="8"/>
        </w:numPr>
        <w:rPr>
          <w:rFonts w:ascii="Times New Roman" w:eastAsia="Times New Roman" w:hAnsi="Times New Roman" w:cs="Times New Roman"/>
          <w:b/>
          <w:bCs/>
          <w:sz w:val="22"/>
          <w:szCs w:val="22"/>
        </w:rPr>
      </w:pPr>
      <w:r w:rsidRPr="00094FFA">
        <w:rPr>
          <w:rFonts w:ascii="Times New Roman" w:eastAsia="Times New Roman" w:hAnsi="Times New Roman" w:cs="Times New Roman"/>
          <w:b/>
          <w:bCs/>
          <w:sz w:val="22"/>
          <w:szCs w:val="22"/>
        </w:rPr>
        <w:t>Luật sư / Attorney:</w:t>
      </w:r>
      <w:r w:rsidR="003716C1">
        <w:rPr>
          <w:rFonts w:ascii="Times New Roman" w:eastAsia="Times New Roman" w:hAnsi="Times New Roman" w:cs="Times New Roman"/>
          <w:b/>
          <w:bCs/>
          <w:sz w:val="22"/>
          <w:szCs w:val="22"/>
        </w:rPr>
        <w:t xml:space="preserve"> ….</w:t>
      </w:r>
      <w:r w:rsidR="003716C1" w:rsidRPr="003716C1">
        <w:rPr>
          <w:rFonts w:ascii="Times New Roman" w:eastAsia="Times New Roman" w:hAnsi="Times New Roman" w:cs="Times New Roman"/>
          <w:bCs/>
          <w:i/>
          <w:sz w:val="22"/>
          <w:szCs w:val="22"/>
        </w:rPr>
        <w:t>update</w:t>
      </w:r>
    </w:p>
    <w:p w14:paraId="07AAC6C0" w14:textId="77777777" w:rsidR="00FA71C8" w:rsidRDefault="00FA71C8" w:rsidP="00FA71C8">
      <w:pPr>
        <w:pStyle w:val="ListParagraph"/>
        <w:ind w:left="1080"/>
        <w:rPr>
          <w:rFonts w:ascii="Times New Roman" w:eastAsia="Times New Roman" w:hAnsi="Times New Roman" w:cs="Times New Roman"/>
          <w:b/>
          <w:bCs/>
          <w:sz w:val="22"/>
          <w:szCs w:val="22"/>
        </w:rPr>
      </w:pPr>
    </w:p>
    <w:p w14:paraId="573AA201" w14:textId="27AA3A07" w:rsidR="00FA71C8" w:rsidRDefault="00FA71C8" w:rsidP="00FA71C8">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View….</w:t>
      </w:r>
    </w:p>
    <w:p w14:paraId="72F89DE8" w14:textId="77777777" w:rsidR="00FA71C8" w:rsidRDefault="00FA71C8" w:rsidP="00FA71C8">
      <w:pPr>
        <w:pStyle w:val="ListParagraph"/>
        <w:numPr>
          <w:ilvl w:val="0"/>
          <w:numId w:val="9"/>
        </w:numPr>
        <w:rPr>
          <w:rFonts w:ascii="Times New Roman" w:eastAsia="Times New Roman" w:hAnsi="Times New Roman" w:cs="Times New Roman"/>
          <w:sz w:val="22"/>
          <w:szCs w:val="22"/>
        </w:rPr>
      </w:pPr>
      <w:r w:rsidRPr="00496D29">
        <w:rPr>
          <w:rFonts w:ascii="Times New Roman" w:eastAsia="Times New Roman" w:hAnsi="Times New Roman" w:cs="Times New Roman"/>
          <w:sz w:val="22"/>
          <w:szCs w:val="22"/>
        </w:rPr>
        <w:t>Login</w:t>
      </w:r>
      <w:r>
        <w:rPr>
          <w:rFonts w:ascii="Times New Roman" w:eastAsia="Times New Roman" w:hAnsi="Times New Roman" w:cs="Times New Roman"/>
          <w:sz w:val="22"/>
          <w:szCs w:val="22"/>
        </w:rPr>
        <w:t xml:space="preserve"> ACCESS.IP để:</w:t>
      </w:r>
    </w:p>
    <w:p w14:paraId="46CEB714" w14:textId="74867DD5" w:rsidR="00FA71C8" w:rsidRDefault="00FA71C8" w:rsidP="00FA71C8">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Thực hiện và </w:t>
      </w:r>
      <w:r w:rsidRPr="00FA71C8">
        <w:rPr>
          <w:rFonts w:ascii="Times New Roman" w:eastAsia="Times New Roman" w:hAnsi="Times New Roman" w:cs="Times New Roman"/>
          <w:sz w:val="22"/>
          <w:szCs w:val="22"/>
          <w:highlight w:val="yellow"/>
        </w:rPr>
        <w:t>update kết quả tra cứu</w:t>
      </w:r>
      <w:r>
        <w:rPr>
          <w:rFonts w:ascii="Times New Roman" w:eastAsia="Times New Roman" w:hAnsi="Times New Roman" w:cs="Times New Roman"/>
          <w:sz w:val="22"/>
          <w:szCs w:val="22"/>
        </w:rPr>
        <w:t xml:space="preserve">/i-Seaching; </w:t>
      </w:r>
    </w:p>
    <w:p w14:paraId="03526664" w14:textId="543BAE81" w:rsidR="00FA71C8" w:rsidRDefault="00FA71C8" w:rsidP="00FA71C8">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Làm đơn &amp; </w:t>
      </w:r>
      <w:r w:rsidRPr="00FA71C8">
        <w:rPr>
          <w:rFonts w:ascii="Times New Roman" w:eastAsia="Times New Roman" w:hAnsi="Times New Roman" w:cs="Times New Roman"/>
          <w:sz w:val="22"/>
          <w:szCs w:val="22"/>
          <w:highlight w:val="yellow"/>
        </w:rPr>
        <w:t>update trạng thái</w:t>
      </w:r>
      <w:r>
        <w:rPr>
          <w:rFonts w:ascii="Times New Roman" w:eastAsia="Times New Roman" w:hAnsi="Times New Roman" w:cs="Times New Roman"/>
          <w:sz w:val="22"/>
          <w:szCs w:val="22"/>
        </w:rPr>
        <w:t xml:space="preserve"> /i-Filing; và </w:t>
      </w:r>
    </w:p>
    <w:p w14:paraId="0B2EC1EE" w14:textId="78728075" w:rsidR="00FA71C8" w:rsidRDefault="00FA71C8" w:rsidP="00FA71C8">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Theo dõi và update / i-Watching: </w:t>
      </w:r>
      <w:r w:rsidRPr="00094FFA">
        <w:rPr>
          <w:rFonts w:ascii="Times New Roman" w:eastAsia="Times New Roman" w:hAnsi="Times New Roman" w:cs="Times New Roman"/>
          <w:color w:val="FF0000"/>
          <w:sz w:val="22"/>
          <w:szCs w:val="22"/>
        </w:rPr>
        <w:t xml:space="preserve">Kiểm tra </w:t>
      </w:r>
      <w:r>
        <w:rPr>
          <w:rFonts w:ascii="Times New Roman" w:eastAsia="Times New Roman" w:hAnsi="Times New Roman" w:cs="Times New Roman"/>
          <w:color w:val="FF0000"/>
          <w:sz w:val="22"/>
          <w:szCs w:val="22"/>
        </w:rPr>
        <w:t xml:space="preserve">và </w:t>
      </w:r>
      <w:r w:rsidRPr="00FA71C8">
        <w:rPr>
          <w:rFonts w:ascii="Times New Roman" w:eastAsia="Times New Roman" w:hAnsi="Times New Roman" w:cs="Times New Roman"/>
          <w:color w:val="FF0000"/>
          <w:sz w:val="22"/>
          <w:szCs w:val="22"/>
          <w:highlight w:val="yellow"/>
        </w:rPr>
        <w:t>update</w:t>
      </w:r>
      <w:r>
        <w:rPr>
          <w:rFonts w:ascii="Times New Roman" w:eastAsia="Times New Roman" w:hAnsi="Times New Roman" w:cs="Times New Roman"/>
          <w:color w:val="FF0000"/>
          <w:sz w:val="22"/>
          <w:szCs w:val="22"/>
        </w:rPr>
        <w:t xml:space="preserve"> </w:t>
      </w:r>
      <w:r w:rsidRPr="00094FFA">
        <w:rPr>
          <w:rFonts w:ascii="Times New Roman" w:eastAsia="Times New Roman" w:hAnsi="Times New Roman" w:cs="Times New Roman"/>
          <w:color w:val="FF0000"/>
          <w:sz w:val="22"/>
          <w:szCs w:val="22"/>
        </w:rPr>
        <w:t>tình trạng</w:t>
      </w:r>
      <w:r>
        <w:rPr>
          <w:rFonts w:ascii="Times New Roman" w:eastAsia="Times New Roman" w:hAnsi="Times New Roman" w:cs="Times New Roman"/>
          <w:color w:val="FF0000"/>
          <w:sz w:val="22"/>
          <w:szCs w:val="22"/>
        </w:rPr>
        <w:t xml:space="preserve"> </w:t>
      </w:r>
      <w:r w:rsidRPr="00094FFA">
        <w:rPr>
          <w:rFonts w:ascii="Times New Roman" w:eastAsia="Times New Roman" w:hAnsi="Times New Roman" w:cs="Times New Roman"/>
          <w:color w:val="FF0000"/>
          <w:sz w:val="22"/>
          <w:szCs w:val="22"/>
        </w:rPr>
        <w:t>case</w:t>
      </w:r>
      <w:r>
        <w:rPr>
          <w:rFonts w:ascii="Times New Roman" w:eastAsia="Times New Roman" w:hAnsi="Times New Roman" w:cs="Times New Roman"/>
          <w:color w:val="FF0000"/>
          <w:sz w:val="22"/>
          <w:szCs w:val="22"/>
        </w:rPr>
        <w:t>/billing/payment và phản hồi</w:t>
      </w:r>
      <w:r>
        <w:rPr>
          <w:rFonts w:ascii="Times New Roman" w:eastAsia="Times New Roman" w:hAnsi="Times New Roman" w:cs="Times New Roman"/>
          <w:sz w:val="22"/>
          <w:szCs w:val="22"/>
        </w:rPr>
        <w:t>/ (không phải là quản lý tất cả các module như hiện nay);</w:t>
      </w:r>
    </w:p>
    <w:p w14:paraId="1BD27266" w14:textId="77777777" w:rsidR="00FA71C8" w:rsidRPr="00094FFA" w:rsidRDefault="00FA71C8" w:rsidP="00FA71C8">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Pr="00094FFA">
        <w:rPr>
          <w:rFonts w:ascii="Times New Roman" w:eastAsia="Times New Roman" w:hAnsi="Times New Roman" w:cs="Times New Roman"/>
          <w:sz w:val="22"/>
          <w:szCs w:val="22"/>
        </w:rPr>
        <w:t>Tìm kiếm</w:t>
      </w:r>
      <w:r>
        <w:rPr>
          <w:rFonts w:ascii="Times New Roman" w:eastAsia="Times New Roman" w:hAnsi="Times New Roman" w:cs="Times New Roman"/>
          <w:sz w:val="22"/>
          <w:szCs w:val="22"/>
        </w:rPr>
        <w:t xml:space="preserve"> thông tin khác: </w:t>
      </w:r>
      <w:r w:rsidRPr="00094FFA">
        <w:rPr>
          <w:rFonts w:ascii="Times New Roman" w:eastAsia="Times New Roman" w:hAnsi="Times New Roman" w:cs="Times New Roman"/>
          <w:sz w:val="22"/>
          <w:szCs w:val="22"/>
        </w:rPr>
        <w:t>Đại diện, luật sư;</w:t>
      </w:r>
    </w:p>
    <w:p w14:paraId="2C790513" w14:textId="77777777" w:rsidR="00FA71C8" w:rsidRDefault="00FA71C8" w:rsidP="00FA71C8">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Copy, download, comment, post bài trong phần WikiPath (qua Admin duyệt)</w:t>
      </w:r>
    </w:p>
    <w:p w14:paraId="57E2ED11" w14:textId="77777777" w:rsidR="00710026" w:rsidRDefault="00710026" w:rsidP="00710026">
      <w:pPr>
        <w:pStyle w:val="ListParagraph"/>
        <w:ind w:left="1440"/>
        <w:rPr>
          <w:rFonts w:ascii="Times New Roman" w:eastAsia="Times New Roman" w:hAnsi="Times New Roman" w:cs="Times New Roman"/>
          <w:sz w:val="22"/>
          <w:szCs w:val="22"/>
        </w:rPr>
      </w:pPr>
    </w:p>
    <w:tbl>
      <w:tblPr>
        <w:tblStyle w:val="TableGrid"/>
        <w:tblW w:w="8010" w:type="dxa"/>
        <w:tblInd w:w="1440" w:type="dxa"/>
        <w:tblLook w:val="04A0" w:firstRow="1" w:lastRow="0" w:firstColumn="1" w:lastColumn="0" w:noHBand="0" w:noVBand="1"/>
      </w:tblPr>
      <w:tblGrid>
        <w:gridCol w:w="2212"/>
        <w:gridCol w:w="1843"/>
        <w:gridCol w:w="2164"/>
        <w:gridCol w:w="1791"/>
      </w:tblGrid>
      <w:tr w:rsidR="00710026" w14:paraId="298B10CC" w14:textId="77777777" w:rsidTr="00710026">
        <w:tc>
          <w:tcPr>
            <w:tcW w:w="2212" w:type="dxa"/>
          </w:tcPr>
          <w:p w14:paraId="17392DA4"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Tên đăng nhập / Username</w:t>
            </w:r>
          </w:p>
        </w:tc>
        <w:tc>
          <w:tcPr>
            <w:tcW w:w="1843" w:type="dxa"/>
          </w:tcPr>
          <w:p w14:paraId="0798B39D"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082F4902" w14:textId="4DE27E5E" w:rsidR="00710026" w:rsidRDefault="00637863"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highlight w:val="yellow"/>
                <w:shd w:val="clear" w:color="auto" w:fill="FFFFFF"/>
              </w:rPr>
              <w:t>Account</w:t>
            </w:r>
            <w:r w:rsidR="00710026" w:rsidRPr="00E50F82">
              <w:rPr>
                <w:rFonts w:ascii="Times New Roman" w:hAnsi="Times New Roman" w:cs="Times New Roman"/>
                <w:color w:val="2F2F2F"/>
                <w:sz w:val="22"/>
                <w:szCs w:val="22"/>
                <w:highlight w:val="yellow"/>
                <w:shd w:val="clear" w:color="auto" w:fill="FFFFFF"/>
              </w:rPr>
              <w:t xml:space="preserve"> giới thiệu / Referee</w:t>
            </w:r>
            <w:r w:rsidR="00710026">
              <w:rPr>
                <w:rFonts w:ascii="Times New Roman" w:hAnsi="Times New Roman" w:cs="Times New Roman"/>
                <w:color w:val="2F2F2F"/>
                <w:sz w:val="22"/>
                <w:szCs w:val="22"/>
                <w:shd w:val="clear" w:color="auto" w:fill="FFFFFF"/>
              </w:rPr>
              <w:t xml:space="preserve"> </w:t>
            </w:r>
          </w:p>
        </w:tc>
        <w:tc>
          <w:tcPr>
            <w:tcW w:w="1791" w:type="dxa"/>
          </w:tcPr>
          <w:p w14:paraId="19108355" w14:textId="50E12502" w:rsidR="00710026" w:rsidRPr="00E50F82" w:rsidRDefault="00637863" w:rsidP="00710026">
            <w:pPr>
              <w:spacing w:after="160" w:line="259" w:lineRule="auto"/>
              <w:rPr>
                <w:rFonts w:ascii="Times New Roman" w:hAnsi="Times New Roman" w:cs="Times New Roman"/>
                <w:i/>
                <w:color w:val="2F2F2F"/>
                <w:sz w:val="22"/>
                <w:szCs w:val="22"/>
                <w:shd w:val="clear" w:color="auto" w:fill="FFFFFF"/>
              </w:rPr>
            </w:pPr>
            <w:r w:rsidRPr="00637863">
              <w:rPr>
                <w:rFonts w:ascii="Times New Roman" w:hAnsi="Times New Roman" w:cs="Times New Roman"/>
                <w:i/>
                <w:color w:val="2F2F2F"/>
                <w:sz w:val="20"/>
                <w:szCs w:val="22"/>
                <w:shd w:val="clear" w:color="auto" w:fill="FFFFFF"/>
              </w:rPr>
              <w:t>(Username of referee)</w:t>
            </w:r>
          </w:p>
        </w:tc>
      </w:tr>
      <w:tr w:rsidR="00637863" w14:paraId="35CEADD2" w14:textId="77777777" w:rsidTr="00710026">
        <w:tc>
          <w:tcPr>
            <w:tcW w:w="2212" w:type="dxa"/>
          </w:tcPr>
          <w:p w14:paraId="4748F9B0" w14:textId="05457323" w:rsidR="00637863" w:rsidRDefault="00637863"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Họ và Tên</w:t>
            </w:r>
          </w:p>
        </w:tc>
        <w:tc>
          <w:tcPr>
            <w:tcW w:w="1843" w:type="dxa"/>
          </w:tcPr>
          <w:p w14:paraId="559FC09C" w14:textId="77777777" w:rsidR="00637863" w:rsidRDefault="00637863"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6CACFB2F" w14:textId="4F699031" w:rsidR="00637863" w:rsidRPr="00E50F82" w:rsidRDefault="00637863" w:rsidP="00710026">
            <w:pPr>
              <w:spacing w:after="160" w:line="259" w:lineRule="auto"/>
              <w:rPr>
                <w:rFonts w:ascii="Times New Roman" w:hAnsi="Times New Roman" w:cs="Times New Roman"/>
                <w:color w:val="2F2F2F"/>
                <w:sz w:val="22"/>
                <w:szCs w:val="22"/>
                <w:highlight w:val="yellow"/>
                <w:shd w:val="clear" w:color="auto" w:fill="FFFFFF"/>
              </w:rPr>
            </w:pPr>
            <w:r>
              <w:rPr>
                <w:rFonts w:ascii="Times New Roman" w:hAnsi="Times New Roman" w:cs="Times New Roman"/>
                <w:color w:val="2F2F2F"/>
                <w:sz w:val="22"/>
                <w:szCs w:val="22"/>
                <w:highlight w:val="yellow"/>
                <w:shd w:val="clear" w:color="auto" w:fill="FFFFFF"/>
              </w:rPr>
              <w:t>Chức danh</w:t>
            </w:r>
          </w:p>
        </w:tc>
        <w:tc>
          <w:tcPr>
            <w:tcW w:w="1791" w:type="dxa"/>
          </w:tcPr>
          <w:p w14:paraId="432D2419" w14:textId="77777777" w:rsidR="00637863" w:rsidRPr="00E50F82" w:rsidRDefault="00637863" w:rsidP="00710026">
            <w:pPr>
              <w:spacing w:after="160" w:line="259" w:lineRule="auto"/>
              <w:rPr>
                <w:rFonts w:ascii="Times New Roman" w:hAnsi="Times New Roman" w:cs="Times New Roman"/>
                <w:i/>
                <w:color w:val="2F2F2F"/>
                <w:sz w:val="18"/>
                <w:szCs w:val="22"/>
                <w:shd w:val="clear" w:color="auto" w:fill="FFFFFF"/>
              </w:rPr>
            </w:pPr>
          </w:p>
        </w:tc>
      </w:tr>
      <w:tr w:rsidR="00710026" w14:paraId="14F27EF0" w14:textId="77777777" w:rsidTr="00710026">
        <w:tc>
          <w:tcPr>
            <w:tcW w:w="2212" w:type="dxa"/>
          </w:tcPr>
          <w:p w14:paraId="1ADE4399"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Quốc tịch / Country</w:t>
            </w:r>
          </w:p>
        </w:tc>
        <w:tc>
          <w:tcPr>
            <w:tcW w:w="1843" w:type="dxa"/>
          </w:tcPr>
          <w:p w14:paraId="5BD3F92E"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6E0B472E"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1791" w:type="dxa"/>
          </w:tcPr>
          <w:p w14:paraId="41B69803"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r>
      <w:tr w:rsidR="00710026" w14:paraId="034EE4D4" w14:textId="77777777" w:rsidTr="00710026">
        <w:tc>
          <w:tcPr>
            <w:tcW w:w="2212" w:type="dxa"/>
          </w:tcPr>
          <w:p w14:paraId="35FC7A7B"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Địa chỉ / Address</w:t>
            </w:r>
          </w:p>
        </w:tc>
        <w:tc>
          <w:tcPr>
            <w:tcW w:w="1843" w:type="dxa"/>
          </w:tcPr>
          <w:p w14:paraId="31F38A7D"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6714B406"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1791" w:type="dxa"/>
          </w:tcPr>
          <w:p w14:paraId="204B497C"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r>
      <w:tr w:rsidR="00710026" w14:paraId="2836192C" w14:textId="77777777" w:rsidTr="00710026">
        <w:tc>
          <w:tcPr>
            <w:tcW w:w="2212" w:type="dxa"/>
          </w:tcPr>
          <w:p w14:paraId="04AD5723"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Email /Tel./ Links</w:t>
            </w:r>
          </w:p>
        </w:tc>
        <w:tc>
          <w:tcPr>
            <w:tcW w:w="1843" w:type="dxa"/>
          </w:tcPr>
          <w:p w14:paraId="08F47D16"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266F7546"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1791" w:type="dxa"/>
          </w:tcPr>
          <w:p w14:paraId="1CF2C32B"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r>
      <w:tr w:rsidR="00710026" w14:paraId="2D10E2EE" w14:textId="77777777" w:rsidTr="00710026">
        <w:tc>
          <w:tcPr>
            <w:tcW w:w="2212" w:type="dxa"/>
          </w:tcPr>
          <w:p w14:paraId="706ECD10" w14:textId="6F12D23F" w:rsidR="00710026" w:rsidRDefault="00710026"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Lĩnh vực hoạt động / Practices</w:t>
            </w:r>
          </w:p>
        </w:tc>
        <w:tc>
          <w:tcPr>
            <w:tcW w:w="1843" w:type="dxa"/>
          </w:tcPr>
          <w:p w14:paraId="65BDC83C"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3CB79584"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1791" w:type="dxa"/>
          </w:tcPr>
          <w:p w14:paraId="69EFBC1F"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r>
      <w:tr w:rsidR="00710026" w14:paraId="592CD0B7" w14:textId="77777777" w:rsidTr="00710026">
        <w:tc>
          <w:tcPr>
            <w:tcW w:w="2212" w:type="dxa"/>
          </w:tcPr>
          <w:p w14:paraId="323C493A" w14:textId="7BA3E08C" w:rsidR="00710026" w:rsidRDefault="00710026"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Mức phí trên giờ</w:t>
            </w:r>
            <w:r w:rsidR="00637863">
              <w:rPr>
                <w:rFonts w:ascii="Times New Roman" w:hAnsi="Times New Roman" w:cs="Times New Roman"/>
                <w:color w:val="2F2F2F"/>
                <w:sz w:val="22"/>
                <w:szCs w:val="22"/>
                <w:shd w:val="clear" w:color="auto" w:fill="FFFFFF"/>
              </w:rPr>
              <w:t>/hourly Fee (VND)</w:t>
            </w:r>
          </w:p>
        </w:tc>
        <w:tc>
          <w:tcPr>
            <w:tcW w:w="1843" w:type="dxa"/>
          </w:tcPr>
          <w:p w14:paraId="4DD20F02"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0E96B0DF" w14:textId="374E2163" w:rsidR="00710026" w:rsidRPr="00637863" w:rsidRDefault="00637863" w:rsidP="00710026">
            <w:pPr>
              <w:spacing w:after="160" w:line="259" w:lineRule="auto"/>
              <w:rPr>
                <w:rFonts w:ascii="Times New Roman" w:hAnsi="Times New Roman" w:cs="Times New Roman"/>
                <w:i/>
                <w:color w:val="2F2F2F"/>
                <w:sz w:val="22"/>
                <w:szCs w:val="22"/>
                <w:shd w:val="clear" w:color="auto" w:fill="FFFFFF"/>
              </w:rPr>
            </w:pPr>
            <w:r w:rsidRPr="00637863">
              <w:rPr>
                <w:rFonts w:ascii="Times New Roman" w:hAnsi="Times New Roman" w:cs="Times New Roman"/>
                <w:i/>
                <w:color w:val="2F2F2F"/>
                <w:sz w:val="20"/>
                <w:szCs w:val="22"/>
                <w:shd w:val="clear" w:color="auto" w:fill="FFFFFF"/>
              </w:rPr>
              <w:t>Mức phí trên giờ/hourly rate (USD)</w:t>
            </w:r>
          </w:p>
        </w:tc>
        <w:tc>
          <w:tcPr>
            <w:tcW w:w="1791" w:type="dxa"/>
          </w:tcPr>
          <w:p w14:paraId="460C1921"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r>
      <w:tr w:rsidR="00710026" w14:paraId="1804AE16" w14:textId="77777777" w:rsidTr="00710026">
        <w:tc>
          <w:tcPr>
            <w:tcW w:w="2212" w:type="dxa"/>
          </w:tcPr>
          <w:p w14:paraId="33F9327F" w14:textId="11CC438F" w:rsidR="00710026" w:rsidRDefault="00710026" w:rsidP="00710026">
            <w:pPr>
              <w:spacing w:after="160" w:line="259" w:lineRule="auto"/>
              <w:rPr>
                <w:rFonts w:ascii="Times New Roman" w:hAnsi="Times New Roman" w:cs="Times New Roman"/>
                <w:color w:val="2F2F2F"/>
                <w:sz w:val="22"/>
                <w:szCs w:val="22"/>
                <w:shd w:val="clear" w:color="auto" w:fill="FFFFFF"/>
              </w:rPr>
            </w:pPr>
            <w:r w:rsidRPr="00710026">
              <w:rPr>
                <w:rFonts w:ascii="Times New Roman" w:hAnsi="Times New Roman" w:cs="Times New Roman"/>
                <w:color w:val="2F2F2F"/>
                <w:sz w:val="22"/>
                <w:szCs w:val="22"/>
                <w:highlight w:val="yellow"/>
                <w:shd w:val="clear" w:color="auto" w:fill="FFFFFF"/>
              </w:rPr>
              <w:t>Xếp hạng / Rating</w:t>
            </w:r>
          </w:p>
        </w:tc>
        <w:tc>
          <w:tcPr>
            <w:tcW w:w="1843" w:type="dxa"/>
          </w:tcPr>
          <w:p w14:paraId="7A1302AE"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465AD787"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1791" w:type="dxa"/>
          </w:tcPr>
          <w:p w14:paraId="260B3BDF"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r>
      <w:tr w:rsidR="00710026" w14:paraId="78ADD9D8" w14:textId="77777777" w:rsidTr="00710026">
        <w:tc>
          <w:tcPr>
            <w:tcW w:w="2212" w:type="dxa"/>
          </w:tcPr>
          <w:p w14:paraId="0AEA4B1B" w14:textId="032B5467" w:rsidR="00710026" w:rsidRDefault="00710026" w:rsidP="00710026">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 xml:space="preserve">Công ty / Agent </w:t>
            </w:r>
          </w:p>
        </w:tc>
        <w:tc>
          <w:tcPr>
            <w:tcW w:w="1843" w:type="dxa"/>
          </w:tcPr>
          <w:p w14:paraId="594FF1FF"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c>
          <w:tcPr>
            <w:tcW w:w="2164" w:type="dxa"/>
          </w:tcPr>
          <w:p w14:paraId="6B039D66" w14:textId="30519882" w:rsidR="00710026" w:rsidRPr="00E50F82" w:rsidRDefault="00710026" w:rsidP="00710026">
            <w:pPr>
              <w:spacing w:after="160" w:line="259" w:lineRule="auto"/>
              <w:rPr>
                <w:rFonts w:ascii="Times New Roman" w:hAnsi="Times New Roman" w:cs="Times New Roman"/>
                <w:i/>
                <w:color w:val="2F2F2F"/>
                <w:sz w:val="22"/>
                <w:szCs w:val="22"/>
                <w:shd w:val="clear" w:color="auto" w:fill="FFFFFF"/>
              </w:rPr>
            </w:pPr>
          </w:p>
        </w:tc>
        <w:tc>
          <w:tcPr>
            <w:tcW w:w="1791" w:type="dxa"/>
          </w:tcPr>
          <w:p w14:paraId="04BA4320" w14:textId="77777777" w:rsidR="00710026" w:rsidRDefault="00710026" w:rsidP="00710026">
            <w:pPr>
              <w:spacing w:after="160" w:line="259" w:lineRule="auto"/>
              <w:rPr>
                <w:rFonts w:ascii="Times New Roman" w:hAnsi="Times New Roman" w:cs="Times New Roman"/>
                <w:color w:val="2F2F2F"/>
                <w:sz w:val="22"/>
                <w:szCs w:val="22"/>
                <w:shd w:val="clear" w:color="auto" w:fill="FFFFFF"/>
              </w:rPr>
            </w:pPr>
          </w:p>
        </w:tc>
      </w:tr>
      <w:tr w:rsidR="00637863" w14:paraId="5E02D006" w14:textId="77777777" w:rsidTr="00637863">
        <w:tc>
          <w:tcPr>
            <w:tcW w:w="2212" w:type="dxa"/>
          </w:tcPr>
          <w:p w14:paraId="019A6895"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Bộ phận / Division</w:t>
            </w:r>
          </w:p>
        </w:tc>
        <w:tc>
          <w:tcPr>
            <w:tcW w:w="1843" w:type="dxa"/>
          </w:tcPr>
          <w:p w14:paraId="1BAAD65A"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03EDF359" w14:textId="0D26B03A" w:rsidR="00637863" w:rsidRPr="00637863" w:rsidRDefault="00637863" w:rsidP="00637863">
            <w:pPr>
              <w:spacing w:after="160" w:line="259" w:lineRule="auto"/>
              <w:rPr>
                <w:rFonts w:ascii="Times New Roman" w:hAnsi="Times New Roman" w:cs="Times New Roman"/>
                <w:i/>
                <w:color w:val="2F2F2F"/>
                <w:sz w:val="22"/>
                <w:szCs w:val="22"/>
                <w:shd w:val="clear" w:color="auto" w:fill="FFFFFF"/>
              </w:rPr>
            </w:pPr>
            <w:r>
              <w:rPr>
                <w:rFonts w:ascii="Times New Roman" w:hAnsi="Times New Roman" w:cs="Times New Roman"/>
                <w:i/>
                <w:color w:val="2F2F2F"/>
                <w:sz w:val="22"/>
                <w:szCs w:val="22"/>
                <w:shd w:val="clear" w:color="auto" w:fill="FFFFFF"/>
              </w:rPr>
              <w:t xml:space="preserve">Trưởng Bộ phận /Direct </w:t>
            </w:r>
            <w:r w:rsidRPr="00637863">
              <w:rPr>
                <w:rFonts w:ascii="Times New Roman" w:hAnsi="Times New Roman" w:cs="Times New Roman"/>
                <w:i/>
                <w:color w:val="2F2F2F"/>
                <w:sz w:val="22"/>
                <w:szCs w:val="22"/>
                <w:shd w:val="clear" w:color="auto" w:fill="FFFFFF"/>
              </w:rPr>
              <w:t>Supervisor</w:t>
            </w:r>
          </w:p>
        </w:tc>
        <w:tc>
          <w:tcPr>
            <w:tcW w:w="1791" w:type="dxa"/>
          </w:tcPr>
          <w:p w14:paraId="5A9D423C"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r>
    </w:tbl>
    <w:p w14:paraId="49D6C5A8" w14:textId="77777777" w:rsidR="00195CBF" w:rsidRPr="00195CBF" w:rsidRDefault="00195CBF" w:rsidP="00195CBF">
      <w:pPr>
        <w:rPr>
          <w:rFonts w:ascii="Times New Roman" w:eastAsia="Times New Roman" w:hAnsi="Times New Roman" w:cs="Times New Roman"/>
          <w:sz w:val="22"/>
          <w:szCs w:val="22"/>
        </w:rPr>
      </w:pPr>
    </w:p>
    <w:p w14:paraId="0E6BDD9B" w14:textId="77777777" w:rsidR="00094FFA" w:rsidRPr="00FA71C8" w:rsidRDefault="00094FFA" w:rsidP="00FA71C8">
      <w:pPr>
        <w:rPr>
          <w:rFonts w:ascii="Times New Roman" w:eastAsia="Times New Roman" w:hAnsi="Times New Roman" w:cs="Times New Roman"/>
          <w:b/>
          <w:bCs/>
          <w:sz w:val="22"/>
          <w:szCs w:val="22"/>
        </w:rPr>
      </w:pPr>
    </w:p>
    <w:p w14:paraId="50C71175" w14:textId="65F89AB8" w:rsidR="00496D29" w:rsidRPr="00496D29" w:rsidRDefault="00094FFA" w:rsidP="00496D29">
      <w:pPr>
        <w:pStyle w:val="ListParagraph"/>
        <w:numPr>
          <w:ilvl w:val="0"/>
          <w:numId w:val="8"/>
        </w:num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Nhân viên / Staffs:</w:t>
      </w:r>
      <w:r w:rsidR="003716C1">
        <w:rPr>
          <w:rFonts w:ascii="Times New Roman" w:eastAsia="Times New Roman" w:hAnsi="Times New Roman" w:cs="Times New Roman"/>
          <w:b/>
          <w:bCs/>
          <w:sz w:val="22"/>
          <w:szCs w:val="22"/>
        </w:rPr>
        <w:t xml:space="preserve"> </w:t>
      </w:r>
      <w:r w:rsidR="003716C1" w:rsidRPr="003716C1">
        <w:rPr>
          <w:rFonts w:ascii="Times New Roman" w:eastAsia="Times New Roman" w:hAnsi="Times New Roman" w:cs="Times New Roman"/>
          <w:bCs/>
          <w:i/>
          <w:sz w:val="22"/>
          <w:szCs w:val="22"/>
        </w:rPr>
        <w:t>upload</w:t>
      </w:r>
    </w:p>
    <w:p w14:paraId="7FF5A751" w14:textId="77777777" w:rsidR="00496D29" w:rsidRPr="00496D29" w:rsidRDefault="00496D29" w:rsidP="00496D29">
      <w:pPr>
        <w:pStyle w:val="ListParagraph"/>
        <w:ind w:left="1080"/>
        <w:rPr>
          <w:rFonts w:ascii="Times New Roman" w:eastAsia="Times New Roman" w:hAnsi="Times New Roman" w:cs="Times New Roman"/>
          <w:b/>
          <w:bCs/>
          <w:sz w:val="22"/>
          <w:szCs w:val="22"/>
        </w:rPr>
      </w:pPr>
    </w:p>
    <w:p w14:paraId="669D80E9" w14:textId="77777777" w:rsidR="00FA71C8" w:rsidRDefault="00FA71C8" w:rsidP="00FA71C8">
      <w:pPr>
        <w:pStyle w:val="ListParagraph"/>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View….</w:t>
      </w:r>
    </w:p>
    <w:p w14:paraId="43675A4A" w14:textId="050AF894" w:rsidR="00FA71C8" w:rsidRDefault="00FA71C8" w:rsidP="00FA71C8">
      <w:pPr>
        <w:pStyle w:val="ListParagraph"/>
        <w:numPr>
          <w:ilvl w:val="0"/>
          <w:numId w:val="9"/>
        </w:numPr>
        <w:rPr>
          <w:rFonts w:ascii="Times New Roman" w:eastAsia="Times New Roman" w:hAnsi="Times New Roman" w:cs="Times New Roman"/>
          <w:sz w:val="22"/>
          <w:szCs w:val="22"/>
        </w:rPr>
      </w:pPr>
      <w:r w:rsidRPr="00496D29">
        <w:rPr>
          <w:rFonts w:ascii="Times New Roman" w:eastAsia="Times New Roman" w:hAnsi="Times New Roman" w:cs="Times New Roman"/>
          <w:sz w:val="22"/>
          <w:szCs w:val="22"/>
        </w:rPr>
        <w:t>Login</w:t>
      </w:r>
      <w:r>
        <w:rPr>
          <w:rFonts w:ascii="Times New Roman" w:eastAsia="Times New Roman" w:hAnsi="Times New Roman" w:cs="Times New Roman"/>
          <w:sz w:val="22"/>
          <w:szCs w:val="22"/>
        </w:rPr>
        <w:t xml:space="preserve"> ACCESS.IP để: update Docketing theo các features:</w:t>
      </w:r>
    </w:p>
    <w:p w14:paraId="10EF06CE" w14:textId="77777777" w:rsidR="00FA71C8" w:rsidRDefault="00FA71C8" w:rsidP="00FA71C8">
      <w:pPr>
        <w:pStyle w:val="ListParagraph"/>
        <w:ind w:left="1440"/>
        <w:rPr>
          <w:rFonts w:ascii="Times New Roman" w:eastAsia="Times New Roman" w:hAnsi="Times New Roman" w:cs="Times New Roman"/>
          <w:sz w:val="22"/>
          <w:szCs w:val="22"/>
        </w:rPr>
      </w:pPr>
    </w:p>
    <w:p w14:paraId="6EFF9515" w14:textId="5344AC86" w:rsidR="00FA71C8" w:rsidRDefault="00FA71C8" w:rsidP="00FA71C8">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Upload kết quả tra cứu /i-Seaching; </w:t>
      </w:r>
    </w:p>
    <w:p w14:paraId="5E073C6A" w14:textId="68124058" w:rsidR="00FA71C8" w:rsidRDefault="00FA71C8" w:rsidP="00FA71C8">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Upload đơn đã nộp, tài liệu gốc đã bổ sung /i-Filing; và </w:t>
      </w:r>
    </w:p>
    <w:p w14:paraId="56A59D07" w14:textId="4882BCFD" w:rsidR="00FA71C8" w:rsidRDefault="00FA71C8" w:rsidP="00FA71C8">
      <w:pPr>
        <w:pStyle w:val="ListParagraph"/>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Upload Thông báo hợp lệ, cấp bằng… / i-Watching: </w:t>
      </w:r>
      <w:r w:rsidRPr="00094FFA">
        <w:rPr>
          <w:rFonts w:ascii="Times New Roman" w:eastAsia="Times New Roman" w:hAnsi="Times New Roman" w:cs="Times New Roman"/>
          <w:color w:val="FF0000"/>
          <w:sz w:val="22"/>
          <w:szCs w:val="22"/>
        </w:rPr>
        <w:t xml:space="preserve">Kiểm tra </w:t>
      </w:r>
      <w:r>
        <w:rPr>
          <w:rFonts w:ascii="Times New Roman" w:eastAsia="Times New Roman" w:hAnsi="Times New Roman" w:cs="Times New Roman"/>
          <w:color w:val="FF0000"/>
          <w:sz w:val="22"/>
          <w:szCs w:val="22"/>
        </w:rPr>
        <w:t xml:space="preserve">và </w:t>
      </w:r>
      <w:r w:rsidRPr="00FA71C8">
        <w:rPr>
          <w:rFonts w:ascii="Times New Roman" w:eastAsia="Times New Roman" w:hAnsi="Times New Roman" w:cs="Times New Roman"/>
          <w:color w:val="FF0000"/>
          <w:sz w:val="22"/>
          <w:szCs w:val="22"/>
          <w:highlight w:val="yellow"/>
        </w:rPr>
        <w:t>update</w:t>
      </w:r>
      <w:r>
        <w:rPr>
          <w:rFonts w:ascii="Times New Roman" w:eastAsia="Times New Roman" w:hAnsi="Times New Roman" w:cs="Times New Roman"/>
          <w:color w:val="FF0000"/>
          <w:sz w:val="22"/>
          <w:szCs w:val="22"/>
        </w:rPr>
        <w:t xml:space="preserve"> </w:t>
      </w:r>
      <w:r w:rsidRPr="00094FFA">
        <w:rPr>
          <w:rFonts w:ascii="Times New Roman" w:eastAsia="Times New Roman" w:hAnsi="Times New Roman" w:cs="Times New Roman"/>
          <w:color w:val="FF0000"/>
          <w:sz w:val="22"/>
          <w:szCs w:val="22"/>
        </w:rPr>
        <w:t>tình trạng</w:t>
      </w:r>
      <w:r>
        <w:rPr>
          <w:rFonts w:ascii="Times New Roman" w:eastAsia="Times New Roman" w:hAnsi="Times New Roman" w:cs="Times New Roman"/>
          <w:color w:val="FF0000"/>
          <w:sz w:val="22"/>
          <w:szCs w:val="22"/>
        </w:rPr>
        <w:t xml:space="preserve"> </w:t>
      </w:r>
      <w:r w:rsidRPr="00094FFA">
        <w:rPr>
          <w:rFonts w:ascii="Times New Roman" w:eastAsia="Times New Roman" w:hAnsi="Times New Roman" w:cs="Times New Roman"/>
          <w:color w:val="FF0000"/>
          <w:sz w:val="22"/>
          <w:szCs w:val="22"/>
        </w:rPr>
        <w:t>case</w:t>
      </w:r>
      <w:r>
        <w:rPr>
          <w:rFonts w:ascii="Times New Roman" w:eastAsia="Times New Roman" w:hAnsi="Times New Roman" w:cs="Times New Roman"/>
          <w:color w:val="FF0000"/>
          <w:sz w:val="22"/>
          <w:szCs w:val="22"/>
        </w:rPr>
        <w:t>/billing/payment và phản hồi</w:t>
      </w:r>
      <w:r>
        <w:rPr>
          <w:rFonts w:ascii="Times New Roman" w:eastAsia="Times New Roman" w:hAnsi="Times New Roman" w:cs="Times New Roman"/>
          <w:sz w:val="22"/>
          <w:szCs w:val="22"/>
        </w:rPr>
        <w:t>/ (không phải là quản lý tất cả các module như hiện nay);</w:t>
      </w:r>
    </w:p>
    <w:p w14:paraId="14FC2A0B" w14:textId="77777777" w:rsidR="00637863" w:rsidRDefault="00637863" w:rsidP="00FA71C8">
      <w:pPr>
        <w:pStyle w:val="ListParagraph"/>
        <w:ind w:left="1440"/>
        <w:rPr>
          <w:rFonts w:ascii="Times New Roman" w:eastAsia="Times New Roman" w:hAnsi="Times New Roman" w:cs="Times New Roman"/>
          <w:sz w:val="22"/>
          <w:szCs w:val="22"/>
        </w:rPr>
      </w:pPr>
    </w:p>
    <w:tbl>
      <w:tblPr>
        <w:tblStyle w:val="TableGrid"/>
        <w:tblW w:w="8010" w:type="dxa"/>
        <w:tblInd w:w="1440" w:type="dxa"/>
        <w:tblLook w:val="04A0" w:firstRow="1" w:lastRow="0" w:firstColumn="1" w:lastColumn="0" w:noHBand="0" w:noVBand="1"/>
      </w:tblPr>
      <w:tblGrid>
        <w:gridCol w:w="2212"/>
        <w:gridCol w:w="1843"/>
        <w:gridCol w:w="2164"/>
        <w:gridCol w:w="1791"/>
      </w:tblGrid>
      <w:tr w:rsidR="00637863" w14:paraId="53CC91D4" w14:textId="77777777" w:rsidTr="00637863">
        <w:tc>
          <w:tcPr>
            <w:tcW w:w="2212" w:type="dxa"/>
          </w:tcPr>
          <w:p w14:paraId="0A5F5015"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Tên đăng nhập / Username</w:t>
            </w:r>
          </w:p>
        </w:tc>
        <w:tc>
          <w:tcPr>
            <w:tcW w:w="1843" w:type="dxa"/>
          </w:tcPr>
          <w:p w14:paraId="058FEF41"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7DDA37DF" w14:textId="77777777" w:rsidR="00637863" w:rsidRPr="00637863" w:rsidRDefault="00637863" w:rsidP="00637863">
            <w:pPr>
              <w:spacing w:after="160" w:line="259" w:lineRule="auto"/>
              <w:rPr>
                <w:rFonts w:ascii="Times New Roman" w:hAnsi="Times New Roman" w:cs="Times New Roman"/>
                <w:i/>
                <w:color w:val="2F2F2F"/>
                <w:sz w:val="20"/>
                <w:szCs w:val="22"/>
                <w:shd w:val="clear" w:color="auto" w:fill="FFFFFF"/>
              </w:rPr>
            </w:pPr>
            <w:r w:rsidRPr="00637863">
              <w:rPr>
                <w:rFonts w:ascii="Times New Roman" w:hAnsi="Times New Roman" w:cs="Times New Roman"/>
                <w:i/>
                <w:color w:val="2F2F2F"/>
                <w:sz w:val="20"/>
                <w:szCs w:val="22"/>
                <w:highlight w:val="yellow"/>
                <w:shd w:val="clear" w:color="auto" w:fill="FFFFFF"/>
              </w:rPr>
              <w:t>Account giới thiệu / Referee</w:t>
            </w:r>
            <w:r w:rsidRPr="00637863">
              <w:rPr>
                <w:rFonts w:ascii="Times New Roman" w:hAnsi="Times New Roman" w:cs="Times New Roman"/>
                <w:i/>
                <w:color w:val="2F2F2F"/>
                <w:sz w:val="20"/>
                <w:szCs w:val="22"/>
                <w:shd w:val="clear" w:color="auto" w:fill="FFFFFF"/>
              </w:rPr>
              <w:t xml:space="preserve"> </w:t>
            </w:r>
          </w:p>
        </w:tc>
        <w:tc>
          <w:tcPr>
            <w:tcW w:w="1791" w:type="dxa"/>
          </w:tcPr>
          <w:p w14:paraId="379E6D1C" w14:textId="77777777" w:rsidR="00637863" w:rsidRPr="00E50F82" w:rsidRDefault="00637863" w:rsidP="00637863">
            <w:pPr>
              <w:spacing w:after="160" w:line="259" w:lineRule="auto"/>
              <w:rPr>
                <w:rFonts w:ascii="Times New Roman" w:hAnsi="Times New Roman" w:cs="Times New Roman"/>
                <w:i/>
                <w:color w:val="2F2F2F"/>
                <w:sz w:val="22"/>
                <w:szCs w:val="22"/>
                <w:shd w:val="clear" w:color="auto" w:fill="FFFFFF"/>
              </w:rPr>
            </w:pPr>
            <w:r w:rsidRPr="00637863">
              <w:rPr>
                <w:rFonts w:ascii="Times New Roman" w:hAnsi="Times New Roman" w:cs="Times New Roman"/>
                <w:i/>
                <w:color w:val="2F2F2F"/>
                <w:sz w:val="20"/>
                <w:szCs w:val="22"/>
                <w:shd w:val="clear" w:color="auto" w:fill="FFFFFF"/>
              </w:rPr>
              <w:t>(Username of referee)</w:t>
            </w:r>
          </w:p>
        </w:tc>
      </w:tr>
      <w:tr w:rsidR="00637863" w14:paraId="3FC604BC" w14:textId="77777777" w:rsidTr="00637863">
        <w:tc>
          <w:tcPr>
            <w:tcW w:w="2212" w:type="dxa"/>
          </w:tcPr>
          <w:p w14:paraId="6A0356DE"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Họ và Tên</w:t>
            </w:r>
          </w:p>
        </w:tc>
        <w:tc>
          <w:tcPr>
            <w:tcW w:w="1843" w:type="dxa"/>
          </w:tcPr>
          <w:p w14:paraId="1D286F39"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333F98C0" w14:textId="77777777" w:rsidR="00637863" w:rsidRPr="00637863" w:rsidRDefault="00637863" w:rsidP="00637863">
            <w:pPr>
              <w:spacing w:after="160" w:line="259" w:lineRule="auto"/>
              <w:rPr>
                <w:rFonts w:ascii="Times New Roman" w:hAnsi="Times New Roman" w:cs="Times New Roman"/>
                <w:i/>
                <w:color w:val="2F2F2F"/>
                <w:sz w:val="20"/>
                <w:szCs w:val="22"/>
                <w:highlight w:val="yellow"/>
                <w:shd w:val="clear" w:color="auto" w:fill="FFFFFF"/>
              </w:rPr>
            </w:pPr>
            <w:r w:rsidRPr="00637863">
              <w:rPr>
                <w:rFonts w:ascii="Times New Roman" w:hAnsi="Times New Roman" w:cs="Times New Roman"/>
                <w:i/>
                <w:color w:val="2F2F2F"/>
                <w:sz w:val="20"/>
                <w:szCs w:val="22"/>
                <w:highlight w:val="yellow"/>
                <w:shd w:val="clear" w:color="auto" w:fill="FFFFFF"/>
              </w:rPr>
              <w:t>Chức danh</w:t>
            </w:r>
          </w:p>
        </w:tc>
        <w:tc>
          <w:tcPr>
            <w:tcW w:w="1791" w:type="dxa"/>
          </w:tcPr>
          <w:p w14:paraId="29D3DCB0" w14:textId="77777777" w:rsidR="00637863" w:rsidRPr="00E50F82" w:rsidRDefault="00637863" w:rsidP="00637863">
            <w:pPr>
              <w:spacing w:after="160" w:line="259" w:lineRule="auto"/>
              <w:rPr>
                <w:rFonts w:ascii="Times New Roman" w:hAnsi="Times New Roman" w:cs="Times New Roman"/>
                <w:i/>
                <w:color w:val="2F2F2F"/>
                <w:sz w:val="18"/>
                <w:szCs w:val="22"/>
                <w:shd w:val="clear" w:color="auto" w:fill="FFFFFF"/>
              </w:rPr>
            </w:pPr>
          </w:p>
        </w:tc>
      </w:tr>
      <w:tr w:rsidR="00637863" w14:paraId="67A3D07E" w14:textId="77777777" w:rsidTr="00637863">
        <w:tc>
          <w:tcPr>
            <w:tcW w:w="2212" w:type="dxa"/>
          </w:tcPr>
          <w:p w14:paraId="2AB06E00"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Quốc tịch / Country</w:t>
            </w:r>
          </w:p>
        </w:tc>
        <w:tc>
          <w:tcPr>
            <w:tcW w:w="1843" w:type="dxa"/>
          </w:tcPr>
          <w:p w14:paraId="4D78B756"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2B1E4712"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1791" w:type="dxa"/>
          </w:tcPr>
          <w:p w14:paraId="43993570"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r>
      <w:tr w:rsidR="00637863" w14:paraId="42785AD3" w14:textId="77777777" w:rsidTr="00637863">
        <w:tc>
          <w:tcPr>
            <w:tcW w:w="2212" w:type="dxa"/>
          </w:tcPr>
          <w:p w14:paraId="12826491"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Địa chỉ / Address</w:t>
            </w:r>
          </w:p>
        </w:tc>
        <w:tc>
          <w:tcPr>
            <w:tcW w:w="1843" w:type="dxa"/>
          </w:tcPr>
          <w:p w14:paraId="2F58CCA5"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7CAF91BB"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1791" w:type="dxa"/>
          </w:tcPr>
          <w:p w14:paraId="7676B12F"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r>
      <w:tr w:rsidR="00637863" w14:paraId="73118CEC" w14:textId="77777777" w:rsidTr="00637863">
        <w:tc>
          <w:tcPr>
            <w:tcW w:w="2212" w:type="dxa"/>
          </w:tcPr>
          <w:p w14:paraId="1E412925"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Email /Tel./ Links</w:t>
            </w:r>
          </w:p>
        </w:tc>
        <w:tc>
          <w:tcPr>
            <w:tcW w:w="1843" w:type="dxa"/>
          </w:tcPr>
          <w:p w14:paraId="44D437C6"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1C6C7DC6"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1791" w:type="dxa"/>
          </w:tcPr>
          <w:p w14:paraId="0921DC6A"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r>
      <w:tr w:rsidR="00637863" w14:paraId="6FCEC7F5" w14:textId="77777777" w:rsidTr="00637863">
        <w:tc>
          <w:tcPr>
            <w:tcW w:w="2212" w:type="dxa"/>
          </w:tcPr>
          <w:p w14:paraId="44355835"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 xml:space="preserve">Công ty / Agent </w:t>
            </w:r>
          </w:p>
        </w:tc>
        <w:tc>
          <w:tcPr>
            <w:tcW w:w="1843" w:type="dxa"/>
          </w:tcPr>
          <w:p w14:paraId="4D85C6BA"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2025AB15" w14:textId="77777777" w:rsidR="00637863" w:rsidRPr="00E50F82" w:rsidRDefault="00637863" w:rsidP="00637863">
            <w:pPr>
              <w:spacing w:after="160" w:line="259" w:lineRule="auto"/>
              <w:rPr>
                <w:rFonts w:ascii="Times New Roman" w:hAnsi="Times New Roman" w:cs="Times New Roman"/>
                <w:i/>
                <w:color w:val="2F2F2F"/>
                <w:sz w:val="22"/>
                <w:szCs w:val="22"/>
                <w:shd w:val="clear" w:color="auto" w:fill="FFFFFF"/>
              </w:rPr>
            </w:pPr>
          </w:p>
        </w:tc>
        <w:tc>
          <w:tcPr>
            <w:tcW w:w="1791" w:type="dxa"/>
          </w:tcPr>
          <w:p w14:paraId="6021127A"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r>
      <w:tr w:rsidR="00637863" w14:paraId="337B2CAC" w14:textId="77777777" w:rsidTr="00637863">
        <w:tc>
          <w:tcPr>
            <w:tcW w:w="2212" w:type="dxa"/>
          </w:tcPr>
          <w:p w14:paraId="29360737"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Bộ phận / Division</w:t>
            </w:r>
          </w:p>
        </w:tc>
        <w:tc>
          <w:tcPr>
            <w:tcW w:w="1843" w:type="dxa"/>
          </w:tcPr>
          <w:p w14:paraId="18BF8C45"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c>
          <w:tcPr>
            <w:tcW w:w="2164" w:type="dxa"/>
          </w:tcPr>
          <w:p w14:paraId="0774EAE4" w14:textId="7A88FE44" w:rsidR="00637863" w:rsidRPr="00637863" w:rsidRDefault="00637863" w:rsidP="00637863">
            <w:pPr>
              <w:spacing w:after="160" w:line="259" w:lineRule="auto"/>
              <w:rPr>
                <w:rFonts w:ascii="Times New Roman" w:hAnsi="Times New Roman" w:cs="Times New Roman"/>
                <w:i/>
                <w:color w:val="2F2F2F"/>
                <w:sz w:val="22"/>
                <w:szCs w:val="22"/>
                <w:shd w:val="clear" w:color="auto" w:fill="FFFFFF"/>
              </w:rPr>
            </w:pPr>
            <w:r w:rsidRPr="00637863">
              <w:rPr>
                <w:rFonts w:ascii="Times New Roman" w:hAnsi="Times New Roman" w:cs="Times New Roman"/>
                <w:i/>
                <w:color w:val="2F2F2F"/>
                <w:sz w:val="20"/>
                <w:szCs w:val="22"/>
                <w:highlight w:val="yellow"/>
                <w:shd w:val="clear" w:color="auto" w:fill="FFFFFF"/>
              </w:rPr>
              <w:t>Trưởng Bộ phận / Direct Supervisor</w:t>
            </w:r>
          </w:p>
        </w:tc>
        <w:tc>
          <w:tcPr>
            <w:tcW w:w="1791" w:type="dxa"/>
          </w:tcPr>
          <w:p w14:paraId="2B63ECAB" w14:textId="77777777" w:rsidR="00637863" w:rsidRDefault="00637863" w:rsidP="00637863">
            <w:pPr>
              <w:spacing w:after="160" w:line="259" w:lineRule="auto"/>
              <w:rPr>
                <w:rFonts w:ascii="Times New Roman" w:hAnsi="Times New Roman" w:cs="Times New Roman"/>
                <w:color w:val="2F2F2F"/>
                <w:sz w:val="22"/>
                <w:szCs w:val="22"/>
                <w:shd w:val="clear" w:color="auto" w:fill="FFFFFF"/>
              </w:rPr>
            </w:pPr>
          </w:p>
        </w:tc>
      </w:tr>
    </w:tbl>
    <w:p w14:paraId="28E593AE" w14:textId="77777777" w:rsidR="00637863" w:rsidRDefault="00637863" w:rsidP="00FA71C8">
      <w:pPr>
        <w:pStyle w:val="ListParagraph"/>
        <w:ind w:left="1440"/>
        <w:rPr>
          <w:rFonts w:ascii="Times New Roman" w:eastAsia="Times New Roman" w:hAnsi="Times New Roman" w:cs="Times New Roman"/>
          <w:sz w:val="22"/>
          <w:szCs w:val="22"/>
        </w:rPr>
      </w:pPr>
    </w:p>
    <w:p w14:paraId="2F2F6801" w14:textId="77777777" w:rsidR="00496D29" w:rsidRPr="00496D29" w:rsidRDefault="00496D29" w:rsidP="00496D29">
      <w:pPr>
        <w:pStyle w:val="ListParagraph"/>
        <w:ind w:left="1440"/>
        <w:rPr>
          <w:rFonts w:ascii="Times New Roman" w:eastAsia="Times New Roman" w:hAnsi="Times New Roman" w:cs="Times New Roman"/>
          <w:sz w:val="22"/>
          <w:szCs w:val="22"/>
        </w:rPr>
      </w:pPr>
    </w:p>
    <w:p w14:paraId="48B5C4E8" w14:textId="7EA23ACC" w:rsidR="00496D29" w:rsidRPr="00496D29" w:rsidRDefault="00FA71C8" w:rsidP="00496D29">
      <w:pPr>
        <w:pStyle w:val="ListParagraph"/>
        <w:numPr>
          <w:ilvl w:val="0"/>
          <w:numId w:val="8"/>
        </w:num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Admin (bỏ SuperAdmin)</w:t>
      </w:r>
      <w:r w:rsidR="003716C1">
        <w:rPr>
          <w:rFonts w:ascii="Times New Roman" w:eastAsia="Times New Roman" w:hAnsi="Times New Roman" w:cs="Times New Roman"/>
          <w:b/>
          <w:bCs/>
          <w:sz w:val="22"/>
          <w:szCs w:val="22"/>
        </w:rPr>
        <w:t xml:space="preserve">: </w:t>
      </w:r>
      <w:r w:rsidR="003716C1" w:rsidRPr="003716C1">
        <w:rPr>
          <w:rFonts w:ascii="Times New Roman" w:eastAsia="Times New Roman" w:hAnsi="Times New Roman" w:cs="Times New Roman"/>
          <w:bCs/>
          <w:i/>
          <w:sz w:val="22"/>
          <w:szCs w:val="22"/>
        </w:rPr>
        <w:t>Approve and</w:t>
      </w:r>
      <w:r w:rsidR="003716C1">
        <w:rPr>
          <w:rFonts w:ascii="Times New Roman" w:eastAsia="Times New Roman" w:hAnsi="Times New Roman" w:cs="Times New Roman"/>
          <w:bCs/>
          <w:i/>
          <w:sz w:val="22"/>
          <w:szCs w:val="22"/>
        </w:rPr>
        <w:t xml:space="preserve"> </w:t>
      </w:r>
      <w:r w:rsidR="003716C1" w:rsidRPr="003716C1">
        <w:rPr>
          <w:rFonts w:ascii="Times New Roman" w:eastAsia="Times New Roman" w:hAnsi="Times New Roman" w:cs="Times New Roman"/>
          <w:bCs/>
          <w:i/>
          <w:sz w:val="22"/>
          <w:szCs w:val="22"/>
        </w:rPr>
        <w:t>send</w:t>
      </w:r>
    </w:p>
    <w:p w14:paraId="004FCA42" w14:textId="77777777" w:rsidR="00496D29" w:rsidRPr="00496D29" w:rsidRDefault="00496D29" w:rsidP="00496D29">
      <w:pPr>
        <w:pStyle w:val="ListParagraph"/>
        <w:ind w:left="1080"/>
        <w:rPr>
          <w:rFonts w:ascii="Times New Roman" w:eastAsia="Times New Roman" w:hAnsi="Times New Roman" w:cs="Times New Roman"/>
          <w:b/>
          <w:bCs/>
          <w:sz w:val="22"/>
          <w:szCs w:val="22"/>
        </w:rPr>
      </w:pPr>
    </w:p>
    <w:p w14:paraId="153B7B96" w14:textId="2B9D05D4" w:rsidR="003716C1" w:rsidRPr="003716C1" w:rsidRDefault="003716C1" w:rsidP="003716C1">
      <w:pPr>
        <w:pStyle w:val="ListParagraph"/>
        <w:numPr>
          <w:ilvl w:val="0"/>
          <w:numId w:val="9"/>
        </w:num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Cấp Account Members;</w:t>
      </w:r>
    </w:p>
    <w:p w14:paraId="521DCE92" w14:textId="1E49B87C" w:rsidR="00FA71C8" w:rsidRDefault="00FA71C8" w:rsidP="00496D29">
      <w:pPr>
        <w:pStyle w:val="ListParagraph"/>
        <w:numPr>
          <w:ilvl w:val="0"/>
          <w:numId w:val="9"/>
        </w:num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Nhận yêu cầu Searches/Inquiries và phân công cho Agency/Attorney;</w:t>
      </w:r>
    </w:p>
    <w:p w14:paraId="008D0C24" w14:textId="77777777" w:rsidR="00FA71C8" w:rsidRDefault="00FA71C8" w:rsidP="00496D29">
      <w:pPr>
        <w:pStyle w:val="ListParagraph"/>
        <w:numPr>
          <w:ilvl w:val="0"/>
          <w:numId w:val="9"/>
        </w:num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Duyệt Data uploaded (News, Documents, Posts, Comments,…)</w:t>
      </w:r>
    </w:p>
    <w:p w14:paraId="235C6A00" w14:textId="7FF374AD" w:rsidR="00FA71C8" w:rsidRDefault="00FA71C8" w:rsidP="00496D29">
      <w:pPr>
        <w:pStyle w:val="ListParagraph"/>
        <w:numPr>
          <w:ilvl w:val="0"/>
          <w:numId w:val="9"/>
        </w:num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color w:val="2F2F2F"/>
          <w:sz w:val="22"/>
          <w:szCs w:val="22"/>
          <w:shd w:val="clear" w:color="auto" w:fill="FFFFFF"/>
        </w:rPr>
        <w:t>Check và gử</w:t>
      </w:r>
      <w:r w:rsidR="003716C1">
        <w:rPr>
          <w:rFonts w:ascii="Times New Roman" w:hAnsi="Times New Roman" w:cs="Times New Roman"/>
          <w:color w:val="2F2F2F"/>
          <w:sz w:val="22"/>
          <w:szCs w:val="22"/>
          <w:shd w:val="clear" w:color="auto" w:fill="FFFFFF"/>
        </w:rPr>
        <w:t>i Report, Billing, Timesheet.</w:t>
      </w:r>
    </w:p>
    <w:p w14:paraId="2A80C260" w14:textId="054DA595" w:rsidR="00701740" w:rsidRPr="00701740" w:rsidRDefault="00701740" w:rsidP="00701740">
      <w:pPr>
        <w:spacing w:after="160" w:line="259" w:lineRule="auto"/>
        <w:rPr>
          <w:rFonts w:ascii="Times New Roman" w:hAnsi="Times New Roman" w:cs="Times New Roman"/>
          <w:color w:val="2F2F2F"/>
          <w:sz w:val="22"/>
          <w:szCs w:val="22"/>
          <w:shd w:val="clear" w:color="auto" w:fill="FFFFFF"/>
        </w:rPr>
      </w:pPr>
      <w:r>
        <w:rPr>
          <w:rFonts w:ascii="Times New Roman" w:hAnsi="Times New Roman" w:cs="Times New Roman"/>
          <w:noProof/>
          <w:color w:val="2F2F2F"/>
          <w:sz w:val="22"/>
          <w:szCs w:val="22"/>
          <w:shd w:val="clear" w:color="auto" w:fill="FFFFFF"/>
        </w:rPr>
        <w:drawing>
          <wp:inline distT="0" distB="0" distL="0" distR="0" wp14:anchorId="02E2EC07" wp14:editId="34889300">
            <wp:extent cx="4114800" cy="213121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5715" cy="2131690"/>
                    </a:xfrm>
                    <a:prstGeom prst="rect">
                      <a:avLst/>
                    </a:prstGeom>
                    <a:noFill/>
                    <a:ln>
                      <a:noFill/>
                    </a:ln>
                  </pic:spPr>
                </pic:pic>
              </a:graphicData>
            </a:graphic>
          </wp:inline>
        </w:drawing>
      </w:r>
    </w:p>
    <w:p w14:paraId="14B5AEBB" w14:textId="0E7ABCDF" w:rsidR="00F858F0" w:rsidRPr="00496D29" w:rsidRDefault="00F858F0" w:rsidP="00F858F0">
      <w:pPr>
        <w:widowControl w:val="0"/>
        <w:autoSpaceDE w:val="0"/>
        <w:autoSpaceDN w:val="0"/>
        <w:adjustRightInd w:val="0"/>
        <w:spacing w:line="280" w:lineRule="atLeast"/>
        <w:rPr>
          <w:rFonts w:ascii="Times New Roman" w:hAnsi="Times New Roman" w:cs="Times New Roman"/>
          <w:sz w:val="22"/>
          <w:szCs w:val="22"/>
        </w:rPr>
      </w:pPr>
    </w:p>
    <w:p w14:paraId="682DBE88" w14:textId="64AEDAA4" w:rsidR="00903CD5" w:rsidRPr="00637863" w:rsidRDefault="00903CD5"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E97B35">
        <w:rPr>
          <w:rFonts w:ascii="Times New Roman" w:hAnsi="Times New Roman" w:cs="Times New Roman"/>
          <w:b/>
          <w:sz w:val="22"/>
          <w:szCs w:val="22"/>
        </w:rPr>
        <w:t>Tìm kiếm:</w:t>
      </w:r>
      <w:r w:rsidR="00637863">
        <w:rPr>
          <w:rFonts w:ascii="Times New Roman" w:hAnsi="Times New Roman" w:cs="Times New Roman"/>
          <w:b/>
          <w:sz w:val="22"/>
          <w:szCs w:val="22"/>
        </w:rPr>
        <w:t xml:space="preserve"> </w:t>
      </w:r>
      <w:r w:rsidR="00637863" w:rsidRPr="00637863">
        <w:rPr>
          <w:rFonts w:ascii="Times New Roman" w:hAnsi="Times New Roman" w:cs="Times New Roman"/>
          <w:sz w:val="22"/>
          <w:szCs w:val="22"/>
          <w:highlight w:val="yellow"/>
        </w:rPr>
        <w:t>hiện nay mới chỉ tìm kiếm được tình trạng đơn và luật sư</w:t>
      </w:r>
    </w:p>
    <w:p w14:paraId="7E00EB60" w14:textId="77777777" w:rsidR="00E97B35" w:rsidRPr="00E97B35" w:rsidRDefault="00E97B35" w:rsidP="00E97B35">
      <w:pPr>
        <w:pStyle w:val="ListParagraph"/>
        <w:widowControl w:val="0"/>
        <w:tabs>
          <w:tab w:val="left" w:pos="220"/>
          <w:tab w:val="left" w:pos="720"/>
        </w:tabs>
        <w:autoSpaceDE w:val="0"/>
        <w:autoSpaceDN w:val="0"/>
        <w:adjustRightInd w:val="0"/>
        <w:spacing w:line="280" w:lineRule="atLeast"/>
        <w:ind w:left="360"/>
        <w:rPr>
          <w:rFonts w:ascii="Times New Roman" w:hAnsi="Times New Roman" w:cs="Times New Roman"/>
          <w:b/>
          <w:sz w:val="22"/>
          <w:szCs w:val="22"/>
        </w:rPr>
      </w:pPr>
    </w:p>
    <w:p w14:paraId="38C9CA60" w14:textId="7A4951A3" w:rsidR="00903CD5" w:rsidRDefault="00903CD5" w:rsidP="00E97B35">
      <w:pPr>
        <w:pStyle w:val="ListParagraph"/>
        <w:widowControl w:val="0"/>
        <w:numPr>
          <w:ilvl w:val="0"/>
          <w:numId w:val="10"/>
        </w:numPr>
        <w:tabs>
          <w:tab w:val="left" w:pos="220"/>
          <w:tab w:val="left" w:pos="720"/>
        </w:tabs>
        <w:autoSpaceDE w:val="0"/>
        <w:autoSpaceDN w:val="0"/>
        <w:adjustRightInd w:val="0"/>
        <w:spacing w:line="280" w:lineRule="atLeast"/>
        <w:rPr>
          <w:rFonts w:ascii="Times New Roman" w:hAnsi="Times New Roman" w:cs="Times New Roman"/>
          <w:sz w:val="22"/>
          <w:szCs w:val="22"/>
        </w:rPr>
      </w:pPr>
      <w:r>
        <w:rPr>
          <w:rFonts w:ascii="Times New Roman" w:hAnsi="Times New Roman" w:cs="Times New Roman"/>
          <w:sz w:val="22"/>
          <w:szCs w:val="22"/>
        </w:rPr>
        <w:t>Tình trạng đơn (</w:t>
      </w:r>
      <w:r w:rsidRPr="00E97B35">
        <w:rPr>
          <w:rFonts w:ascii="Times New Roman" w:hAnsi="Times New Roman" w:cs="Times New Roman"/>
          <w:i/>
          <w:sz w:val="22"/>
          <w:szCs w:val="22"/>
        </w:rPr>
        <w:t>nhậ</w:t>
      </w:r>
      <w:r w:rsidR="00E97B35" w:rsidRPr="00E97B35">
        <w:rPr>
          <w:rFonts w:ascii="Times New Roman" w:hAnsi="Times New Roman" w:cs="Times New Roman"/>
          <w:i/>
          <w:sz w:val="22"/>
          <w:szCs w:val="22"/>
        </w:rPr>
        <w:t>p Trademark, Patent, Casecode, Applicant</w:t>
      </w:r>
      <w:r w:rsidR="00E97B35">
        <w:rPr>
          <w:rFonts w:ascii="Times New Roman" w:hAnsi="Times New Roman" w:cs="Times New Roman"/>
          <w:sz w:val="22"/>
          <w:szCs w:val="22"/>
        </w:rPr>
        <w:t>)</w:t>
      </w:r>
    </w:p>
    <w:p w14:paraId="69CDD971" w14:textId="191BAE60" w:rsidR="00E97B35" w:rsidRDefault="00E97B35" w:rsidP="00E97B35">
      <w:pPr>
        <w:pStyle w:val="ListParagraph"/>
        <w:widowControl w:val="0"/>
        <w:tabs>
          <w:tab w:val="left" w:pos="220"/>
          <w:tab w:val="left" w:pos="720"/>
        </w:tabs>
        <w:autoSpaceDE w:val="0"/>
        <w:autoSpaceDN w:val="0"/>
        <w:adjustRightInd w:val="0"/>
        <w:spacing w:line="280" w:lineRule="atLeast"/>
        <w:ind w:left="108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5FD690C" wp14:editId="5247C01E">
            <wp:extent cx="4229100" cy="3494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349488"/>
                    </a:xfrm>
                    <a:prstGeom prst="rect">
                      <a:avLst/>
                    </a:prstGeom>
                    <a:noFill/>
                    <a:ln>
                      <a:noFill/>
                    </a:ln>
                  </pic:spPr>
                </pic:pic>
              </a:graphicData>
            </a:graphic>
          </wp:inline>
        </w:drawing>
      </w:r>
    </w:p>
    <w:p w14:paraId="25A22600" w14:textId="77777777" w:rsidR="00E97B35" w:rsidRDefault="00E97B35" w:rsidP="00E97B35">
      <w:pPr>
        <w:pStyle w:val="ListParagraph"/>
        <w:widowControl w:val="0"/>
        <w:tabs>
          <w:tab w:val="left" w:pos="220"/>
          <w:tab w:val="left" w:pos="720"/>
        </w:tabs>
        <w:autoSpaceDE w:val="0"/>
        <w:autoSpaceDN w:val="0"/>
        <w:adjustRightInd w:val="0"/>
        <w:spacing w:line="280" w:lineRule="atLeast"/>
        <w:ind w:left="1080"/>
        <w:rPr>
          <w:rFonts w:ascii="Times New Roman" w:hAnsi="Times New Roman" w:cs="Times New Roman"/>
          <w:sz w:val="22"/>
          <w:szCs w:val="22"/>
        </w:rPr>
      </w:pPr>
    </w:p>
    <w:p w14:paraId="2A639A6C" w14:textId="6C41C15C" w:rsidR="00E97B35" w:rsidRPr="00E97B35" w:rsidRDefault="00E97B35" w:rsidP="00E97B35">
      <w:pPr>
        <w:pStyle w:val="ListParagraph"/>
        <w:widowControl w:val="0"/>
        <w:numPr>
          <w:ilvl w:val="0"/>
          <w:numId w:val="10"/>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Pr>
          <w:rFonts w:ascii="Times New Roman" w:hAnsi="Times New Roman" w:cs="Times New Roman"/>
          <w:sz w:val="22"/>
          <w:szCs w:val="22"/>
        </w:rPr>
        <w:t xml:space="preserve">Đại diện </w:t>
      </w:r>
      <w:r w:rsidRPr="00E97B35">
        <w:rPr>
          <w:rFonts w:ascii="Times New Roman" w:hAnsi="Times New Roman" w:cs="Times New Roman"/>
          <w:i/>
          <w:sz w:val="22"/>
          <w:szCs w:val="22"/>
        </w:rPr>
        <w:t xml:space="preserve">(nhập </w:t>
      </w:r>
      <w:r w:rsidR="00637863">
        <w:rPr>
          <w:rFonts w:ascii="Times New Roman" w:hAnsi="Times New Roman" w:cs="Times New Roman"/>
          <w:i/>
          <w:sz w:val="22"/>
          <w:szCs w:val="22"/>
        </w:rPr>
        <w:t>Agent</w:t>
      </w:r>
      <w:r w:rsidRPr="00E97B35">
        <w:rPr>
          <w:rFonts w:ascii="Times New Roman" w:hAnsi="Times New Roman" w:cs="Times New Roman"/>
          <w:i/>
          <w:sz w:val="22"/>
          <w:szCs w:val="22"/>
        </w:rPr>
        <w:t xml:space="preserve"> Name, Country, </w:t>
      </w:r>
      <w:r w:rsidR="00637863">
        <w:rPr>
          <w:rFonts w:ascii="Times New Roman" w:hAnsi="Times New Roman" w:cs="Times New Roman"/>
          <w:i/>
          <w:sz w:val="22"/>
          <w:szCs w:val="22"/>
        </w:rPr>
        <w:t>Agent Code, Practice</w:t>
      </w:r>
      <w:r w:rsidRPr="00E97B35">
        <w:rPr>
          <w:rFonts w:ascii="Times New Roman" w:hAnsi="Times New Roman" w:cs="Times New Roman"/>
          <w:i/>
          <w:sz w:val="22"/>
          <w:szCs w:val="22"/>
        </w:rPr>
        <w:t>,…)</w:t>
      </w:r>
      <w:r>
        <w:rPr>
          <w:rFonts w:ascii="Times New Roman" w:hAnsi="Times New Roman" w:cs="Times New Roman"/>
          <w:i/>
          <w:sz w:val="22"/>
          <w:szCs w:val="22"/>
        </w:rPr>
        <w:t xml:space="preserve">: </w:t>
      </w:r>
      <w:r w:rsidRPr="00E97B35">
        <w:rPr>
          <w:rFonts w:ascii="Times New Roman" w:hAnsi="Times New Roman" w:cs="Times New Roman"/>
          <w:i/>
          <w:sz w:val="22"/>
          <w:szCs w:val="22"/>
          <w:highlight w:val="yellow"/>
        </w:rPr>
        <w:t>(hiện nay Khách hàng chưa tìm kiếm được Đại diện)</w:t>
      </w:r>
      <w:r>
        <w:rPr>
          <w:rFonts w:ascii="Times New Roman" w:hAnsi="Times New Roman" w:cs="Times New Roman"/>
          <w:i/>
          <w:sz w:val="22"/>
          <w:szCs w:val="22"/>
          <w:highlight w:val="yellow"/>
        </w:rPr>
        <w:t>:</w:t>
      </w:r>
    </w:p>
    <w:p w14:paraId="10E3C8D4" w14:textId="1D521F68" w:rsidR="00E97B35" w:rsidRDefault="00E97B35" w:rsidP="00E97B35">
      <w:pPr>
        <w:pStyle w:val="ListParagraph"/>
        <w:widowControl w:val="0"/>
        <w:tabs>
          <w:tab w:val="left" w:pos="220"/>
          <w:tab w:val="left" w:pos="720"/>
        </w:tabs>
        <w:autoSpaceDE w:val="0"/>
        <w:autoSpaceDN w:val="0"/>
        <w:adjustRightInd w:val="0"/>
        <w:spacing w:line="280" w:lineRule="atLeast"/>
        <w:ind w:left="1080"/>
        <w:rPr>
          <w:rFonts w:ascii="Times New Roman" w:hAnsi="Times New Roman" w:cs="Times New Roman"/>
          <w:sz w:val="22"/>
          <w:szCs w:val="22"/>
        </w:rPr>
      </w:pPr>
      <w:r>
        <w:rPr>
          <w:rFonts w:ascii="Times New Roman" w:hAnsi="Times New Roman" w:cs="Times New Roman"/>
          <w:sz w:val="22"/>
          <w:szCs w:val="22"/>
        </w:rPr>
        <w:t>Quản lý</w:t>
      </w:r>
      <w:r w:rsidR="00FE260F">
        <w:rPr>
          <w:rFonts w:ascii="Times New Roman" w:hAnsi="Times New Roman" w:cs="Times New Roman"/>
          <w:sz w:val="22"/>
          <w:szCs w:val="22"/>
        </w:rPr>
        <w:t xml:space="preserve"> và hiển thị thông tin</w:t>
      </w:r>
      <w:r>
        <w:rPr>
          <w:rFonts w:ascii="Times New Roman" w:hAnsi="Times New Roman" w:cs="Times New Roman"/>
          <w:sz w:val="22"/>
          <w:szCs w:val="22"/>
        </w:rPr>
        <w:t xml:space="preserve"> như luậ</w:t>
      </w:r>
      <w:r w:rsidR="00FE260F">
        <w:rPr>
          <w:rFonts w:ascii="Times New Roman" w:hAnsi="Times New Roman" w:cs="Times New Roman"/>
          <w:sz w:val="22"/>
          <w:szCs w:val="22"/>
        </w:rPr>
        <w:t>t sư (</w:t>
      </w:r>
      <w:r w:rsidR="00637863">
        <w:rPr>
          <w:rFonts w:ascii="Times New Roman" w:hAnsi="Times New Roman" w:cs="Times New Roman"/>
          <w:sz w:val="22"/>
          <w:szCs w:val="22"/>
        </w:rPr>
        <w:t xml:space="preserve">hiện nay đang bật ra thông tin ở tình trạng pop-up như </w:t>
      </w:r>
      <w:r w:rsidR="00FE260F">
        <w:rPr>
          <w:rFonts w:ascii="Times New Roman" w:hAnsi="Times New Roman" w:cs="Times New Roman"/>
          <w:sz w:val="22"/>
          <w:szCs w:val="22"/>
        </w:rPr>
        <w:t>dưới đây)</w:t>
      </w:r>
    </w:p>
    <w:p w14:paraId="3C4094CC" w14:textId="4BDD9EF9" w:rsidR="00E97B35" w:rsidRPr="00E97B35" w:rsidRDefault="00E97B35" w:rsidP="00E97B35">
      <w:pPr>
        <w:pStyle w:val="ListParagraph"/>
        <w:widowControl w:val="0"/>
        <w:tabs>
          <w:tab w:val="left" w:pos="220"/>
          <w:tab w:val="left" w:pos="720"/>
        </w:tabs>
        <w:autoSpaceDE w:val="0"/>
        <w:autoSpaceDN w:val="0"/>
        <w:adjustRightInd w:val="0"/>
        <w:spacing w:line="280" w:lineRule="atLeast"/>
        <w:ind w:left="1080"/>
        <w:rPr>
          <w:rFonts w:ascii="Times New Roman" w:hAnsi="Times New Roman" w:cs="Times New Roman"/>
          <w:sz w:val="22"/>
          <w:szCs w:val="22"/>
          <w:highlight w:val="yellow"/>
        </w:rPr>
      </w:pPr>
      <w:r>
        <w:rPr>
          <w:rFonts w:ascii="Times New Roman" w:hAnsi="Times New Roman" w:cs="Times New Roman"/>
          <w:noProof/>
          <w:sz w:val="22"/>
          <w:szCs w:val="22"/>
        </w:rPr>
        <w:drawing>
          <wp:inline distT="0" distB="0" distL="0" distR="0" wp14:anchorId="4F84EA04" wp14:editId="5E8D6ECD">
            <wp:extent cx="3125052"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400" cy="1657535"/>
                    </a:xfrm>
                    <a:prstGeom prst="rect">
                      <a:avLst/>
                    </a:prstGeom>
                    <a:noFill/>
                    <a:ln>
                      <a:noFill/>
                    </a:ln>
                  </pic:spPr>
                </pic:pic>
              </a:graphicData>
            </a:graphic>
          </wp:inline>
        </w:drawing>
      </w:r>
    </w:p>
    <w:p w14:paraId="0CCB3B0B" w14:textId="1B5CB557" w:rsidR="00E97B35" w:rsidRDefault="00E97B35" w:rsidP="00E97B35">
      <w:pPr>
        <w:pStyle w:val="ListParagraph"/>
        <w:widowControl w:val="0"/>
        <w:numPr>
          <w:ilvl w:val="0"/>
          <w:numId w:val="10"/>
        </w:numPr>
        <w:tabs>
          <w:tab w:val="left" w:pos="220"/>
          <w:tab w:val="left" w:pos="720"/>
        </w:tabs>
        <w:autoSpaceDE w:val="0"/>
        <w:autoSpaceDN w:val="0"/>
        <w:adjustRightInd w:val="0"/>
        <w:spacing w:line="280" w:lineRule="atLeast"/>
        <w:rPr>
          <w:rFonts w:ascii="Times New Roman" w:hAnsi="Times New Roman" w:cs="Times New Roman"/>
          <w:sz w:val="22"/>
          <w:szCs w:val="22"/>
        </w:rPr>
      </w:pPr>
      <w:r>
        <w:rPr>
          <w:rFonts w:ascii="Times New Roman" w:hAnsi="Times New Roman" w:cs="Times New Roman"/>
          <w:sz w:val="22"/>
          <w:szCs w:val="22"/>
        </w:rPr>
        <w:t>Luật sư (nhậ</w:t>
      </w:r>
      <w:r w:rsidR="00FE260F">
        <w:rPr>
          <w:rFonts w:ascii="Times New Roman" w:hAnsi="Times New Roman" w:cs="Times New Roman"/>
          <w:sz w:val="22"/>
          <w:szCs w:val="22"/>
        </w:rPr>
        <w:t xml:space="preserve">p Name; </w:t>
      </w:r>
      <w:r w:rsidR="00637863">
        <w:rPr>
          <w:rFonts w:ascii="Times New Roman" w:hAnsi="Times New Roman" w:cs="Times New Roman"/>
          <w:sz w:val="22"/>
          <w:szCs w:val="22"/>
        </w:rPr>
        <w:t>Nationality; Practices; Rating</w:t>
      </w:r>
      <w:r w:rsidR="00FE260F">
        <w:rPr>
          <w:rFonts w:ascii="Times New Roman" w:hAnsi="Times New Roman" w:cs="Times New Roman"/>
          <w:sz w:val="22"/>
          <w:szCs w:val="22"/>
        </w:rPr>
        <w:t xml:space="preserve">): </w:t>
      </w:r>
      <w:r w:rsidR="00637863">
        <w:rPr>
          <w:rFonts w:ascii="Times New Roman" w:hAnsi="Times New Roman" w:cs="Times New Roman"/>
          <w:sz w:val="22"/>
          <w:szCs w:val="22"/>
        </w:rPr>
        <w:t>chưa có phần Đại diện (công ty của Luật sư) và Xếp hạng luật sư (Rating từ việc post bài trên WikiPath)</w:t>
      </w:r>
    </w:p>
    <w:p w14:paraId="35191F2F" w14:textId="77777777" w:rsidR="00E97B35" w:rsidRDefault="00E97B35" w:rsidP="00E97B35">
      <w:pPr>
        <w:pStyle w:val="ListParagraph"/>
        <w:widowControl w:val="0"/>
        <w:tabs>
          <w:tab w:val="left" w:pos="220"/>
          <w:tab w:val="left" w:pos="720"/>
        </w:tabs>
        <w:autoSpaceDE w:val="0"/>
        <w:autoSpaceDN w:val="0"/>
        <w:adjustRightInd w:val="0"/>
        <w:spacing w:line="280" w:lineRule="atLeast"/>
        <w:ind w:left="1080"/>
        <w:rPr>
          <w:rFonts w:ascii="Times New Roman" w:hAnsi="Times New Roman" w:cs="Times New Roman"/>
          <w:sz w:val="22"/>
          <w:szCs w:val="22"/>
        </w:rPr>
      </w:pPr>
    </w:p>
    <w:p w14:paraId="1FCE2B23" w14:textId="7135C91D" w:rsidR="00E97B35" w:rsidRDefault="00E97B35" w:rsidP="00E97B35">
      <w:pPr>
        <w:pStyle w:val="ListParagraph"/>
        <w:widowControl w:val="0"/>
        <w:tabs>
          <w:tab w:val="left" w:pos="220"/>
          <w:tab w:val="left" w:pos="720"/>
        </w:tabs>
        <w:autoSpaceDE w:val="0"/>
        <w:autoSpaceDN w:val="0"/>
        <w:adjustRightInd w:val="0"/>
        <w:spacing w:line="280" w:lineRule="atLeast"/>
        <w:ind w:left="108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0124BE3" wp14:editId="1CCFD5CF">
            <wp:extent cx="3200400" cy="26607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998" cy="2661295"/>
                    </a:xfrm>
                    <a:prstGeom prst="rect">
                      <a:avLst/>
                    </a:prstGeom>
                    <a:noFill/>
                    <a:ln>
                      <a:noFill/>
                    </a:ln>
                  </pic:spPr>
                </pic:pic>
              </a:graphicData>
            </a:graphic>
          </wp:inline>
        </w:drawing>
      </w:r>
    </w:p>
    <w:p w14:paraId="3940125E" w14:textId="4A31F9CF" w:rsidR="00903CD5" w:rsidRDefault="00903CD5" w:rsidP="00903CD5">
      <w:pPr>
        <w:pStyle w:val="ListParagraph"/>
        <w:widowControl w:val="0"/>
        <w:tabs>
          <w:tab w:val="left" w:pos="220"/>
          <w:tab w:val="left" w:pos="720"/>
        </w:tabs>
        <w:autoSpaceDE w:val="0"/>
        <w:autoSpaceDN w:val="0"/>
        <w:adjustRightInd w:val="0"/>
        <w:spacing w:line="280" w:lineRule="atLeast"/>
        <w:ind w:left="360"/>
        <w:rPr>
          <w:rFonts w:ascii="Times New Roman" w:hAnsi="Times New Roman" w:cs="Times New Roman"/>
          <w:sz w:val="22"/>
          <w:szCs w:val="22"/>
        </w:rPr>
      </w:pPr>
    </w:p>
    <w:p w14:paraId="2C10A8C5" w14:textId="1BE2B688" w:rsidR="00FE260F" w:rsidRDefault="00FE260F" w:rsidP="00FE260F">
      <w:pPr>
        <w:pStyle w:val="ListParagraph"/>
        <w:widowControl w:val="0"/>
        <w:numPr>
          <w:ilvl w:val="0"/>
          <w:numId w:val="10"/>
        </w:numPr>
        <w:tabs>
          <w:tab w:val="left" w:pos="220"/>
          <w:tab w:val="left" w:pos="720"/>
        </w:tabs>
        <w:autoSpaceDE w:val="0"/>
        <w:autoSpaceDN w:val="0"/>
        <w:adjustRightInd w:val="0"/>
        <w:spacing w:line="280" w:lineRule="atLeast"/>
        <w:rPr>
          <w:rFonts w:ascii="Times New Roman" w:hAnsi="Times New Roman" w:cs="Times New Roman"/>
          <w:sz w:val="22"/>
          <w:szCs w:val="22"/>
        </w:rPr>
      </w:pPr>
      <w:r>
        <w:rPr>
          <w:rFonts w:ascii="Times New Roman" w:hAnsi="Times New Roman" w:cs="Times New Roman"/>
          <w:sz w:val="22"/>
          <w:szCs w:val="22"/>
        </w:rPr>
        <w:t xml:space="preserve">Nhân viên </w:t>
      </w:r>
      <w:r w:rsidRPr="00637863">
        <w:rPr>
          <w:rFonts w:ascii="Times New Roman" w:hAnsi="Times New Roman" w:cs="Times New Roman"/>
          <w:i/>
          <w:sz w:val="22"/>
          <w:szCs w:val="22"/>
        </w:rPr>
        <w:t>(nhậ</w:t>
      </w:r>
      <w:r w:rsidR="00637863">
        <w:rPr>
          <w:rFonts w:ascii="Times New Roman" w:hAnsi="Times New Roman" w:cs="Times New Roman"/>
          <w:i/>
          <w:sz w:val="22"/>
          <w:szCs w:val="22"/>
        </w:rPr>
        <w:t>p Name,</w:t>
      </w:r>
      <w:r w:rsidRPr="00637863">
        <w:rPr>
          <w:rFonts w:ascii="Times New Roman" w:hAnsi="Times New Roman" w:cs="Times New Roman"/>
          <w:i/>
          <w:sz w:val="22"/>
          <w:szCs w:val="22"/>
        </w:rPr>
        <w:t xml:space="preserve"> </w:t>
      </w:r>
      <w:r w:rsidR="00637863">
        <w:rPr>
          <w:rFonts w:ascii="Times New Roman" w:hAnsi="Times New Roman" w:cs="Times New Roman"/>
          <w:i/>
          <w:sz w:val="22"/>
          <w:szCs w:val="22"/>
        </w:rPr>
        <w:t>Division,….</w:t>
      </w:r>
      <w:r w:rsidRPr="00637863">
        <w:rPr>
          <w:rFonts w:ascii="Times New Roman" w:hAnsi="Times New Roman" w:cs="Times New Roman"/>
          <w:i/>
          <w:sz w:val="22"/>
          <w:szCs w:val="22"/>
        </w:rPr>
        <w:t>):</w:t>
      </w:r>
      <w:r>
        <w:rPr>
          <w:rFonts w:ascii="Times New Roman" w:hAnsi="Times New Roman" w:cs="Times New Roman"/>
          <w:sz w:val="22"/>
          <w:szCs w:val="22"/>
        </w:rPr>
        <w:t xml:space="preserve"> Quản lý và hiển thị thông tin như luật sư</w:t>
      </w:r>
    </w:p>
    <w:p w14:paraId="01631EBE" w14:textId="77777777" w:rsidR="00903CD5" w:rsidRDefault="00903CD5" w:rsidP="00903CD5">
      <w:pPr>
        <w:pStyle w:val="ListParagraph"/>
        <w:widowControl w:val="0"/>
        <w:tabs>
          <w:tab w:val="left" w:pos="220"/>
          <w:tab w:val="left" w:pos="720"/>
        </w:tabs>
        <w:autoSpaceDE w:val="0"/>
        <w:autoSpaceDN w:val="0"/>
        <w:adjustRightInd w:val="0"/>
        <w:spacing w:line="280" w:lineRule="atLeast"/>
        <w:ind w:left="360"/>
        <w:rPr>
          <w:rFonts w:ascii="Times New Roman" w:hAnsi="Times New Roman" w:cs="Times New Roman"/>
          <w:sz w:val="22"/>
          <w:szCs w:val="22"/>
        </w:rPr>
      </w:pPr>
    </w:p>
    <w:p w14:paraId="0C2C5B2F" w14:textId="6358F878" w:rsidR="004B7C7D" w:rsidRDefault="004B7C7D" w:rsidP="00903CD5">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b/>
          <w:sz w:val="22"/>
          <w:szCs w:val="22"/>
        </w:rPr>
      </w:pPr>
      <w:r w:rsidRPr="004B7C7D">
        <w:rPr>
          <w:rFonts w:ascii="Times New Roman" w:hAnsi="Times New Roman" w:cs="Times New Roman"/>
          <w:b/>
          <w:sz w:val="22"/>
          <w:szCs w:val="22"/>
        </w:rPr>
        <w:t>Nhắc việc tự độ</w:t>
      </w:r>
      <w:r>
        <w:rPr>
          <w:rFonts w:ascii="Times New Roman" w:hAnsi="Times New Roman" w:cs="Times New Roman"/>
          <w:b/>
          <w:sz w:val="22"/>
          <w:szCs w:val="22"/>
        </w:rPr>
        <w:t xml:space="preserve">ng: TO-DO / REQUEST </w:t>
      </w:r>
    </w:p>
    <w:p w14:paraId="74D53CE8" w14:textId="45DB0109" w:rsidR="004B7C7D" w:rsidRDefault="004B7C7D" w:rsidP="004B7C7D">
      <w:pPr>
        <w:pStyle w:val="ListParagraph"/>
        <w:widowControl w:val="0"/>
        <w:numPr>
          <w:ilvl w:val="0"/>
          <w:numId w:val="8"/>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B7C7D">
        <w:rPr>
          <w:rFonts w:ascii="Times New Roman" w:hAnsi="Times New Roman" w:cs="Times New Roman"/>
          <w:sz w:val="22"/>
          <w:szCs w:val="22"/>
        </w:rPr>
        <w:t>Các việc To-do/Request đều có nút remind tuỳ chọn</w:t>
      </w:r>
      <w:r w:rsidR="007B1557">
        <w:rPr>
          <w:rFonts w:ascii="Times New Roman" w:hAnsi="Times New Roman" w:cs="Times New Roman"/>
          <w:sz w:val="22"/>
          <w:szCs w:val="22"/>
        </w:rPr>
        <w:t>;</w:t>
      </w:r>
    </w:p>
    <w:p w14:paraId="328F7DD4" w14:textId="6EA62885" w:rsidR="007B1557" w:rsidRPr="004B7C7D" w:rsidRDefault="007B1557" w:rsidP="007B1557">
      <w:pPr>
        <w:pStyle w:val="ListParagraph"/>
        <w:widowControl w:val="0"/>
        <w:tabs>
          <w:tab w:val="left" w:pos="220"/>
          <w:tab w:val="left" w:pos="720"/>
        </w:tabs>
        <w:autoSpaceDE w:val="0"/>
        <w:autoSpaceDN w:val="0"/>
        <w:adjustRightInd w:val="0"/>
        <w:spacing w:line="280" w:lineRule="atLeast"/>
        <w:ind w:left="1080"/>
        <w:rPr>
          <w:rFonts w:ascii="Times New Roman" w:hAnsi="Times New Roman" w:cs="Times New Roman"/>
          <w:sz w:val="22"/>
          <w:szCs w:val="22"/>
        </w:rPr>
      </w:pPr>
      <w:r>
        <w:rPr>
          <w:rFonts w:ascii="Times New Roman" w:hAnsi="Times New Roman" w:cs="Times New Roman"/>
          <w:sz w:val="22"/>
          <w:szCs w:val="22"/>
        </w:rPr>
        <w:t>Check lại phần remind (billing, deadline / thời hạn xét nghiệm đơn…)</w:t>
      </w:r>
    </w:p>
    <w:p w14:paraId="3C9E681E" w14:textId="39DD38D9" w:rsidR="00F858F0" w:rsidRPr="00496D29" w:rsidRDefault="00F858F0" w:rsidP="004B7C7D">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240D0C6F" w14:textId="3BF00EEE" w:rsidR="00F858F0" w:rsidRDefault="00F858F0"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Khách hàng - Applicant/Attorney chỉ được phép nhìn thấy và thao tác trực tiếp trên các chức năng (không được phép xoá/sửa dữ liệu đã được gửi đi</w:t>
      </w:r>
      <w:r w:rsidR="007B1557">
        <w:rPr>
          <w:rFonts w:ascii="Times New Roman" w:hAnsi="Times New Roman" w:cs="Times New Roman"/>
          <w:sz w:val="22"/>
          <w:szCs w:val="22"/>
        </w:rPr>
        <w:t>)</w:t>
      </w:r>
    </w:p>
    <w:p w14:paraId="776D6CB3" w14:textId="5C9A54D7" w:rsidR="007B1557" w:rsidRPr="00496D29" w:rsidRDefault="007B1557"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Pr>
          <w:rFonts w:ascii="Times New Roman" w:hAnsi="Times New Roman" w:cs="Times New Roman"/>
          <w:sz w:val="22"/>
          <w:szCs w:val="22"/>
        </w:rPr>
        <w:t>Các chức năng Members được sử dụng trong dashboard:</w:t>
      </w:r>
    </w:p>
    <w:p w14:paraId="23A2C762" w14:textId="77777777" w:rsidR="00F858F0" w:rsidRPr="00496D29" w:rsidRDefault="00F858F0" w:rsidP="00F858F0">
      <w:pPr>
        <w:widowControl w:val="0"/>
        <w:autoSpaceDE w:val="0"/>
        <w:autoSpaceDN w:val="0"/>
        <w:adjustRightInd w:val="0"/>
        <w:spacing w:line="280" w:lineRule="atLeast"/>
        <w:rPr>
          <w:rFonts w:ascii="Times New Roman" w:hAnsi="Times New Roman" w:cs="Times New Roman"/>
          <w:sz w:val="22"/>
          <w:szCs w:val="22"/>
        </w:rPr>
      </w:pPr>
    </w:p>
    <w:p w14:paraId="36C7B1E6" w14:textId="77777777" w:rsidR="00F858F0" w:rsidRPr="00496D29" w:rsidRDefault="00F858F0" w:rsidP="00F858F0">
      <w:pPr>
        <w:widowControl w:val="0"/>
        <w:numPr>
          <w:ilvl w:val="0"/>
          <w:numId w:val="4"/>
        </w:numPr>
        <w:tabs>
          <w:tab w:val="left" w:pos="220"/>
          <w:tab w:val="left" w:pos="720"/>
        </w:tabs>
        <w:autoSpaceDE w:val="0"/>
        <w:autoSpaceDN w:val="0"/>
        <w:adjustRightInd w:val="0"/>
        <w:spacing w:line="280" w:lineRule="atLeast"/>
        <w:ind w:hanging="720"/>
        <w:rPr>
          <w:rFonts w:ascii="Times New Roman" w:hAnsi="Times New Roman" w:cs="Times New Roman"/>
          <w:sz w:val="22"/>
          <w:szCs w:val="22"/>
        </w:rPr>
      </w:pPr>
      <w:r w:rsidRPr="00496D29">
        <w:rPr>
          <w:rFonts w:ascii="Times New Roman" w:hAnsi="Times New Roman" w:cs="Times New Roman"/>
          <w:sz w:val="22"/>
          <w:szCs w:val="22"/>
        </w:rPr>
        <w:t>Tra cứu / i-Searching</w:t>
      </w:r>
    </w:p>
    <w:p w14:paraId="2600A058" w14:textId="77777777" w:rsidR="00F858F0" w:rsidRPr="00496D29" w:rsidRDefault="00F858F0" w:rsidP="00F858F0">
      <w:pPr>
        <w:widowControl w:val="0"/>
        <w:numPr>
          <w:ilvl w:val="0"/>
          <w:numId w:val="4"/>
        </w:numPr>
        <w:tabs>
          <w:tab w:val="left" w:pos="220"/>
          <w:tab w:val="left" w:pos="720"/>
        </w:tabs>
        <w:autoSpaceDE w:val="0"/>
        <w:autoSpaceDN w:val="0"/>
        <w:adjustRightInd w:val="0"/>
        <w:spacing w:line="280" w:lineRule="atLeast"/>
        <w:ind w:hanging="720"/>
        <w:rPr>
          <w:rFonts w:ascii="Times New Roman" w:hAnsi="Times New Roman" w:cs="Times New Roman"/>
          <w:sz w:val="22"/>
          <w:szCs w:val="22"/>
        </w:rPr>
      </w:pPr>
      <w:r w:rsidRPr="00496D29">
        <w:rPr>
          <w:rFonts w:ascii="Times New Roman" w:hAnsi="Times New Roman" w:cs="Times New Roman"/>
          <w:sz w:val="22"/>
          <w:szCs w:val="22"/>
        </w:rPr>
        <w:t>Nộp đơn / i-Filing</w:t>
      </w:r>
    </w:p>
    <w:p w14:paraId="01141701" w14:textId="77777777" w:rsidR="00F858F0" w:rsidRPr="00496D29" w:rsidRDefault="00F858F0" w:rsidP="00F858F0">
      <w:pPr>
        <w:widowControl w:val="0"/>
        <w:numPr>
          <w:ilvl w:val="0"/>
          <w:numId w:val="4"/>
        </w:numPr>
        <w:tabs>
          <w:tab w:val="left" w:pos="220"/>
          <w:tab w:val="left" w:pos="720"/>
        </w:tabs>
        <w:autoSpaceDE w:val="0"/>
        <w:autoSpaceDN w:val="0"/>
        <w:adjustRightInd w:val="0"/>
        <w:spacing w:line="280" w:lineRule="atLeast"/>
        <w:ind w:hanging="720"/>
        <w:rPr>
          <w:rFonts w:ascii="Times New Roman" w:hAnsi="Times New Roman" w:cs="Times New Roman"/>
          <w:sz w:val="22"/>
          <w:szCs w:val="22"/>
        </w:rPr>
      </w:pPr>
      <w:r w:rsidRPr="00496D29">
        <w:rPr>
          <w:rFonts w:ascii="Times New Roman" w:hAnsi="Times New Roman" w:cs="Times New Roman"/>
          <w:sz w:val="22"/>
          <w:szCs w:val="22"/>
        </w:rPr>
        <w:t>Theo dõi &amp; Quản lý / i-Watching</w:t>
      </w:r>
    </w:p>
    <w:p w14:paraId="7AC33C54" w14:textId="77777777" w:rsidR="00F858F0" w:rsidRPr="00496D29" w:rsidRDefault="00F858F0" w:rsidP="00F858F0">
      <w:pPr>
        <w:widowControl w:val="0"/>
        <w:numPr>
          <w:ilvl w:val="0"/>
          <w:numId w:val="4"/>
        </w:numPr>
        <w:tabs>
          <w:tab w:val="left" w:pos="220"/>
          <w:tab w:val="left" w:pos="720"/>
        </w:tabs>
        <w:autoSpaceDE w:val="0"/>
        <w:autoSpaceDN w:val="0"/>
        <w:adjustRightInd w:val="0"/>
        <w:spacing w:line="280" w:lineRule="atLeast"/>
        <w:ind w:hanging="720"/>
        <w:rPr>
          <w:rFonts w:ascii="Times New Roman" w:hAnsi="Times New Roman" w:cs="Times New Roman"/>
          <w:sz w:val="22"/>
          <w:szCs w:val="22"/>
        </w:rPr>
      </w:pPr>
      <w:r w:rsidRPr="00496D29">
        <w:rPr>
          <w:rFonts w:ascii="Times New Roman" w:hAnsi="Times New Roman" w:cs="Times New Roman"/>
          <w:sz w:val="22"/>
          <w:szCs w:val="22"/>
        </w:rPr>
        <w:t>WikiPath: chỉ có thể đóng góp bài viết, mẫu hợp đồng, văn bản để được rating theo các Chủ đề cha/con đã có sẵn (được tạo bởi Admin)</w:t>
      </w:r>
    </w:p>
    <w:p w14:paraId="2A043C29" w14:textId="77777777" w:rsidR="00381075" w:rsidRPr="00496D29" w:rsidRDefault="00381075" w:rsidP="00F858F0">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7F84C749" w14:textId="5A3A2C7E" w:rsidR="00525C62" w:rsidRPr="00496D29" w:rsidRDefault="00525C62"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 xml:space="preserve">Tra cứu: từ Navigator scroll down: </w:t>
      </w:r>
      <w:r w:rsidR="000A4CA0" w:rsidRPr="00496D29">
        <w:rPr>
          <w:rFonts w:ascii="Times New Roman" w:hAnsi="Times New Roman" w:cs="Times New Roman"/>
          <w:sz w:val="22"/>
          <w:szCs w:val="22"/>
        </w:rPr>
        <w:t>Nhãn hiệu (TM)/Kiểu dáng công nghiệp (ID)/Sáng chế (PT)/Câu hỏi pháp lý:</w:t>
      </w:r>
    </w:p>
    <w:p w14:paraId="23DE25EB" w14:textId="77777777" w:rsidR="000A4CA0" w:rsidRPr="00496D29" w:rsidRDefault="000A4CA0" w:rsidP="00F858F0">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1C617F84" w14:textId="77777777" w:rsidR="00525C62" w:rsidRPr="00496D29" w:rsidRDefault="00525C62" w:rsidP="00F858F0">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Trademark Search/Tra cứu Nhãn hiệu</w:t>
      </w:r>
      <w:r w:rsidR="000A4CA0" w:rsidRPr="00496D29">
        <w:rPr>
          <w:rFonts w:ascii="Times New Roman" w:hAnsi="Times New Roman" w:cs="Times New Roman"/>
          <w:sz w:val="22"/>
          <w:szCs w:val="22"/>
        </w:rPr>
        <w:t>:</w:t>
      </w:r>
    </w:p>
    <w:p w14:paraId="6365A7F1"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B57FA0">
        <w:rPr>
          <w:rFonts w:ascii="Times New Roman" w:hAnsi="Times New Roman" w:cs="Times New Roman"/>
          <w:sz w:val="22"/>
          <w:szCs w:val="22"/>
        </w:rPr>
        <w:t>Chọn Quốc gia first *(scrolldown tất cả các nước, Vietnam trên cùng)</w:t>
      </w:r>
    </w:p>
    <w:p w14:paraId="4DE8C335"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B57FA0">
        <w:rPr>
          <w:rFonts w:ascii="Times New Roman" w:hAnsi="Times New Roman" w:cs="Times New Roman"/>
          <w:sz w:val="22"/>
          <w:szCs w:val="22"/>
        </w:rPr>
        <w:t>Tên vụ việc / Case name (*)</w:t>
      </w:r>
    </w:p>
    <w:p w14:paraId="7595AF5A" w14:textId="77777777" w:rsidR="000A4CA0" w:rsidRPr="00496D29"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Số tham chiếu (bỏ * - k bắt buộc)</w:t>
      </w:r>
    </w:p>
    <w:p w14:paraId="0A750D81" w14:textId="77777777" w:rsidR="000A4CA0" w:rsidRPr="00496D29"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Chủ nhãn yêu cầu tra cứu (không bắt buộc)</w:t>
      </w:r>
    </w:p>
    <w:p w14:paraId="4793C071" w14:textId="77777777" w:rsidR="000A4CA0" w:rsidRPr="00496D29"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Địa chỉ chủ Nhãn hiệu (không bắt buộc)</w:t>
      </w:r>
    </w:p>
    <w:p w14:paraId="0A4A79D5" w14:textId="77777777" w:rsidR="000A4CA0" w:rsidRPr="00496D29"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color w:val="FF0000"/>
          <w:sz w:val="22"/>
          <w:szCs w:val="22"/>
        </w:rPr>
        <w:t>Tải lên hoặc typing Mẫu nhãn hiệu</w:t>
      </w:r>
      <w:r w:rsidRPr="00496D29">
        <w:rPr>
          <w:rFonts w:ascii="Times New Roman" w:hAnsi="Times New Roman" w:cs="Times New Roman"/>
          <w:sz w:val="22"/>
          <w:szCs w:val="22"/>
        </w:rPr>
        <w:t>*</w:t>
      </w:r>
    </w:p>
    <w:p w14:paraId="66309E7E"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B57FA0">
        <w:rPr>
          <w:rFonts w:ascii="Times New Roman" w:hAnsi="Times New Roman" w:cs="Times New Roman"/>
          <w:sz w:val="22"/>
          <w:szCs w:val="22"/>
        </w:rPr>
        <w:t>Chọn Nhóm hàng hoá/dịch vụ Nice *</w:t>
      </w:r>
    </w:p>
    <w:p w14:paraId="78E69F30" w14:textId="671B24F7" w:rsidR="00B57FA0" w:rsidRPr="00B57FA0" w:rsidRDefault="00B57F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B57FA0">
        <w:rPr>
          <w:rFonts w:ascii="Times New Roman" w:hAnsi="Times New Roman" w:cs="Times New Roman"/>
          <w:sz w:val="22"/>
          <w:szCs w:val="22"/>
        </w:rPr>
        <w:t>Loại tra cứu (Tình trạng/khả năng đăng ký/khả năng bảo hộ)</w:t>
      </w:r>
    </w:p>
    <w:p w14:paraId="723D37DD" w14:textId="77777777" w:rsidR="000A4CA0" w:rsidRPr="00496D29"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Yêu cầu chi tiết (k bắt buộc)</w:t>
      </w:r>
    </w:p>
    <w:p w14:paraId="31950F4C" w14:textId="77777777" w:rsidR="000A4CA0" w:rsidRPr="00496D29"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GỬI ĐI</w:t>
      </w:r>
    </w:p>
    <w:p w14:paraId="13BE507A" w14:textId="77777777" w:rsidR="00B57FA0" w:rsidRPr="00496D29" w:rsidRDefault="00B57FA0" w:rsidP="00B57FA0">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Legal Inquiries/Tra cứu pháp luật</w:t>
      </w:r>
    </w:p>
    <w:p w14:paraId="07221A90" w14:textId="77777777" w:rsidR="00B57FA0" w:rsidRPr="00496D29" w:rsidRDefault="00B57FA0" w:rsidP="00B57FA0">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4261A94E" w14:textId="77777777" w:rsidR="00B57FA0" w:rsidRPr="00496D29" w:rsidRDefault="00B57FA0" w:rsidP="00B57F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color w:val="FF0000"/>
          <w:sz w:val="22"/>
          <w:szCs w:val="22"/>
        </w:rPr>
      </w:pPr>
      <w:r w:rsidRPr="00496D29">
        <w:rPr>
          <w:rFonts w:ascii="Times New Roman" w:hAnsi="Times New Roman" w:cs="Times New Roman"/>
          <w:color w:val="FF0000"/>
          <w:sz w:val="22"/>
          <w:szCs w:val="22"/>
        </w:rPr>
        <w:t>Chọn Quốc gia first *(scrolldown tất cả các nước, Vietnam trên cùng)</w:t>
      </w:r>
    </w:p>
    <w:p w14:paraId="37A8E882" w14:textId="77777777" w:rsidR="00B57FA0" w:rsidRPr="00496D29" w:rsidRDefault="00B57FA0" w:rsidP="00B57F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color w:val="FF0000"/>
          <w:sz w:val="22"/>
          <w:szCs w:val="22"/>
        </w:rPr>
      </w:pPr>
      <w:r w:rsidRPr="00496D29">
        <w:rPr>
          <w:rFonts w:ascii="Times New Roman" w:hAnsi="Times New Roman" w:cs="Times New Roman"/>
          <w:color w:val="FF0000"/>
          <w:sz w:val="22"/>
          <w:szCs w:val="22"/>
        </w:rPr>
        <w:t>Tên vụ việc / Case name (*)</w:t>
      </w:r>
    </w:p>
    <w:p w14:paraId="65EC8E87" w14:textId="77777777" w:rsidR="00B57FA0" w:rsidRPr="00496D29" w:rsidRDefault="00B57FA0" w:rsidP="00B57F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Số tham chiếu (bỏ * - k bắt buộc)</w:t>
      </w:r>
    </w:p>
    <w:p w14:paraId="3F24BFF0" w14:textId="77777777" w:rsidR="00B57FA0" w:rsidRPr="00496D29" w:rsidRDefault="00B57FA0" w:rsidP="00B57F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color w:val="FF0000"/>
          <w:sz w:val="22"/>
          <w:szCs w:val="22"/>
        </w:rPr>
      </w:pPr>
      <w:r w:rsidRPr="00496D29">
        <w:rPr>
          <w:rFonts w:ascii="Times New Roman" w:hAnsi="Times New Roman" w:cs="Times New Roman"/>
          <w:color w:val="FF0000"/>
          <w:sz w:val="22"/>
          <w:szCs w:val="22"/>
        </w:rPr>
        <w:t>Yêu cầu chi tiết * (bắt buộc)</w:t>
      </w:r>
    </w:p>
    <w:p w14:paraId="7FE42D6E" w14:textId="77777777" w:rsidR="00B57FA0" w:rsidRPr="00496D29" w:rsidRDefault="00B57FA0" w:rsidP="00B57F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GỬI ĐI</w:t>
      </w:r>
    </w:p>
    <w:p w14:paraId="3E78B3BF" w14:textId="77777777" w:rsidR="000A4CA0" w:rsidRDefault="000A4CA0" w:rsidP="000A4CA0">
      <w:pPr>
        <w:pStyle w:val="ListParagraph"/>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6FAFCD98" w14:textId="1C374498" w:rsidR="00B57FA0" w:rsidRPr="00B57FA0" w:rsidRDefault="00B57FA0" w:rsidP="000A4CA0">
      <w:pPr>
        <w:pStyle w:val="ListParagraph"/>
        <w:widowControl w:val="0"/>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(Làm sau)</w:t>
      </w:r>
    </w:p>
    <w:p w14:paraId="379477C2" w14:textId="77777777" w:rsidR="000A4CA0" w:rsidRPr="00B57FA0" w:rsidRDefault="000A4CA0" w:rsidP="000A4CA0">
      <w:pPr>
        <w:widowControl w:val="0"/>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Design Search/Tra cứu KDCN</w:t>
      </w:r>
    </w:p>
    <w:p w14:paraId="55C3315B"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color w:val="FF0000"/>
          <w:sz w:val="22"/>
          <w:szCs w:val="22"/>
          <w:highlight w:val="yellow"/>
        </w:rPr>
      </w:pPr>
      <w:r w:rsidRPr="00B57FA0">
        <w:rPr>
          <w:rFonts w:ascii="Times New Roman" w:hAnsi="Times New Roman" w:cs="Times New Roman"/>
          <w:color w:val="FF0000"/>
          <w:sz w:val="22"/>
          <w:szCs w:val="22"/>
          <w:highlight w:val="yellow"/>
        </w:rPr>
        <w:t>Chọn Quốc gia first *(scrolldown tất cả các nước, Vietnam trên cùng)</w:t>
      </w:r>
    </w:p>
    <w:p w14:paraId="3C494EC5"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color w:val="FF0000"/>
          <w:sz w:val="22"/>
          <w:szCs w:val="22"/>
          <w:highlight w:val="yellow"/>
        </w:rPr>
      </w:pPr>
      <w:r w:rsidRPr="00B57FA0">
        <w:rPr>
          <w:rFonts w:ascii="Times New Roman" w:hAnsi="Times New Roman" w:cs="Times New Roman"/>
          <w:color w:val="FF0000"/>
          <w:sz w:val="22"/>
          <w:szCs w:val="22"/>
          <w:highlight w:val="yellow"/>
        </w:rPr>
        <w:t>Tên vụ việc / Case name (*)</w:t>
      </w:r>
    </w:p>
    <w:p w14:paraId="635FA5D2"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Số tham chiếu (bỏ * - k bắt buộc)</w:t>
      </w:r>
    </w:p>
    <w:p w14:paraId="6769435A"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Chủ KDCN yêu cầu tra cứu (không bắt buộc):</w:t>
      </w:r>
    </w:p>
    <w:p w14:paraId="4C49BA46"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Địa chỉ Chủ KDCN (không bắt buộc)</w:t>
      </w:r>
    </w:p>
    <w:p w14:paraId="437BDC75"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color w:val="FF0000"/>
          <w:sz w:val="22"/>
          <w:szCs w:val="22"/>
          <w:highlight w:val="yellow"/>
        </w:rPr>
        <w:t>Tải lên hoặc typing Bản mô tả tóm tắt</w:t>
      </w:r>
      <w:r w:rsidRPr="00B57FA0">
        <w:rPr>
          <w:rFonts w:ascii="Times New Roman" w:hAnsi="Times New Roman" w:cs="Times New Roman"/>
          <w:sz w:val="22"/>
          <w:szCs w:val="22"/>
          <w:highlight w:val="yellow"/>
        </w:rPr>
        <w:t>*</w:t>
      </w:r>
    </w:p>
    <w:p w14:paraId="01C543DB"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Phân loại Locarno (không bắt buộc – bỏ *)</w:t>
      </w:r>
    </w:p>
    <w:p w14:paraId="07C8E9C0"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Yêu cầu chi tiết (k bắt buộc)</w:t>
      </w:r>
    </w:p>
    <w:p w14:paraId="41BC1F47"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GỬI ĐI</w:t>
      </w:r>
    </w:p>
    <w:p w14:paraId="6908BDEC" w14:textId="77777777" w:rsidR="000A4CA0" w:rsidRPr="00B57FA0" w:rsidRDefault="000A4CA0" w:rsidP="00F858F0">
      <w:pPr>
        <w:widowControl w:val="0"/>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p>
    <w:p w14:paraId="0F6B012C" w14:textId="77777777" w:rsidR="00525C62" w:rsidRPr="00B57FA0" w:rsidRDefault="00525C62" w:rsidP="00F858F0">
      <w:pPr>
        <w:widowControl w:val="0"/>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Patent Search/Tra cứu Sáng chế</w:t>
      </w:r>
    </w:p>
    <w:p w14:paraId="1718A0D2"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color w:val="FF0000"/>
          <w:sz w:val="22"/>
          <w:szCs w:val="22"/>
          <w:highlight w:val="yellow"/>
        </w:rPr>
      </w:pPr>
      <w:r w:rsidRPr="00B57FA0">
        <w:rPr>
          <w:rFonts w:ascii="Times New Roman" w:hAnsi="Times New Roman" w:cs="Times New Roman"/>
          <w:color w:val="FF0000"/>
          <w:sz w:val="22"/>
          <w:szCs w:val="22"/>
          <w:highlight w:val="yellow"/>
        </w:rPr>
        <w:t>Chọn Quốc gia first *(scrolldown tất cả các nước, Vietnam trên cùng)</w:t>
      </w:r>
    </w:p>
    <w:p w14:paraId="26DE55BB"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color w:val="FF0000"/>
          <w:sz w:val="22"/>
          <w:szCs w:val="22"/>
          <w:highlight w:val="yellow"/>
        </w:rPr>
      </w:pPr>
      <w:r w:rsidRPr="00B57FA0">
        <w:rPr>
          <w:rFonts w:ascii="Times New Roman" w:hAnsi="Times New Roman" w:cs="Times New Roman"/>
          <w:color w:val="FF0000"/>
          <w:sz w:val="22"/>
          <w:szCs w:val="22"/>
          <w:highlight w:val="yellow"/>
        </w:rPr>
        <w:t>Tên vụ việc / Case name (*)</w:t>
      </w:r>
    </w:p>
    <w:p w14:paraId="3A8BBEAD"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Số tham chiếu (bỏ * - k bắt buộc)</w:t>
      </w:r>
    </w:p>
    <w:p w14:paraId="1E1EC13A"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Chủ Sáng chế yêu cầu tra cứu (không bắt buộc):</w:t>
      </w:r>
    </w:p>
    <w:p w14:paraId="1CE78166"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Địa chỉ Chủ sáng chế(không bắt buộc)</w:t>
      </w:r>
    </w:p>
    <w:p w14:paraId="785BE9C9"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color w:val="FF0000"/>
          <w:sz w:val="22"/>
          <w:szCs w:val="22"/>
          <w:highlight w:val="yellow"/>
        </w:rPr>
        <w:t>Tải lên hoặc typing Bản mô tả tóm tắt</w:t>
      </w:r>
      <w:r w:rsidRPr="00B57FA0">
        <w:rPr>
          <w:rFonts w:ascii="Times New Roman" w:hAnsi="Times New Roman" w:cs="Times New Roman"/>
          <w:sz w:val="22"/>
          <w:szCs w:val="22"/>
          <w:highlight w:val="yellow"/>
        </w:rPr>
        <w:t>*</w:t>
      </w:r>
    </w:p>
    <w:p w14:paraId="7924CC03"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Phân loại sáng chế (không bắt buộc – bỏ *)</w:t>
      </w:r>
    </w:p>
    <w:p w14:paraId="13B38302"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Yêu cầu chi tiết (k bắt buộc)</w:t>
      </w:r>
    </w:p>
    <w:p w14:paraId="68B59733" w14:textId="77777777" w:rsidR="000A4CA0" w:rsidRPr="00B57FA0" w:rsidRDefault="000A4CA0" w:rsidP="000A4CA0">
      <w:pPr>
        <w:pStyle w:val="ListParagraph"/>
        <w:widowControl w:val="0"/>
        <w:numPr>
          <w:ilvl w:val="0"/>
          <w:numId w:val="6"/>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B57FA0">
        <w:rPr>
          <w:rFonts w:ascii="Times New Roman" w:hAnsi="Times New Roman" w:cs="Times New Roman"/>
          <w:sz w:val="22"/>
          <w:szCs w:val="22"/>
          <w:highlight w:val="yellow"/>
        </w:rPr>
        <w:t>GỬI ĐI</w:t>
      </w:r>
    </w:p>
    <w:p w14:paraId="19767791" w14:textId="77777777" w:rsidR="000A4CA0" w:rsidRPr="00496D29" w:rsidRDefault="000A4CA0" w:rsidP="00F858F0">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32B82071" w14:textId="77777777" w:rsidR="00DB1CF1" w:rsidRPr="00496D29" w:rsidRDefault="00DB1CF1" w:rsidP="00DB1CF1">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28BBD0F8" w14:textId="77777777" w:rsidR="00DB1CF1"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Phần dữ liệu quá khứ nên tách riêng biệt ra; </w:t>
      </w:r>
    </w:p>
    <w:p w14:paraId="484C72D0" w14:textId="4183C76F" w:rsidR="00DB1CF1" w:rsidRPr="004F706F" w:rsidRDefault="00DB1CF1" w:rsidP="004F706F">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37DD82A9" w14:textId="786A8B02" w:rsidR="00DB1CF1"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Lựa chọn nhãn hiệu là chữ =&gt; có cần thêm lựa chọn nhãn hiệu (i) là hình và (iii) là cả chữ và hình thì kèm theo hướng dẫn tải file (vì k thể typing chữ và insert hình vào được</w:t>
      </w:r>
      <w:r w:rsidR="002D4DB8">
        <w:rPr>
          <w:rFonts w:ascii="Times New Roman" w:hAnsi="Times New Roman" w:cs="Times New Roman"/>
          <w:sz w:val="22"/>
          <w:szCs w:val="22"/>
        </w:rPr>
        <w:t>)</w:t>
      </w:r>
    </w:p>
    <w:p w14:paraId="5699A982" w14:textId="77777777" w:rsidR="002D4DB8" w:rsidRPr="002D4DB8" w:rsidRDefault="002D4DB8" w:rsidP="002D4DB8">
      <w:pPr>
        <w:widowControl w:val="0"/>
        <w:tabs>
          <w:tab w:val="left" w:pos="220"/>
          <w:tab w:val="left" w:pos="720"/>
        </w:tabs>
        <w:autoSpaceDE w:val="0"/>
        <w:autoSpaceDN w:val="0"/>
        <w:adjustRightInd w:val="0"/>
        <w:spacing w:line="280" w:lineRule="atLeast"/>
        <w:rPr>
          <w:rFonts w:ascii="Times New Roman" w:hAnsi="Times New Roman" w:cs="Times New Roman"/>
          <w:sz w:val="22"/>
          <w:szCs w:val="22"/>
        </w:rPr>
      </w:pPr>
    </w:p>
    <w:p w14:paraId="47EA52DA"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Vẫn chưa sửa phần chọn / bỏ chọn các loại nhãn hiệu đặc biệt: liên kết, chứng nhận, tập thể;</w:t>
      </w:r>
    </w:p>
    <w:p w14:paraId="620A64B9"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Nếu có đơn tách thì mới cho nhập ngày nộp đơn của đơn tách</w:t>
      </w:r>
    </w:p>
    <w:p w14:paraId="40D6E651"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Nhóm20: tách ra Nhóm 20 (Đơn TM04NH220320191801)</w:t>
      </w:r>
    </w:p>
    <w:p w14:paraId="0F4E8101"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Form 2a: sai chính tả (3) ĐẠI DIỆN CỦ CHỦ ĐƠN</w:t>
      </w:r>
    </w:p>
    <w:p w14:paraId="51B7B318"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Căn lại dòng Khai tại Hà Nội 22...tháng...</w:t>
      </w:r>
    </w:p>
    <w:p w14:paraId="0F5E6E3F" w14:textId="77777777" w:rsidR="00DB1CF1"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Thêm phần title: Người đại diện theo pháp luật / Người đại diện theo uỷ quyền</w:t>
      </w:r>
    </w:p>
    <w:p w14:paraId="42C8CB8E" w14:textId="2B2D320B" w:rsidR="002D4DB8" w:rsidRPr="00496D29" w:rsidRDefault="002D4DB8" w:rsidP="002D4DB8">
      <w:pPr>
        <w:pStyle w:val="ListParagraph"/>
        <w:widowControl w:val="0"/>
        <w:tabs>
          <w:tab w:val="left" w:pos="220"/>
          <w:tab w:val="left" w:pos="720"/>
        </w:tabs>
        <w:autoSpaceDE w:val="0"/>
        <w:autoSpaceDN w:val="0"/>
        <w:adjustRightInd w:val="0"/>
        <w:spacing w:line="280" w:lineRule="atLeast"/>
        <w:ind w:left="360"/>
        <w:rPr>
          <w:rFonts w:ascii="Times New Roman" w:hAnsi="Times New Roman" w:cs="Times New Roman"/>
          <w:sz w:val="22"/>
          <w:szCs w:val="22"/>
        </w:rPr>
      </w:pPr>
      <w:r w:rsidRPr="002D4DB8">
        <w:rPr>
          <w:rFonts w:ascii="Times New Roman" w:hAnsi="Times New Roman" w:cs="Times New Roman"/>
          <w:sz w:val="22"/>
          <w:szCs w:val="22"/>
          <w:highlight w:val="yellow"/>
        </w:rPr>
        <w:t>(Chị Tuyến gửi lại đơn ví dụ)</w:t>
      </w:r>
    </w:p>
    <w:p w14:paraId="17E91BAA"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Sửa đơn: không cần bật ra tab mới và load ngay xuống phía dưới sửa trực tiếp sau đó update/save và Xác nhận;</w:t>
      </w:r>
    </w:p>
    <w:p w14:paraId="64D704C6" w14:textId="77777777" w:rsidR="00DB1CF1"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Luật sư review đơn xong gửi cho Admin confirm, admin không hài lòng muốn yêu cầu luật sư sửa lại thì không được và chỉ có gửi thẳng cho Khách hàng (cần thêm một button để Admin lựa chọn gửi cho KH hay gửi lại cho Luật sư)</w:t>
      </w:r>
    </w:p>
    <w:p w14:paraId="41AA9C98" w14:textId="77777777" w:rsidR="00E42674" w:rsidRPr="00496D29" w:rsidRDefault="00E42674" w:rsidP="00E42674">
      <w:pPr>
        <w:pStyle w:val="ListParagraph"/>
        <w:widowControl w:val="0"/>
        <w:tabs>
          <w:tab w:val="left" w:pos="220"/>
          <w:tab w:val="left" w:pos="720"/>
        </w:tabs>
        <w:autoSpaceDE w:val="0"/>
        <w:autoSpaceDN w:val="0"/>
        <w:adjustRightInd w:val="0"/>
        <w:spacing w:line="280" w:lineRule="atLeast"/>
        <w:ind w:left="360"/>
        <w:rPr>
          <w:rFonts w:ascii="Times New Roman" w:hAnsi="Times New Roman" w:cs="Times New Roman"/>
          <w:sz w:val="22"/>
          <w:szCs w:val="22"/>
        </w:rPr>
      </w:pPr>
    </w:p>
    <w:p w14:paraId="27DF0CBA"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Sau khi Admin gửi Đơn đã review cho Khách hàng, nếu KH yêu cầu sửa tiếp thì Admin không tự sửa được cũng không gửi lại cho Luật sư sửa, chỉ có một lựa chọn là gửi thẳng cho Nhân viên đi nộp đơn;</w:t>
      </w:r>
    </w:p>
    <w:p w14:paraId="32F80B85"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Nhân viên nộp đơn confirm đã nộp, Luật sư update trạng thái nhưng chưa tự động đặt deadline for reminder;</w:t>
      </w:r>
    </w:p>
    <w:p w14:paraId="06E58C0E" w14:textId="77777777" w:rsidR="007A74AD"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Billing: Yêu cầu thay = Ghi chú/Remark (bỏ * không bắt buộc)</w:t>
      </w:r>
      <w:r w:rsidR="007A74AD">
        <w:rPr>
          <w:rFonts w:ascii="Times New Roman" w:hAnsi="Times New Roman" w:cs="Times New Roman"/>
          <w:sz w:val="22"/>
          <w:szCs w:val="22"/>
        </w:rPr>
        <w:t xml:space="preserve">; </w:t>
      </w:r>
    </w:p>
    <w:p w14:paraId="70DEBFE2" w14:textId="2F3AA56B" w:rsidR="00DB1CF1" w:rsidRPr="00496D29" w:rsidRDefault="007A74AD"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Pr>
          <w:rFonts w:ascii="Times New Roman" w:hAnsi="Times New Roman" w:cs="Times New Roman"/>
          <w:sz w:val="22"/>
          <w:szCs w:val="22"/>
        </w:rPr>
        <w:t>Vào Chữ YES để làm Billing, làm xong thì nên attach luôn Billing đó thay chỗ chữ YES</w:t>
      </w:r>
    </w:p>
    <w:p w14:paraId="2C7447C0"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Sau khi Luật sư làm Billing gửi cho Admin duyệt, admin từ chối thì phải có bắt buộc (*) ghi lí do từ chối; Admin từ chối xong phải back lại người bị từ chối (Luật sư) để sửa cho đên khi nào được duyệt mới đon (hiện nay không biết billing bị từ chối được gửi đi đâu????)</w:t>
      </w:r>
    </w:p>
    <w:p w14:paraId="03F153F7"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Ngay cả khi duyệt Bill vẫn có thông báo "đã từ chối billing thành công !!!"</w:t>
      </w:r>
    </w:p>
    <w:p w14:paraId="5C2EDB95"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Khi Admin review Đơn đã được update để làm Filing Advice thì auto attached cái Billing sai ở trên; Admin reject Filing Advice vì bill sai ; Luật sư nhận được, sửa đơn xong lại phải update việc nộp đơn lại từ đầu, thậm chí bấm vào YES ở phần billing thì phải làm lại Bill từ đầu=&gt; phải lưu được các chi tiết này, chỉ cần attach bill đúng là gửi được cho a</w:t>
      </w:r>
    </w:p>
    <w:p w14:paraId="0CAACD75"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Admin đang là người phải update tình trạng thanh toán của Bil =&gt; sau khi update chỉ recorded vào phần Quản lý Billing mà không thông báo với bất kỳ user nào (admin, LS, hay KH)</w:t>
      </w:r>
    </w:p>
    <w:p w14:paraId="0F98AB51"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Case code tự sinh phải luôn luôn hiển thị trên đầu trang</w:t>
      </w:r>
    </w:p>
    <w:p w14:paraId="6EF10389"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Chưa cho review bản dịch (luôn hiển thị hai button Vietnam</w:t>
      </w:r>
      <w:bookmarkStart w:id="0" w:name="_GoBack"/>
      <w:bookmarkEnd w:id="0"/>
      <w:r w:rsidRPr="00496D29">
        <w:rPr>
          <w:rFonts w:ascii="Times New Roman" w:hAnsi="Times New Roman" w:cs="Times New Roman"/>
          <w:sz w:val="22"/>
          <w:szCs w:val="22"/>
        </w:rPr>
        <w:t>ese và English sau khi dịch)</w:t>
      </w:r>
    </w:p>
    <w:p w14:paraId="2F21990E"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nên để default là Đồng ý (hiện nay đang là Từ chối)</w:t>
      </w:r>
    </w:p>
    <w:p w14:paraId="1AA48605" w14:textId="77777777" w:rsidR="00DB1CF1" w:rsidRPr="004528A2"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highlight w:val="yellow"/>
        </w:rPr>
      </w:pPr>
      <w:r w:rsidRPr="004528A2">
        <w:rPr>
          <w:rFonts w:ascii="Times New Roman" w:hAnsi="Times New Roman" w:cs="Times New Roman"/>
          <w:sz w:val="22"/>
          <w:szCs w:val="22"/>
          <w:highlight w:val="yellow"/>
        </w:rPr>
        <w:t>Luâtj sư nhận lệnh trả lời OA: CV trả lời: format lại</w:t>
      </w:r>
    </w:p>
    <w:p w14:paraId="49BAD0D5" w14:textId="77777777" w:rsidR="00DB1CF1" w:rsidRPr="00496D29" w:rsidRDefault="00DB1CF1" w:rsidP="00DB1CF1">
      <w:pPr>
        <w:pStyle w:val="ListParagraph"/>
        <w:widowControl w:val="0"/>
        <w:numPr>
          <w:ilvl w:val="0"/>
          <w:numId w:val="7"/>
        </w:numPr>
        <w:tabs>
          <w:tab w:val="left" w:pos="220"/>
          <w:tab w:val="left" w:pos="720"/>
        </w:tabs>
        <w:autoSpaceDE w:val="0"/>
        <w:autoSpaceDN w:val="0"/>
        <w:adjustRightInd w:val="0"/>
        <w:spacing w:line="280" w:lineRule="atLeast"/>
        <w:rPr>
          <w:rFonts w:ascii="Times New Roman" w:hAnsi="Times New Roman" w:cs="Times New Roman"/>
          <w:sz w:val="22"/>
          <w:szCs w:val="22"/>
        </w:rPr>
      </w:pPr>
      <w:r w:rsidRPr="00496D29">
        <w:rPr>
          <w:rFonts w:ascii="Times New Roman" w:hAnsi="Times New Roman" w:cs="Times New Roman"/>
          <w:sz w:val="22"/>
          <w:szCs w:val="22"/>
        </w:rPr>
        <w:t>Hiện đang pending ở đoạn submit CV trả lời hình thức (Luật sư cũng k thể update gì thêm tình trạng đơn)</w:t>
      </w:r>
    </w:p>
    <w:p w14:paraId="1CA749DE" w14:textId="77777777" w:rsidR="0061139A" w:rsidRPr="00496D29" w:rsidRDefault="0061139A" w:rsidP="00DB1CF1">
      <w:pPr>
        <w:pStyle w:val="ListParagraph"/>
        <w:widowControl w:val="0"/>
        <w:tabs>
          <w:tab w:val="left" w:pos="220"/>
          <w:tab w:val="left" w:pos="720"/>
        </w:tabs>
        <w:autoSpaceDE w:val="0"/>
        <w:autoSpaceDN w:val="0"/>
        <w:adjustRightInd w:val="0"/>
        <w:spacing w:line="280" w:lineRule="atLeast"/>
        <w:ind w:left="360"/>
        <w:rPr>
          <w:rFonts w:ascii="Times New Roman" w:hAnsi="Times New Roman" w:cs="Times New Roman"/>
          <w:sz w:val="22"/>
          <w:szCs w:val="22"/>
        </w:rPr>
      </w:pPr>
    </w:p>
    <w:sectPr w:rsidR="0061139A" w:rsidRPr="00496D29" w:rsidSect="00525C6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BE91E66"/>
    <w:multiLevelType w:val="hybridMultilevel"/>
    <w:tmpl w:val="D118FAA6"/>
    <w:lvl w:ilvl="0" w:tplc="0409000D">
      <w:start w:val="1"/>
      <w:numFmt w:val="bullet"/>
      <w:lvlText w:val=""/>
      <w:lvlJc w:val="left"/>
      <w:pPr>
        <w:ind w:left="1440" w:hanging="360"/>
      </w:pPr>
      <w:rPr>
        <w:rFonts w:ascii="Wingdings" w:hAnsi="Wingdings"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3D7342C"/>
    <w:multiLevelType w:val="hybridMultilevel"/>
    <w:tmpl w:val="5A8E93EA"/>
    <w:lvl w:ilvl="0" w:tplc="DFF0B1CC">
      <w:start w:val="2"/>
      <w:numFmt w:val="bullet"/>
      <w:lvlText w:val="-"/>
      <w:lvlJc w:val="left"/>
      <w:pPr>
        <w:ind w:left="1080" w:hanging="360"/>
      </w:pPr>
      <w:rPr>
        <w:rFonts w:ascii="Times New Roman" w:eastAsia="Times New Roman"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0146EB"/>
    <w:multiLevelType w:val="hybridMultilevel"/>
    <w:tmpl w:val="CEA2CFB2"/>
    <w:lvl w:ilvl="0" w:tplc="0409000D">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0F209A"/>
    <w:multiLevelType w:val="hybridMultilevel"/>
    <w:tmpl w:val="E3389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2322A06"/>
    <w:multiLevelType w:val="hybridMultilevel"/>
    <w:tmpl w:val="87EAAFCC"/>
    <w:lvl w:ilvl="0" w:tplc="9BF0B740">
      <w:start w:val="5"/>
      <w:numFmt w:val="bullet"/>
      <w:lvlText w:val=""/>
      <w:lvlJc w:val="left"/>
      <w:pPr>
        <w:ind w:left="720" w:hanging="360"/>
      </w:pPr>
      <w:rPr>
        <w:rFonts w:ascii="Wingdings" w:eastAsiaTheme="minorEastAsia" w:hAnsi="Wingdings" w:cs="Helvetica Neu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F0"/>
    <w:rsid w:val="00094FFA"/>
    <w:rsid w:val="000A4CA0"/>
    <w:rsid w:val="00136773"/>
    <w:rsid w:val="00195CBF"/>
    <w:rsid w:val="002D4DB8"/>
    <w:rsid w:val="002E4832"/>
    <w:rsid w:val="00344F72"/>
    <w:rsid w:val="003716C1"/>
    <w:rsid w:val="00381075"/>
    <w:rsid w:val="004528A2"/>
    <w:rsid w:val="00496D29"/>
    <w:rsid w:val="004B7C7D"/>
    <w:rsid w:val="004F706F"/>
    <w:rsid w:val="00525C62"/>
    <w:rsid w:val="0061139A"/>
    <w:rsid w:val="00637863"/>
    <w:rsid w:val="00701740"/>
    <w:rsid w:val="00710026"/>
    <w:rsid w:val="007A74AD"/>
    <w:rsid w:val="007B1557"/>
    <w:rsid w:val="00903CD5"/>
    <w:rsid w:val="00B57FA0"/>
    <w:rsid w:val="00CD364F"/>
    <w:rsid w:val="00D93E2E"/>
    <w:rsid w:val="00DB1CF1"/>
    <w:rsid w:val="00E42674"/>
    <w:rsid w:val="00E50F82"/>
    <w:rsid w:val="00E97B35"/>
    <w:rsid w:val="00F858F0"/>
    <w:rsid w:val="00FA71C8"/>
    <w:rsid w:val="00FB05A6"/>
    <w:rsid w:val="00FE2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453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C62"/>
    <w:rPr>
      <w:color w:val="0000FF" w:themeColor="hyperlink"/>
      <w:u w:val="single"/>
    </w:rPr>
  </w:style>
  <w:style w:type="paragraph" w:styleId="ListParagraph">
    <w:name w:val="List Paragraph"/>
    <w:basedOn w:val="Normal"/>
    <w:uiPriority w:val="34"/>
    <w:qFormat/>
    <w:rsid w:val="000A4CA0"/>
    <w:pPr>
      <w:ind w:left="720"/>
      <w:contextualSpacing/>
    </w:pPr>
  </w:style>
  <w:style w:type="paragraph" w:styleId="BalloonText">
    <w:name w:val="Balloon Text"/>
    <w:basedOn w:val="Normal"/>
    <w:link w:val="BalloonTextChar"/>
    <w:uiPriority w:val="99"/>
    <w:semiHidden/>
    <w:unhideWhenUsed/>
    <w:rsid w:val="00903C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CD5"/>
    <w:rPr>
      <w:rFonts w:ascii="Lucida Grande" w:hAnsi="Lucida Grande" w:cs="Lucida Grande"/>
      <w:sz w:val="18"/>
      <w:szCs w:val="18"/>
    </w:rPr>
  </w:style>
  <w:style w:type="table" w:styleId="TableGrid">
    <w:name w:val="Table Grid"/>
    <w:basedOn w:val="TableNormal"/>
    <w:uiPriority w:val="59"/>
    <w:rsid w:val="00FB0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C62"/>
    <w:rPr>
      <w:color w:val="0000FF" w:themeColor="hyperlink"/>
      <w:u w:val="single"/>
    </w:rPr>
  </w:style>
  <w:style w:type="paragraph" w:styleId="ListParagraph">
    <w:name w:val="List Paragraph"/>
    <w:basedOn w:val="Normal"/>
    <w:uiPriority w:val="34"/>
    <w:qFormat/>
    <w:rsid w:val="000A4CA0"/>
    <w:pPr>
      <w:ind w:left="720"/>
      <w:contextualSpacing/>
    </w:pPr>
  </w:style>
  <w:style w:type="paragraph" w:styleId="BalloonText">
    <w:name w:val="Balloon Text"/>
    <w:basedOn w:val="Normal"/>
    <w:link w:val="BalloonTextChar"/>
    <w:uiPriority w:val="99"/>
    <w:semiHidden/>
    <w:unhideWhenUsed/>
    <w:rsid w:val="00903C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CD5"/>
    <w:rPr>
      <w:rFonts w:ascii="Lucida Grande" w:hAnsi="Lucida Grande" w:cs="Lucida Grande"/>
      <w:sz w:val="18"/>
      <w:szCs w:val="18"/>
    </w:rPr>
  </w:style>
  <w:style w:type="table" w:styleId="TableGrid">
    <w:name w:val="Table Grid"/>
    <w:basedOn w:val="TableNormal"/>
    <w:uiPriority w:val="59"/>
    <w:rsid w:val="00FB0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1296</Words>
  <Characters>7391</Characters>
  <Application>Microsoft Macintosh Word</Application>
  <DocSecurity>0</DocSecurity>
  <Lines>61</Lines>
  <Paragraphs>17</Paragraphs>
  <ScaleCrop>false</ScaleCrop>
  <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dc:creator>
  <cp:keywords/>
  <dc:description/>
  <cp:lastModifiedBy>Le Tuyen</cp:lastModifiedBy>
  <cp:revision>6</cp:revision>
  <dcterms:created xsi:type="dcterms:W3CDTF">2019-03-20T07:37:00Z</dcterms:created>
  <dcterms:modified xsi:type="dcterms:W3CDTF">2019-03-25T12:50:00Z</dcterms:modified>
</cp:coreProperties>
</file>