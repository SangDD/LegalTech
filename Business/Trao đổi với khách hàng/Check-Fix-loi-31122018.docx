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C5CC89" w14:textId="77777777" w:rsidR="0079005C" w:rsidRDefault="000E14EA" w:rsidP="000E14EA">
      <w:pPr>
        <w:pStyle w:val="oancuaDanhsach"/>
        <w:widowControl w:val="0"/>
        <w:numPr>
          <w:ilvl w:val="0"/>
          <w:numId w:val="9"/>
        </w:numPr>
        <w:autoSpaceDE w:val="0"/>
        <w:autoSpaceDN w:val="0"/>
        <w:adjustRightInd w:val="0"/>
        <w:rPr>
          <w:rFonts w:asciiTheme="majorHAnsi" w:hAnsiTheme="majorHAnsi" w:cs="Helvetica"/>
          <w:color w:val="353535"/>
          <w:sz w:val="22"/>
          <w:szCs w:val="22"/>
        </w:rPr>
      </w:pPr>
      <w:r w:rsidRPr="0079005C">
        <w:rPr>
          <w:rFonts w:asciiTheme="majorHAnsi" w:hAnsiTheme="majorHAnsi" w:cs="Helvetica"/>
          <w:b/>
          <w:color w:val="353535"/>
          <w:sz w:val="22"/>
          <w:szCs w:val="22"/>
        </w:rPr>
        <w:t>Phần Webpage</w:t>
      </w:r>
      <w:r w:rsidRPr="0079005C">
        <w:rPr>
          <w:rFonts w:asciiTheme="majorHAnsi" w:hAnsiTheme="majorHAnsi" w:cs="Helvetica"/>
          <w:color w:val="353535"/>
          <w:sz w:val="22"/>
          <w:szCs w:val="22"/>
        </w:rPr>
        <w:t xml:space="preserve">: </w:t>
      </w:r>
    </w:p>
    <w:p w14:paraId="55445D3D" w14:textId="77777777" w:rsidR="0079005C" w:rsidRDefault="0079005C" w:rsidP="0079005C">
      <w:pPr>
        <w:pStyle w:val="oancuaDanhsach"/>
        <w:widowControl w:val="0"/>
        <w:autoSpaceDE w:val="0"/>
        <w:autoSpaceDN w:val="0"/>
        <w:adjustRightInd w:val="0"/>
        <w:rPr>
          <w:rFonts w:asciiTheme="majorHAnsi" w:hAnsiTheme="majorHAnsi" w:cs="Helvetica"/>
          <w:b/>
          <w:color w:val="353535"/>
          <w:sz w:val="22"/>
          <w:szCs w:val="22"/>
        </w:rPr>
      </w:pPr>
    </w:p>
    <w:p w14:paraId="3AB9D337" w14:textId="77777777" w:rsidR="000E14EA" w:rsidRPr="0079005C" w:rsidRDefault="000E14EA" w:rsidP="0079005C">
      <w:pPr>
        <w:pStyle w:val="oancuaDanhsach"/>
        <w:widowControl w:val="0"/>
        <w:autoSpaceDE w:val="0"/>
        <w:autoSpaceDN w:val="0"/>
        <w:adjustRightInd w:val="0"/>
        <w:rPr>
          <w:rFonts w:asciiTheme="majorHAnsi" w:hAnsiTheme="majorHAnsi" w:cs="Helvetica"/>
          <w:sz w:val="22"/>
          <w:szCs w:val="22"/>
        </w:rPr>
      </w:pPr>
      <w:r w:rsidRPr="0079005C">
        <w:rPr>
          <w:rFonts w:asciiTheme="majorHAnsi" w:hAnsiTheme="majorHAnsi" w:cs="Helvetica"/>
          <w:sz w:val="22"/>
          <w:szCs w:val="22"/>
          <w:highlight w:val="yellow"/>
        </w:rPr>
        <w:t>Chuyển giao và hướng dẫn tự quản trị trang web, upload nội dung chuẩn cho từng pages.</w:t>
      </w:r>
      <w:r w:rsidRPr="0079005C">
        <w:rPr>
          <w:rFonts w:asciiTheme="majorHAnsi" w:hAnsiTheme="majorHAnsi" w:cs="Helvetica"/>
          <w:sz w:val="22"/>
          <w:szCs w:val="22"/>
        </w:rPr>
        <w:t xml:space="preserve"> </w:t>
      </w:r>
    </w:p>
    <w:p w14:paraId="05E8A798" w14:textId="77777777" w:rsidR="000E14EA" w:rsidRPr="0079005C" w:rsidRDefault="000E14EA" w:rsidP="000E14EA">
      <w:pPr>
        <w:pStyle w:val="oancuaDanhsach"/>
        <w:widowControl w:val="0"/>
        <w:autoSpaceDE w:val="0"/>
        <w:autoSpaceDN w:val="0"/>
        <w:adjustRightInd w:val="0"/>
        <w:rPr>
          <w:rFonts w:asciiTheme="majorHAnsi" w:hAnsiTheme="majorHAnsi" w:cs="Helvetica"/>
          <w:color w:val="353535"/>
          <w:sz w:val="22"/>
          <w:szCs w:val="22"/>
        </w:rPr>
      </w:pPr>
    </w:p>
    <w:p w14:paraId="4972380D" w14:textId="77777777" w:rsidR="000E14EA" w:rsidRPr="0079005C" w:rsidRDefault="000E14EA" w:rsidP="000E14EA">
      <w:pPr>
        <w:pStyle w:val="oancuaDanhsach"/>
        <w:widowControl w:val="0"/>
        <w:autoSpaceDE w:val="0"/>
        <w:autoSpaceDN w:val="0"/>
        <w:adjustRightInd w:val="0"/>
        <w:rPr>
          <w:rFonts w:asciiTheme="majorHAnsi" w:hAnsiTheme="majorHAnsi" w:cs="Helvetica"/>
          <w:b/>
          <w:color w:val="353535"/>
          <w:sz w:val="22"/>
          <w:szCs w:val="22"/>
          <w:u w:val="single"/>
        </w:rPr>
      </w:pPr>
      <w:r w:rsidRPr="0079005C">
        <w:rPr>
          <w:rFonts w:asciiTheme="majorHAnsi" w:hAnsiTheme="majorHAnsi" w:cs="Helvetica"/>
          <w:b/>
          <w:color w:val="353535"/>
          <w:sz w:val="22"/>
          <w:szCs w:val="22"/>
          <w:u w:val="single"/>
        </w:rPr>
        <w:t>Check &amp; fix:</w:t>
      </w:r>
    </w:p>
    <w:p w14:paraId="3DDD2FA7" w14:textId="77777777" w:rsidR="000E14EA" w:rsidRPr="0079005C" w:rsidRDefault="000E14EA" w:rsidP="000E14EA">
      <w:pPr>
        <w:pStyle w:val="oancuaDanhsach"/>
        <w:widowControl w:val="0"/>
        <w:autoSpaceDE w:val="0"/>
        <w:autoSpaceDN w:val="0"/>
        <w:adjustRightInd w:val="0"/>
        <w:rPr>
          <w:rFonts w:asciiTheme="majorHAnsi" w:hAnsiTheme="majorHAnsi" w:cs="Helvetica"/>
          <w:color w:val="353535"/>
          <w:sz w:val="22"/>
          <w:szCs w:val="22"/>
        </w:rPr>
      </w:pPr>
    </w:p>
    <w:p w14:paraId="6979E6D8" w14:textId="77777777" w:rsidR="0079005C" w:rsidRDefault="002D2681" w:rsidP="000E14EA">
      <w:pPr>
        <w:pStyle w:val="oancuaDanhsach"/>
        <w:widowControl w:val="0"/>
        <w:numPr>
          <w:ilvl w:val="0"/>
          <w:numId w:val="10"/>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HOME: </w:t>
      </w:r>
      <w:r w:rsidR="0079005C">
        <w:rPr>
          <w:rFonts w:asciiTheme="majorHAnsi" w:hAnsiTheme="majorHAnsi" w:cs="Helvetica"/>
          <w:color w:val="353535"/>
          <w:sz w:val="22"/>
          <w:szCs w:val="22"/>
        </w:rPr>
        <w:t>Back về trang chủ bằng cách nhấp vào logo iPath</w:t>
      </w:r>
    </w:p>
    <w:p w14:paraId="0499C9C2" w14:textId="77777777" w:rsidR="00E44056" w:rsidRDefault="0079005C" w:rsidP="0079005C">
      <w:pPr>
        <w:pStyle w:val="oancuaDanhsach"/>
        <w:widowControl w:val="0"/>
        <w:autoSpaceDE w:val="0"/>
        <w:autoSpaceDN w:val="0"/>
        <w:adjustRightInd w:val="0"/>
        <w:ind w:left="1080"/>
        <w:rPr>
          <w:rFonts w:asciiTheme="majorHAnsi" w:hAnsiTheme="majorHAnsi" w:cs="Helvetica"/>
          <w:color w:val="353535"/>
          <w:sz w:val="22"/>
          <w:szCs w:val="22"/>
        </w:rPr>
      </w:pPr>
      <w:r>
        <w:rPr>
          <w:rFonts w:asciiTheme="majorHAnsi" w:hAnsiTheme="majorHAnsi" w:cs="Helvetica"/>
          <w:color w:val="353535"/>
          <w:sz w:val="22"/>
          <w:szCs w:val="22"/>
        </w:rPr>
        <w:t xml:space="preserve">=&gt; </w:t>
      </w:r>
      <w:r w:rsidR="00E44056" w:rsidRPr="0079005C">
        <w:rPr>
          <w:rFonts w:asciiTheme="majorHAnsi" w:hAnsiTheme="majorHAnsi" w:cs="Helvetica"/>
          <w:color w:val="353535"/>
          <w:sz w:val="22"/>
          <w:szCs w:val="22"/>
        </w:rPr>
        <w:t>Thêm một nút Home để back về trang chủ (</w:t>
      </w:r>
      <w:r>
        <w:rPr>
          <w:rFonts w:asciiTheme="majorHAnsi" w:hAnsiTheme="majorHAnsi" w:cs="Helvetica"/>
          <w:color w:val="353535"/>
          <w:sz w:val="22"/>
          <w:szCs w:val="22"/>
        </w:rPr>
        <w:t>mặc định nhấp vào</w:t>
      </w:r>
      <w:r w:rsidR="00E44056" w:rsidRPr="0079005C">
        <w:rPr>
          <w:rFonts w:asciiTheme="majorHAnsi" w:hAnsiTheme="majorHAnsi" w:cs="Helvetica"/>
          <w:color w:val="353535"/>
          <w:sz w:val="22"/>
          <w:szCs w:val="22"/>
        </w:rPr>
        <w:t xml:space="preserve"> logo iPath như hiện nay</w:t>
      </w:r>
      <w:r>
        <w:rPr>
          <w:rFonts w:asciiTheme="majorHAnsi" w:hAnsiTheme="majorHAnsi" w:cs="Helvetica"/>
          <w:color w:val="353535"/>
          <w:sz w:val="22"/>
          <w:szCs w:val="22"/>
        </w:rPr>
        <w:t xml:space="preserve"> chỉ dùng cho admin đã hiểu hệ thống</w:t>
      </w:r>
      <w:r w:rsidR="00E44056" w:rsidRPr="0079005C">
        <w:rPr>
          <w:rFonts w:asciiTheme="majorHAnsi" w:hAnsiTheme="majorHAnsi" w:cs="Helvetica"/>
          <w:color w:val="353535"/>
          <w:sz w:val="22"/>
          <w:szCs w:val="22"/>
        </w:rPr>
        <w:t>)</w:t>
      </w:r>
      <w:r>
        <w:rPr>
          <w:rFonts w:asciiTheme="majorHAnsi" w:hAnsiTheme="majorHAnsi" w:cs="Helvetica"/>
          <w:color w:val="353535"/>
          <w:sz w:val="22"/>
          <w:szCs w:val="22"/>
        </w:rPr>
        <w:t>;</w:t>
      </w:r>
    </w:p>
    <w:p w14:paraId="1ADDD06D" w14:textId="77777777" w:rsidR="0079005C" w:rsidRPr="0079005C" w:rsidRDefault="0079005C" w:rsidP="0079005C">
      <w:pPr>
        <w:pStyle w:val="oancuaDanhsach"/>
        <w:widowControl w:val="0"/>
        <w:autoSpaceDE w:val="0"/>
        <w:autoSpaceDN w:val="0"/>
        <w:adjustRightInd w:val="0"/>
        <w:ind w:left="1080"/>
        <w:rPr>
          <w:rFonts w:asciiTheme="majorHAnsi" w:hAnsiTheme="majorHAnsi" w:cs="Helvetica"/>
          <w:color w:val="353535"/>
          <w:sz w:val="22"/>
          <w:szCs w:val="22"/>
        </w:rPr>
      </w:pPr>
    </w:p>
    <w:p w14:paraId="4A919ADF" w14:textId="77777777" w:rsidR="0079005C" w:rsidRPr="002D2681" w:rsidRDefault="002D2681" w:rsidP="002D2681">
      <w:pPr>
        <w:pStyle w:val="oancuaDanhsach"/>
        <w:widowControl w:val="0"/>
        <w:numPr>
          <w:ilvl w:val="0"/>
          <w:numId w:val="10"/>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ABOUT US/FEATURES: </w:t>
      </w:r>
      <w:r w:rsidR="000E14EA" w:rsidRPr="002D2681">
        <w:rPr>
          <w:rFonts w:asciiTheme="majorHAnsi" w:hAnsiTheme="majorHAnsi" w:cs="Helvetica"/>
          <w:color w:val="353535"/>
          <w:sz w:val="22"/>
          <w:szCs w:val="22"/>
        </w:rPr>
        <w:t>Nội dung các trang khi hiển thị text thành một cột bên trái, để trống cột bên phải ????</w:t>
      </w:r>
    </w:p>
    <w:p w14:paraId="4EEF3C78" w14:textId="77777777" w:rsidR="000E14EA" w:rsidRDefault="000E14EA" w:rsidP="0079005C">
      <w:pPr>
        <w:pStyle w:val="oancuaDanhsach"/>
        <w:widowControl w:val="0"/>
        <w:autoSpaceDE w:val="0"/>
        <w:autoSpaceDN w:val="0"/>
        <w:adjustRightInd w:val="0"/>
        <w:ind w:left="1080"/>
        <w:rPr>
          <w:rFonts w:asciiTheme="majorHAnsi" w:hAnsiTheme="majorHAnsi" w:cs="Helvetica"/>
          <w:color w:val="353535"/>
          <w:sz w:val="22"/>
          <w:szCs w:val="22"/>
        </w:rPr>
      </w:pPr>
      <w:r w:rsidRPr="0079005C">
        <w:rPr>
          <w:rFonts w:asciiTheme="majorHAnsi" w:hAnsiTheme="majorHAnsi" w:cs="Helvetica"/>
          <w:color w:val="353535"/>
          <w:sz w:val="22"/>
          <w:szCs w:val="22"/>
        </w:rPr>
        <w:t xml:space="preserve">=&gt; Fix lại text full trang, có thể chèn ảnh </w:t>
      </w:r>
      <w:r w:rsidR="0079005C">
        <w:rPr>
          <w:rFonts w:asciiTheme="majorHAnsi" w:hAnsiTheme="majorHAnsi" w:cs="Helvetica"/>
          <w:color w:val="353535"/>
          <w:sz w:val="22"/>
          <w:szCs w:val="22"/>
        </w:rPr>
        <w:t xml:space="preserve">(và chỉnh size, </w:t>
      </w:r>
      <w:proofErr w:type="gramStart"/>
      <w:r w:rsidR="0079005C">
        <w:rPr>
          <w:rFonts w:asciiTheme="majorHAnsi" w:hAnsiTheme="majorHAnsi" w:cs="Helvetica"/>
          <w:color w:val="353535"/>
          <w:sz w:val="22"/>
          <w:szCs w:val="22"/>
        </w:rPr>
        <w:t>dpi,…</w:t>
      </w:r>
      <w:proofErr w:type="gramEnd"/>
      <w:r w:rsidR="0079005C">
        <w:rPr>
          <w:rFonts w:asciiTheme="majorHAnsi" w:hAnsiTheme="majorHAnsi" w:cs="Helvetica"/>
          <w:color w:val="353535"/>
          <w:sz w:val="22"/>
          <w:szCs w:val="22"/>
        </w:rPr>
        <w:t xml:space="preserve">ảnh) </w:t>
      </w:r>
      <w:r w:rsidRPr="0079005C">
        <w:rPr>
          <w:rFonts w:asciiTheme="majorHAnsi" w:hAnsiTheme="majorHAnsi" w:cs="Helvetica"/>
          <w:color w:val="353535"/>
          <w:sz w:val="22"/>
          <w:szCs w:val="22"/>
        </w:rPr>
        <w:t>giữa các paragraph</w:t>
      </w:r>
      <w:r w:rsidR="0079005C">
        <w:rPr>
          <w:rFonts w:asciiTheme="majorHAnsi" w:hAnsiTheme="majorHAnsi" w:cs="Helvetica"/>
          <w:color w:val="353535"/>
          <w:sz w:val="22"/>
          <w:szCs w:val="22"/>
        </w:rPr>
        <w:t xml:space="preserve"> của phần text</w:t>
      </w:r>
      <w:r w:rsidRPr="0079005C">
        <w:rPr>
          <w:rFonts w:asciiTheme="majorHAnsi" w:hAnsiTheme="majorHAnsi" w:cs="Helvetica"/>
          <w:color w:val="353535"/>
          <w:sz w:val="22"/>
          <w:szCs w:val="22"/>
        </w:rPr>
        <w:t>;</w:t>
      </w:r>
    </w:p>
    <w:p w14:paraId="4AEFB12B" w14:textId="77777777" w:rsidR="0079005C" w:rsidRPr="0079005C" w:rsidRDefault="0079005C" w:rsidP="0079005C">
      <w:pPr>
        <w:pStyle w:val="oancuaDanhsach"/>
        <w:widowControl w:val="0"/>
        <w:autoSpaceDE w:val="0"/>
        <w:autoSpaceDN w:val="0"/>
        <w:adjustRightInd w:val="0"/>
        <w:ind w:left="1080"/>
        <w:rPr>
          <w:rFonts w:asciiTheme="majorHAnsi" w:hAnsiTheme="majorHAnsi" w:cs="Helvetica"/>
          <w:color w:val="353535"/>
          <w:sz w:val="22"/>
          <w:szCs w:val="22"/>
        </w:rPr>
      </w:pPr>
    </w:p>
    <w:p w14:paraId="686C95D6" w14:textId="77777777" w:rsidR="002D2681" w:rsidRDefault="002D2681" w:rsidP="000E14EA">
      <w:pPr>
        <w:pStyle w:val="oancuaDanhsach"/>
        <w:widowControl w:val="0"/>
        <w:numPr>
          <w:ilvl w:val="0"/>
          <w:numId w:val="10"/>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MEMBERSHIP</w:t>
      </w:r>
      <w:r w:rsidR="000E14EA" w:rsidRPr="0079005C">
        <w:rPr>
          <w:rFonts w:asciiTheme="majorHAnsi" w:hAnsiTheme="majorHAnsi" w:cs="Helvetica"/>
          <w:color w:val="353535"/>
          <w:sz w:val="22"/>
          <w:szCs w:val="22"/>
        </w:rPr>
        <w:t>: Hiển thị text như</w:t>
      </w:r>
      <w:r>
        <w:rPr>
          <w:rFonts w:asciiTheme="majorHAnsi" w:hAnsiTheme="majorHAnsi" w:cs="Helvetica"/>
          <w:color w:val="353535"/>
          <w:sz w:val="22"/>
          <w:szCs w:val="22"/>
        </w:rPr>
        <w:t xml:space="preserve"> các trang trên !!!</w:t>
      </w:r>
    </w:p>
    <w:p w14:paraId="28BD1D11" w14:textId="77777777" w:rsidR="000E14EA" w:rsidRDefault="002D2681" w:rsidP="002D2681">
      <w:pPr>
        <w:pStyle w:val="oancuaDanhsach"/>
        <w:widowControl w:val="0"/>
        <w:numPr>
          <w:ilvl w:val="0"/>
          <w:numId w:val="14"/>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H</w:t>
      </w:r>
      <w:r w:rsidR="000E14EA" w:rsidRPr="0079005C">
        <w:rPr>
          <w:rFonts w:asciiTheme="majorHAnsi" w:hAnsiTheme="majorHAnsi" w:cs="Helvetica"/>
          <w:color w:val="353535"/>
          <w:sz w:val="22"/>
          <w:szCs w:val="22"/>
        </w:rPr>
        <w:t>iển thị giao diện đăng ký thông tin theo chiều dọc như là nội dung chủ yếu của trang</w:t>
      </w:r>
      <w:r w:rsidR="0079005C">
        <w:rPr>
          <w:rFonts w:asciiTheme="majorHAnsi" w:hAnsiTheme="majorHAnsi" w:cs="Helvetica"/>
          <w:color w:val="353535"/>
          <w:sz w:val="22"/>
          <w:szCs w:val="22"/>
        </w:rPr>
        <w:t xml:space="preserve"> (giống như giao diện hiển thị khi khách hàng “Đăng ký/Sign up”)</w:t>
      </w:r>
      <w:r w:rsidR="000E14EA" w:rsidRPr="0079005C">
        <w:rPr>
          <w:rFonts w:asciiTheme="majorHAnsi" w:hAnsiTheme="majorHAnsi" w:cs="Helvetica"/>
          <w:color w:val="353535"/>
          <w:sz w:val="22"/>
          <w:szCs w:val="22"/>
        </w:rPr>
        <w:t>;</w:t>
      </w:r>
    </w:p>
    <w:p w14:paraId="7A10E559" w14:textId="77777777" w:rsidR="002D2681" w:rsidRDefault="002D2681" w:rsidP="002D2681">
      <w:pPr>
        <w:pStyle w:val="oancuaDanhsach"/>
        <w:widowControl w:val="0"/>
        <w:autoSpaceDE w:val="0"/>
        <w:autoSpaceDN w:val="0"/>
        <w:adjustRightInd w:val="0"/>
        <w:ind w:left="1440"/>
        <w:rPr>
          <w:rFonts w:asciiTheme="majorHAnsi" w:hAnsiTheme="majorHAnsi" w:cs="Helvetica"/>
          <w:color w:val="353535"/>
          <w:sz w:val="22"/>
          <w:szCs w:val="22"/>
        </w:rPr>
      </w:pPr>
    </w:p>
    <w:p w14:paraId="753B6ECE" w14:textId="77777777" w:rsidR="002D2681" w:rsidRPr="002D2681" w:rsidRDefault="002D2681" w:rsidP="002D2681">
      <w:pPr>
        <w:pStyle w:val="oancuaDanhsach"/>
        <w:widowControl w:val="0"/>
        <w:autoSpaceDE w:val="0"/>
        <w:autoSpaceDN w:val="0"/>
        <w:adjustRightInd w:val="0"/>
        <w:ind w:left="1440"/>
        <w:rPr>
          <w:rFonts w:asciiTheme="majorHAnsi" w:hAnsiTheme="majorHAnsi" w:cs="Helvetica"/>
          <w:i/>
          <w:color w:val="353535"/>
          <w:sz w:val="22"/>
          <w:szCs w:val="22"/>
        </w:rPr>
      </w:pPr>
      <w:r w:rsidRPr="002D2681">
        <w:rPr>
          <w:rFonts w:asciiTheme="majorHAnsi" w:hAnsiTheme="majorHAnsi" w:cs="Helvetica"/>
          <w:i/>
          <w:color w:val="353535"/>
          <w:sz w:val="22"/>
          <w:szCs w:val="22"/>
        </w:rPr>
        <w:t>Please register here for more information:</w:t>
      </w:r>
    </w:p>
    <w:tbl>
      <w:tblPr>
        <w:tblStyle w:val="LiBang"/>
        <w:tblW w:w="0" w:type="auto"/>
        <w:tblInd w:w="1440" w:type="dxa"/>
        <w:tblLook w:val="04A0" w:firstRow="1" w:lastRow="0" w:firstColumn="1" w:lastColumn="0" w:noHBand="0" w:noVBand="1"/>
      </w:tblPr>
      <w:tblGrid>
        <w:gridCol w:w="3538"/>
        <w:gridCol w:w="3538"/>
      </w:tblGrid>
      <w:tr w:rsidR="002D2681" w:rsidRPr="002D2681" w14:paraId="720ED01F" w14:textId="77777777" w:rsidTr="002D2681">
        <w:tc>
          <w:tcPr>
            <w:tcW w:w="3538" w:type="dxa"/>
          </w:tcPr>
          <w:p w14:paraId="0416CF33"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Name *</w:t>
            </w:r>
          </w:p>
        </w:tc>
        <w:tc>
          <w:tcPr>
            <w:tcW w:w="3538" w:type="dxa"/>
          </w:tcPr>
          <w:p w14:paraId="7A177C77"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3939DBCD" w14:textId="77777777" w:rsidTr="002D2681">
        <w:tc>
          <w:tcPr>
            <w:tcW w:w="3538" w:type="dxa"/>
          </w:tcPr>
          <w:p w14:paraId="3D532EDF"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Email *</w:t>
            </w:r>
          </w:p>
        </w:tc>
        <w:tc>
          <w:tcPr>
            <w:tcW w:w="3538" w:type="dxa"/>
          </w:tcPr>
          <w:p w14:paraId="3B39F35C"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7003AFC6" w14:textId="77777777" w:rsidTr="002D2681">
        <w:tc>
          <w:tcPr>
            <w:tcW w:w="3538" w:type="dxa"/>
          </w:tcPr>
          <w:p w14:paraId="7BB216F8"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Phone</w:t>
            </w:r>
          </w:p>
        </w:tc>
        <w:tc>
          <w:tcPr>
            <w:tcW w:w="3538" w:type="dxa"/>
          </w:tcPr>
          <w:p w14:paraId="7A281D94"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0D44C4BE" w14:textId="77777777" w:rsidTr="002D2681">
        <w:tc>
          <w:tcPr>
            <w:tcW w:w="3538" w:type="dxa"/>
          </w:tcPr>
          <w:p w14:paraId="587B2641"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Company</w:t>
            </w:r>
          </w:p>
        </w:tc>
        <w:tc>
          <w:tcPr>
            <w:tcW w:w="3538" w:type="dxa"/>
          </w:tcPr>
          <w:p w14:paraId="0777780A"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034E8928" w14:textId="77777777" w:rsidTr="002D2681">
        <w:tc>
          <w:tcPr>
            <w:tcW w:w="7076" w:type="dxa"/>
            <w:gridSpan w:val="2"/>
          </w:tcPr>
          <w:p w14:paraId="223C6DD7"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highlight w:val="yellow"/>
              </w:rPr>
              <w:t>Signup</w:t>
            </w:r>
          </w:p>
        </w:tc>
      </w:tr>
    </w:tbl>
    <w:p w14:paraId="76F071E9" w14:textId="77777777" w:rsidR="002D2681" w:rsidRDefault="002D2681" w:rsidP="002D2681">
      <w:pPr>
        <w:pStyle w:val="oancuaDanhsach"/>
        <w:widowControl w:val="0"/>
        <w:autoSpaceDE w:val="0"/>
        <w:autoSpaceDN w:val="0"/>
        <w:adjustRightInd w:val="0"/>
        <w:ind w:left="1440"/>
        <w:rPr>
          <w:rFonts w:asciiTheme="majorHAnsi" w:hAnsiTheme="majorHAnsi" w:cs="Helvetica"/>
          <w:color w:val="353535"/>
          <w:sz w:val="22"/>
          <w:szCs w:val="22"/>
        </w:rPr>
      </w:pPr>
    </w:p>
    <w:p w14:paraId="014EE233" w14:textId="77777777" w:rsidR="0079005C" w:rsidRPr="0079005C" w:rsidRDefault="0079005C" w:rsidP="0079005C">
      <w:pPr>
        <w:pStyle w:val="oancuaDanhsach"/>
        <w:widowControl w:val="0"/>
        <w:autoSpaceDE w:val="0"/>
        <w:autoSpaceDN w:val="0"/>
        <w:adjustRightInd w:val="0"/>
        <w:ind w:left="1080"/>
        <w:rPr>
          <w:rFonts w:asciiTheme="majorHAnsi" w:hAnsiTheme="majorHAnsi" w:cs="Helvetica"/>
          <w:color w:val="353535"/>
          <w:sz w:val="22"/>
          <w:szCs w:val="22"/>
        </w:rPr>
      </w:pPr>
    </w:p>
    <w:p w14:paraId="4A486DF5" w14:textId="77777777" w:rsidR="002D2681" w:rsidRDefault="002D2681" w:rsidP="002D2681">
      <w:pPr>
        <w:widowControl w:val="0"/>
        <w:autoSpaceDE w:val="0"/>
        <w:autoSpaceDN w:val="0"/>
        <w:adjustRightInd w:val="0"/>
        <w:rPr>
          <w:rFonts w:asciiTheme="majorHAnsi" w:hAnsiTheme="majorHAnsi" w:cs="Helvetica"/>
          <w:color w:val="353535"/>
          <w:sz w:val="22"/>
          <w:szCs w:val="22"/>
        </w:rPr>
      </w:pPr>
    </w:p>
    <w:p w14:paraId="57AF2905" w14:textId="77777777" w:rsidR="002D2681" w:rsidRPr="002D2681" w:rsidRDefault="002D2681" w:rsidP="002D2681">
      <w:pPr>
        <w:pStyle w:val="oancuaDanhsach"/>
        <w:widowControl w:val="0"/>
        <w:numPr>
          <w:ilvl w:val="0"/>
          <w:numId w:val="10"/>
        </w:numPr>
        <w:autoSpaceDE w:val="0"/>
        <w:autoSpaceDN w:val="0"/>
        <w:adjustRightInd w:val="0"/>
        <w:rPr>
          <w:rFonts w:asciiTheme="majorHAnsi" w:hAnsiTheme="majorHAnsi" w:cs="Helvetica"/>
          <w:b/>
          <w:color w:val="353535"/>
          <w:sz w:val="22"/>
          <w:szCs w:val="22"/>
        </w:rPr>
      </w:pPr>
      <w:r w:rsidRPr="002D2681">
        <w:rPr>
          <w:rFonts w:asciiTheme="majorHAnsi" w:hAnsiTheme="majorHAnsi" w:cs="Helvetica"/>
          <w:b/>
          <w:color w:val="353535"/>
          <w:sz w:val="22"/>
          <w:szCs w:val="22"/>
        </w:rPr>
        <w:t>WIKI</w:t>
      </w:r>
    </w:p>
    <w:p w14:paraId="75C58206" w14:textId="77777777" w:rsidR="002D2681" w:rsidRDefault="002D2681" w:rsidP="002D2681">
      <w:pPr>
        <w:pStyle w:val="oancuaDanhsach"/>
        <w:widowControl w:val="0"/>
        <w:numPr>
          <w:ilvl w:val="0"/>
          <w:numId w:val="15"/>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K</w:t>
      </w:r>
      <w:r w:rsidR="000E14EA" w:rsidRPr="002D2681">
        <w:rPr>
          <w:rFonts w:asciiTheme="majorHAnsi" w:hAnsiTheme="majorHAnsi" w:cs="Helvetica"/>
          <w:color w:val="353535"/>
          <w:sz w:val="22"/>
          <w:szCs w:val="22"/>
        </w:rPr>
        <w:t>hông bao gồm phần “tin tức” =&gt; bỏ đi</w:t>
      </w:r>
      <w:r w:rsidR="00E44056" w:rsidRPr="002D2681">
        <w:rPr>
          <w:rFonts w:asciiTheme="majorHAnsi" w:hAnsiTheme="majorHAnsi" w:cs="Helvetica"/>
          <w:color w:val="353535"/>
          <w:sz w:val="22"/>
          <w:szCs w:val="22"/>
        </w:rPr>
        <w:t>.</w:t>
      </w:r>
    </w:p>
    <w:p w14:paraId="351A1EE2" w14:textId="77777777" w:rsidR="002D2681" w:rsidRDefault="002D2681" w:rsidP="002D2681">
      <w:pPr>
        <w:pStyle w:val="oancuaDanhsach"/>
        <w:widowControl w:val="0"/>
        <w:numPr>
          <w:ilvl w:val="0"/>
          <w:numId w:val="15"/>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Giao diện hiển thị nội dung hiện nay chỉ có search và text của chính chủ đề con:</w:t>
      </w:r>
    </w:p>
    <w:p w14:paraId="461FA3EF" w14:textId="77777777" w:rsidR="00E44056" w:rsidRPr="002D2681" w:rsidRDefault="002D2681" w:rsidP="002D2681">
      <w:pPr>
        <w:pStyle w:val="oancuaDanhsach"/>
        <w:widowControl w:val="0"/>
        <w:autoSpaceDE w:val="0"/>
        <w:autoSpaceDN w:val="0"/>
        <w:adjustRightInd w:val="0"/>
        <w:ind w:left="1440"/>
        <w:rPr>
          <w:rFonts w:asciiTheme="majorHAnsi" w:hAnsiTheme="majorHAnsi" w:cs="Helvetica"/>
          <w:color w:val="353535"/>
          <w:sz w:val="22"/>
          <w:szCs w:val="22"/>
        </w:rPr>
      </w:pPr>
      <w:r>
        <w:rPr>
          <w:rFonts w:asciiTheme="majorHAnsi" w:hAnsiTheme="majorHAnsi" w:cs="Helvetica"/>
          <w:color w:val="353535"/>
          <w:sz w:val="22"/>
          <w:szCs w:val="22"/>
        </w:rPr>
        <w:t xml:space="preserve">=&gt; </w:t>
      </w:r>
      <w:r w:rsidR="00E44056" w:rsidRPr="002D2681">
        <w:rPr>
          <w:rFonts w:asciiTheme="majorHAnsi" w:hAnsiTheme="majorHAnsi" w:cs="Helvetica"/>
          <w:color w:val="353535"/>
          <w:sz w:val="22"/>
          <w:szCs w:val="22"/>
        </w:rPr>
        <w:t>Theo nội dung thoả thuận ngày 25/6:</w:t>
      </w:r>
      <w:r w:rsidR="00CE706A" w:rsidRPr="002D2681">
        <w:rPr>
          <w:rFonts w:asciiTheme="majorHAnsi" w:hAnsiTheme="majorHAnsi" w:cs="Helvetica"/>
          <w:color w:val="353535"/>
          <w:sz w:val="22"/>
          <w:szCs w:val="22"/>
        </w:rPr>
        <w:t xml:space="preserve"> </w:t>
      </w:r>
      <w:r w:rsidR="00E44056" w:rsidRPr="002D2681">
        <w:rPr>
          <w:rFonts w:asciiTheme="majorHAnsi" w:hAnsiTheme="majorHAnsi"/>
          <w:i/>
          <w:sz w:val="22"/>
          <w:szCs w:val="22"/>
        </w:rPr>
        <w:t>Nộ</w:t>
      </w:r>
      <w:r>
        <w:rPr>
          <w:rFonts w:asciiTheme="majorHAnsi" w:hAnsiTheme="majorHAnsi"/>
          <w:i/>
          <w:sz w:val="22"/>
          <w:szCs w:val="22"/>
        </w:rPr>
        <w:t xml:space="preserve">i dung chính phần </w:t>
      </w:r>
      <w:r w:rsidR="00CE706A" w:rsidRPr="002D2681">
        <w:rPr>
          <w:rFonts w:asciiTheme="majorHAnsi" w:hAnsiTheme="majorHAnsi"/>
          <w:i/>
          <w:sz w:val="22"/>
          <w:szCs w:val="22"/>
        </w:rPr>
        <w:t>Wiki bao gồm:</w:t>
      </w:r>
    </w:p>
    <w:p w14:paraId="46E0EDE0" w14:textId="77777777" w:rsidR="00E44056" w:rsidRPr="0079005C" w:rsidRDefault="00E44056" w:rsidP="00E44056">
      <w:pPr>
        <w:rPr>
          <w:rFonts w:asciiTheme="majorHAnsi" w:hAnsiTheme="majorHAnsi"/>
          <w:i/>
          <w:sz w:val="22"/>
          <w:szCs w:val="22"/>
        </w:rPr>
      </w:pPr>
    </w:p>
    <w:p w14:paraId="3E12935A" w14:textId="77777777" w:rsidR="00E44056" w:rsidRPr="0079005C" w:rsidRDefault="00E44056" w:rsidP="00E44056">
      <w:pPr>
        <w:pStyle w:val="oancuaDanhsach"/>
        <w:numPr>
          <w:ilvl w:val="0"/>
          <w:numId w:val="12"/>
        </w:numPr>
        <w:spacing w:after="160" w:line="259" w:lineRule="auto"/>
        <w:rPr>
          <w:rFonts w:asciiTheme="majorHAnsi" w:hAnsiTheme="majorHAnsi"/>
          <w:i/>
          <w:sz w:val="22"/>
          <w:szCs w:val="22"/>
        </w:rPr>
      </w:pPr>
      <w:r w:rsidRPr="0079005C">
        <w:rPr>
          <w:rFonts w:asciiTheme="majorHAnsi" w:hAnsiTheme="majorHAnsi"/>
          <w:i/>
          <w:sz w:val="22"/>
          <w:szCs w:val="22"/>
        </w:rPr>
        <w:t>Chủ đề: có thể tìm theo tên và search theo ABC</w:t>
      </w:r>
    </w:p>
    <w:p w14:paraId="69ABA987" w14:textId="77777777" w:rsidR="00E44056" w:rsidRPr="0079005C" w:rsidRDefault="00E44056" w:rsidP="00E44056">
      <w:pPr>
        <w:pStyle w:val="oancuaDanhsach"/>
        <w:numPr>
          <w:ilvl w:val="1"/>
          <w:numId w:val="12"/>
        </w:numPr>
        <w:spacing w:after="160" w:line="259" w:lineRule="auto"/>
        <w:rPr>
          <w:rFonts w:asciiTheme="majorHAnsi" w:hAnsiTheme="majorHAnsi"/>
          <w:i/>
          <w:sz w:val="22"/>
          <w:szCs w:val="22"/>
        </w:rPr>
      </w:pPr>
      <w:r w:rsidRPr="0079005C">
        <w:rPr>
          <w:rFonts w:asciiTheme="majorHAnsi" w:hAnsiTheme="majorHAnsi"/>
          <w:i/>
          <w:sz w:val="22"/>
          <w:szCs w:val="22"/>
        </w:rPr>
        <w:t>Tiểu mục thuộc chủ đề (dạng các bài báo) có thể thêm, sửa, đánh giá (xếp hạng từ 1-nhiều sao),  chia sẻ, copy, download và có tham khảo, đọc thêm, liên kết ngoài đến các nội dung có liên quan (như wiki bình thường nhưng trình bày dưới dạng giao diện của trang lawinsider.com)</w:t>
      </w:r>
    </w:p>
    <w:p w14:paraId="799384F8" w14:textId="77777777" w:rsidR="00E44056" w:rsidRPr="0079005C" w:rsidRDefault="00E44056" w:rsidP="00E44056">
      <w:pPr>
        <w:pStyle w:val="oancuaDanhsach"/>
        <w:numPr>
          <w:ilvl w:val="0"/>
          <w:numId w:val="12"/>
        </w:numPr>
        <w:spacing w:after="160" w:line="259" w:lineRule="auto"/>
        <w:rPr>
          <w:rFonts w:asciiTheme="majorHAnsi" w:hAnsiTheme="majorHAnsi"/>
          <w:i/>
          <w:sz w:val="22"/>
          <w:szCs w:val="22"/>
        </w:rPr>
      </w:pPr>
      <w:r w:rsidRPr="0079005C">
        <w:rPr>
          <w:rFonts w:asciiTheme="majorHAnsi" w:hAnsiTheme="majorHAnsi"/>
          <w:i/>
          <w:sz w:val="22"/>
          <w:szCs w:val="22"/>
        </w:rPr>
        <w:t>Tác giả: Username (người dùng – khách hangf/luật sư/Admin)/các bài viết của tác giả đó</w:t>
      </w:r>
    </w:p>
    <w:p w14:paraId="2B6111A3" w14:textId="77777777" w:rsidR="00E44056" w:rsidRPr="0079005C" w:rsidRDefault="00E44056" w:rsidP="00E44056">
      <w:pPr>
        <w:pStyle w:val="oancuaDanhsach"/>
        <w:numPr>
          <w:ilvl w:val="0"/>
          <w:numId w:val="12"/>
        </w:numPr>
        <w:spacing w:after="160" w:line="259" w:lineRule="auto"/>
        <w:rPr>
          <w:rFonts w:asciiTheme="majorHAnsi" w:hAnsiTheme="majorHAnsi"/>
          <w:i/>
          <w:sz w:val="22"/>
          <w:szCs w:val="22"/>
        </w:rPr>
      </w:pPr>
      <w:r w:rsidRPr="0079005C">
        <w:rPr>
          <w:rFonts w:asciiTheme="majorHAnsi" w:hAnsiTheme="majorHAnsi"/>
          <w:i/>
          <w:sz w:val="22"/>
          <w:szCs w:val="22"/>
        </w:rPr>
        <w:t>Tìm kiếm: theo Hastag – Tên chủ đề</w:t>
      </w:r>
    </w:p>
    <w:p w14:paraId="45EE5149" w14:textId="77777777" w:rsidR="00E44056" w:rsidRPr="0079005C" w:rsidRDefault="002D2681" w:rsidP="00E44056">
      <w:pPr>
        <w:pStyle w:val="oancuaDanhsach"/>
        <w:widowControl w:val="0"/>
        <w:autoSpaceDE w:val="0"/>
        <w:autoSpaceDN w:val="0"/>
        <w:adjustRightInd w:val="0"/>
        <w:ind w:left="1080"/>
        <w:rPr>
          <w:rFonts w:asciiTheme="majorHAnsi" w:hAnsiTheme="majorHAnsi" w:cs="Helvetica"/>
          <w:color w:val="353535"/>
          <w:sz w:val="22"/>
          <w:szCs w:val="22"/>
        </w:rPr>
      </w:pPr>
      <w:r>
        <w:rPr>
          <w:rFonts w:asciiTheme="majorHAnsi" w:hAnsiTheme="majorHAnsi" w:cs="Helvetica"/>
          <w:color w:val="353535"/>
          <w:sz w:val="22"/>
          <w:szCs w:val="22"/>
        </w:rPr>
        <w:t xml:space="preserve">=&gt;  Thể hiện giao diện như </w:t>
      </w:r>
      <w:r w:rsidRPr="002D2681">
        <w:rPr>
          <w:rFonts w:asciiTheme="majorHAnsi" w:hAnsiTheme="majorHAnsi"/>
          <w:i/>
          <w:sz w:val="22"/>
          <w:szCs w:val="22"/>
          <w:highlight w:val="yellow"/>
        </w:rPr>
        <w:t>Đáng đã vẽ trên Excel theo thoả thuận ngày 25/6/18</w:t>
      </w:r>
      <w:r>
        <w:rPr>
          <w:rFonts w:asciiTheme="majorHAnsi" w:hAnsiTheme="majorHAnsi"/>
          <w:i/>
          <w:sz w:val="22"/>
          <w:szCs w:val="22"/>
        </w:rPr>
        <w:t xml:space="preserve"> nêu trên: Search =&gt; Tiểu mục con =&gt; nội dung tiểu mục con=&gt; tác giả….</w:t>
      </w:r>
    </w:p>
    <w:p w14:paraId="62B14AC3" w14:textId="77777777" w:rsidR="000E14EA" w:rsidRPr="0079005C" w:rsidRDefault="000E14EA" w:rsidP="000E14EA">
      <w:pPr>
        <w:pStyle w:val="oancuaDanhsach"/>
        <w:widowControl w:val="0"/>
        <w:autoSpaceDE w:val="0"/>
        <w:autoSpaceDN w:val="0"/>
        <w:adjustRightInd w:val="0"/>
        <w:rPr>
          <w:rFonts w:asciiTheme="majorHAnsi" w:hAnsiTheme="majorHAnsi" w:cs="Helvetica"/>
          <w:color w:val="353535"/>
          <w:sz w:val="22"/>
          <w:szCs w:val="22"/>
        </w:rPr>
      </w:pPr>
    </w:p>
    <w:p w14:paraId="468E1499" w14:textId="77777777" w:rsidR="000E14EA" w:rsidRDefault="0079005C" w:rsidP="000E14EA">
      <w:pPr>
        <w:pStyle w:val="oancuaDanhsach"/>
        <w:widowControl w:val="0"/>
        <w:numPr>
          <w:ilvl w:val="0"/>
          <w:numId w:val="9"/>
        </w:numPr>
        <w:autoSpaceDE w:val="0"/>
        <w:autoSpaceDN w:val="0"/>
        <w:adjustRightInd w:val="0"/>
        <w:rPr>
          <w:rFonts w:asciiTheme="majorHAnsi" w:hAnsiTheme="majorHAnsi" w:cs="Helvetica"/>
          <w:b/>
          <w:color w:val="353535"/>
          <w:sz w:val="22"/>
          <w:szCs w:val="22"/>
          <w:lang w:val="vi-VN"/>
        </w:rPr>
      </w:pPr>
      <w:r>
        <w:rPr>
          <w:rFonts w:asciiTheme="majorHAnsi" w:hAnsiTheme="majorHAnsi" w:cs="Helvetica"/>
          <w:b/>
          <w:color w:val="353535"/>
          <w:sz w:val="22"/>
          <w:szCs w:val="22"/>
          <w:lang w:val="vi-VN"/>
        </w:rPr>
        <w:t>Đăng ký</w:t>
      </w:r>
    </w:p>
    <w:p w14:paraId="53B911CA" w14:textId="77777777" w:rsidR="002D2681" w:rsidRPr="0079005C" w:rsidRDefault="002D2681" w:rsidP="002D2681">
      <w:pPr>
        <w:pStyle w:val="oancuaDanhsach"/>
        <w:widowControl w:val="0"/>
        <w:autoSpaceDE w:val="0"/>
        <w:autoSpaceDN w:val="0"/>
        <w:adjustRightInd w:val="0"/>
        <w:rPr>
          <w:rFonts w:asciiTheme="majorHAnsi" w:hAnsiTheme="majorHAnsi" w:cs="Helvetica"/>
          <w:b/>
          <w:color w:val="353535"/>
          <w:sz w:val="22"/>
          <w:szCs w:val="22"/>
          <w:lang w:val="vi-VN"/>
        </w:rPr>
      </w:pPr>
    </w:p>
    <w:p w14:paraId="7DEC54E9" w14:textId="77777777" w:rsidR="000E14EA" w:rsidRDefault="0079005C" w:rsidP="0079005C">
      <w:pPr>
        <w:pStyle w:val="oancuaDanhsach"/>
        <w:widowControl w:val="0"/>
        <w:numPr>
          <w:ilvl w:val="0"/>
          <w:numId w:val="2"/>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Khi khách hàng nhấp vào đăng ký, hiện ra giao diện 3 tin mới nhất và chân trang đăng ký</w:t>
      </w:r>
      <w:r w:rsidR="000E14EA" w:rsidRPr="0079005C">
        <w:rPr>
          <w:rFonts w:asciiTheme="majorHAnsi" w:hAnsiTheme="majorHAnsi" w:cs="Helvetica"/>
          <w:color w:val="353535"/>
          <w:sz w:val="22"/>
          <w:szCs w:val="22"/>
        </w:rPr>
        <w:t xml:space="preserve"> (</w:t>
      </w:r>
      <w:r>
        <w:rPr>
          <w:rFonts w:asciiTheme="majorHAnsi" w:hAnsiTheme="majorHAnsi" w:cs="Helvetica"/>
          <w:color w:val="353535"/>
          <w:sz w:val="22"/>
          <w:szCs w:val="22"/>
        </w:rPr>
        <w:t xml:space="preserve">dạng </w:t>
      </w:r>
      <w:r w:rsidR="000E14EA" w:rsidRPr="0079005C">
        <w:rPr>
          <w:rFonts w:asciiTheme="majorHAnsi" w:hAnsiTheme="majorHAnsi" w:cs="Helvetica"/>
          <w:color w:val="353535"/>
          <w:sz w:val="22"/>
          <w:szCs w:val="22"/>
        </w:rPr>
        <w:t>shortcut</w:t>
      </w:r>
      <w:r>
        <w:rPr>
          <w:rFonts w:asciiTheme="majorHAnsi" w:hAnsiTheme="majorHAnsi" w:cs="Helvetica"/>
          <w:color w:val="353535"/>
          <w:sz w:val="22"/>
          <w:szCs w:val="22"/>
        </w:rPr>
        <w:t xml:space="preserve"> luôn hiển thị ở tất cả các trang)</w:t>
      </w:r>
    </w:p>
    <w:p w14:paraId="6E826960" w14:textId="77777777" w:rsidR="0079005C" w:rsidRDefault="0079005C" w:rsidP="0079005C">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lastRenderedPageBreak/>
        <w:t>Fix giao diện đăng ký full theo chiều dọc.</w:t>
      </w:r>
    </w:p>
    <w:p w14:paraId="1C117619" w14:textId="77777777" w:rsidR="002D2681" w:rsidRDefault="002D2681" w:rsidP="002D2681">
      <w:pPr>
        <w:pStyle w:val="oancuaDanhsach"/>
        <w:widowControl w:val="0"/>
        <w:autoSpaceDE w:val="0"/>
        <w:autoSpaceDN w:val="0"/>
        <w:adjustRightInd w:val="0"/>
        <w:ind w:left="1080"/>
        <w:rPr>
          <w:rFonts w:asciiTheme="majorHAnsi" w:hAnsiTheme="majorHAnsi" w:cs="Helvetica"/>
          <w:color w:val="353535"/>
          <w:sz w:val="22"/>
          <w:szCs w:val="22"/>
        </w:rPr>
      </w:pPr>
    </w:p>
    <w:p w14:paraId="64EC580C" w14:textId="77777777" w:rsidR="002D2681" w:rsidRPr="002D2681" w:rsidRDefault="002D2681" w:rsidP="002D2681">
      <w:pPr>
        <w:pStyle w:val="oancuaDanhsach"/>
        <w:widowControl w:val="0"/>
        <w:autoSpaceDE w:val="0"/>
        <w:autoSpaceDN w:val="0"/>
        <w:adjustRightInd w:val="0"/>
        <w:ind w:left="1080"/>
        <w:rPr>
          <w:rFonts w:asciiTheme="majorHAnsi" w:hAnsiTheme="majorHAnsi" w:cs="Helvetica"/>
          <w:i/>
          <w:color w:val="353535"/>
          <w:sz w:val="22"/>
          <w:szCs w:val="22"/>
        </w:rPr>
      </w:pPr>
      <w:r w:rsidRPr="002D2681">
        <w:rPr>
          <w:rFonts w:asciiTheme="majorHAnsi" w:hAnsiTheme="majorHAnsi" w:cs="Helvetica"/>
          <w:i/>
          <w:color w:val="353535"/>
          <w:sz w:val="22"/>
          <w:szCs w:val="22"/>
        </w:rPr>
        <w:t>Please register here for more information:</w:t>
      </w:r>
    </w:p>
    <w:tbl>
      <w:tblPr>
        <w:tblStyle w:val="LiBang"/>
        <w:tblW w:w="0" w:type="auto"/>
        <w:tblInd w:w="1440" w:type="dxa"/>
        <w:tblLook w:val="04A0" w:firstRow="1" w:lastRow="0" w:firstColumn="1" w:lastColumn="0" w:noHBand="0" w:noVBand="1"/>
      </w:tblPr>
      <w:tblGrid>
        <w:gridCol w:w="3538"/>
        <w:gridCol w:w="3538"/>
      </w:tblGrid>
      <w:tr w:rsidR="002D2681" w:rsidRPr="002D2681" w14:paraId="5166DAAB" w14:textId="77777777" w:rsidTr="002D2681">
        <w:tc>
          <w:tcPr>
            <w:tcW w:w="3538" w:type="dxa"/>
          </w:tcPr>
          <w:p w14:paraId="59FAC2B0"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Name *</w:t>
            </w:r>
          </w:p>
        </w:tc>
        <w:tc>
          <w:tcPr>
            <w:tcW w:w="3538" w:type="dxa"/>
          </w:tcPr>
          <w:p w14:paraId="040BBD39"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6AC125CE" w14:textId="77777777" w:rsidTr="002D2681">
        <w:tc>
          <w:tcPr>
            <w:tcW w:w="3538" w:type="dxa"/>
          </w:tcPr>
          <w:p w14:paraId="71DFBD57"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Email *</w:t>
            </w:r>
          </w:p>
        </w:tc>
        <w:tc>
          <w:tcPr>
            <w:tcW w:w="3538" w:type="dxa"/>
          </w:tcPr>
          <w:p w14:paraId="2F6FB009"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06301273" w14:textId="77777777" w:rsidTr="002D2681">
        <w:tc>
          <w:tcPr>
            <w:tcW w:w="3538" w:type="dxa"/>
          </w:tcPr>
          <w:p w14:paraId="0ED43631"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Phone</w:t>
            </w:r>
          </w:p>
        </w:tc>
        <w:tc>
          <w:tcPr>
            <w:tcW w:w="3538" w:type="dxa"/>
          </w:tcPr>
          <w:p w14:paraId="7E2FADEB"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61AD3BB0" w14:textId="77777777" w:rsidTr="002D2681">
        <w:tc>
          <w:tcPr>
            <w:tcW w:w="3538" w:type="dxa"/>
          </w:tcPr>
          <w:p w14:paraId="7D4085D6"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rPr>
              <w:t>Company</w:t>
            </w:r>
          </w:p>
        </w:tc>
        <w:tc>
          <w:tcPr>
            <w:tcW w:w="3538" w:type="dxa"/>
          </w:tcPr>
          <w:p w14:paraId="2F5B6E8F"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p>
        </w:tc>
      </w:tr>
      <w:tr w:rsidR="002D2681" w:rsidRPr="002D2681" w14:paraId="697A9D89" w14:textId="77777777" w:rsidTr="002D2681">
        <w:tc>
          <w:tcPr>
            <w:tcW w:w="7076" w:type="dxa"/>
            <w:gridSpan w:val="2"/>
          </w:tcPr>
          <w:p w14:paraId="4DD7C3AD" w14:textId="77777777" w:rsidR="002D2681" w:rsidRPr="002D2681" w:rsidRDefault="002D2681" w:rsidP="002D2681">
            <w:pPr>
              <w:pStyle w:val="oancuaDanhsach"/>
              <w:widowControl w:val="0"/>
              <w:autoSpaceDE w:val="0"/>
              <w:autoSpaceDN w:val="0"/>
              <w:adjustRightInd w:val="0"/>
              <w:ind w:left="0"/>
              <w:rPr>
                <w:rFonts w:asciiTheme="majorHAnsi" w:hAnsiTheme="majorHAnsi" w:cs="Helvetica"/>
                <w:i/>
                <w:color w:val="353535"/>
                <w:sz w:val="22"/>
                <w:szCs w:val="22"/>
              </w:rPr>
            </w:pPr>
            <w:r w:rsidRPr="002D2681">
              <w:rPr>
                <w:rFonts w:asciiTheme="majorHAnsi" w:hAnsiTheme="majorHAnsi" w:cs="Helvetica"/>
                <w:i/>
                <w:color w:val="353535"/>
                <w:sz w:val="22"/>
                <w:szCs w:val="22"/>
                <w:highlight w:val="yellow"/>
              </w:rPr>
              <w:t>Signup</w:t>
            </w:r>
          </w:p>
        </w:tc>
      </w:tr>
    </w:tbl>
    <w:p w14:paraId="1FFA7ADF" w14:textId="77777777" w:rsidR="0079005C" w:rsidRPr="002D2681" w:rsidRDefault="0079005C" w:rsidP="002D2681">
      <w:pPr>
        <w:widowControl w:val="0"/>
        <w:autoSpaceDE w:val="0"/>
        <w:autoSpaceDN w:val="0"/>
        <w:adjustRightInd w:val="0"/>
        <w:rPr>
          <w:rFonts w:asciiTheme="majorHAnsi" w:hAnsiTheme="majorHAnsi" w:cs="Helvetica"/>
          <w:color w:val="353535"/>
          <w:sz w:val="22"/>
          <w:szCs w:val="22"/>
        </w:rPr>
      </w:pPr>
    </w:p>
    <w:p w14:paraId="67487847" w14:textId="77777777" w:rsidR="0079005C" w:rsidRDefault="0079005C" w:rsidP="0079005C">
      <w:pPr>
        <w:pStyle w:val="oancuaDanhsach"/>
        <w:widowControl w:val="0"/>
        <w:numPr>
          <w:ilvl w:val="0"/>
          <w:numId w:val="2"/>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Thư gửi về legaltek </w:t>
      </w:r>
      <w:r w:rsidR="002D2681">
        <w:rPr>
          <w:rFonts w:asciiTheme="majorHAnsi" w:hAnsiTheme="majorHAnsi" w:cs="Helvetica"/>
          <w:color w:val="353535"/>
          <w:sz w:val="22"/>
          <w:szCs w:val="22"/>
        </w:rPr>
        <w:t xml:space="preserve">của Đáng only và trả lời tự động </w:t>
      </w:r>
      <w:r>
        <w:rPr>
          <w:rFonts w:asciiTheme="majorHAnsi" w:hAnsiTheme="majorHAnsi" w:cs="Helvetica"/>
          <w:color w:val="353535"/>
          <w:sz w:val="22"/>
          <w:szCs w:val="22"/>
        </w:rPr>
        <w:t xml:space="preserve">=&gt; gửi </w:t>
      </w:r>
      <w:r w:rsidR="002D2681">
        <w:rPr>
          <w:rFonts w:asciiTheme="majorHAnsi" w:hAnsiTheme="majorHAnsi" w:cs="Helvetica"/>
          <w:color w:val="353535"/>
          <w:sz w:val="22"/>
          <w:szCs w:val="22"/>
        </w:rPr>
        <w:t xml:space="preserve">cả </w:t>
      </w:r>
      <w:r>
        <w:rPr>
          <w:rFonts w:asciiTheme="majorHAnsi" w:hAnsiTheme="majorHAnsi" w:cs="Helvetica"/>
          <w:color w:val="353535"/>
          <w:sz w:val="22"/>
          <w:szCs w:val="22"/>
        </w:rPr>
        <w:t xml:space="preserve">vào hộp thư </w:t>
      </w:r>
      <w:hyperlink r:id="rId6" w:history="1">
        <w:r w:rsidRPr="00862160">
          <w:rPr>
            <w:rStyle w:val="Siuktni"/>
            <w:rFonts w:asciiTheme="majorHAnsi" w:hAnsiTheme="majorHAnsi" w:cs="Helvetica"/>
            <w:sz w:val="22"/>
            <w:szCs w:val="22"/>
          </w:rPr>
          <w:t>tuyen.le@pathlaw.net</w:t>
        </w:r>
      </w:hyperlink>
      <w:r w:rsidR="002D2681">
        <w:rPr>
          <w:rFonts w:asciiTheme="majorHAnsi" w:hAnsiTheme="majorHAnsi" w:cs="Helvetica"/>
          <w:color w:val="353535"/>
          <w:sz w:val="22"/>
          <w:szCs w:val="22"/>
        </w:rPr>
        <w:t>;</w:t>
      </w:r>
    </w:p>
    <w:p w14:paraId="623B2FA1" w14:textId="77777777" w:rsidR="00683A99" w:rsidRDefault="00683A99" w:rsidP="00683A99">
      <w:pPr>
        <w:pStyle w:val="oancuaDanhsach"/>
        <w:widowControl w:val="0"/>
        <w:autoSpaceDE w:val="0"/>
        <w:autoSpaceDN w:val="0"/>
        <w:adjustRightInd w:val="0"/>
        <w:rPr>
          <w:rFonts w:asciiTheme="majorHAnsi" w:hAnsiTheme="majorHAnsi" w:cs="Helvetica"/>
          <w:color w:val="353535"/>
          <w:sz w:val="22"/>
          <w:szCs w:val="22"/>
        </w:rPr>
      </w:pPr>
    </w:p>
    <w:p w14:paraId="139F2CA6" w14:textId="77777777" w:rsidR="002D2681" w:rsidRDefault="002D2681" w:rsidP="0079005C">
      <w:pPr>
        <w:pStyle w:val="oancuaDanhsach"/>
        <w:widowControl w:val="0"/>
        <w:numPr>
          <w:ilvl w:val="0"/>
          <w:numId w:val="2"/>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Tất cả các Account đều nhận được pass 123456??? =&gt; </w:t>
      </w:r>
      <w:r w:rsidR="00683A99">
        <w:rPr>
          <w:rFonts w:asciiTheme="majorHAnsi" w:hAnsiTheme="majorHAnsi" w:cs="Helvetica"/>
          <w:color w:val="353535"/>
          <w:sz w:val="22"/>
          <w:szCs w:val="22"/>
        </w:rPr>
        <w:t xml:space="preserve">Pass setting random và SuperAdmin/AdminVietnam phải quản lý được User/Pass này =&gt; </w:t>
      </w:r>
      <w:r w:rsidR="00683A99" w:rsidRPr="00683A99">
        <w:rPr>
          <w:rFonts w:asciiTheme="majorHAnsi" w:hAnsiTheme="majorHAnsi" w:cs="Helvetica"/>
          <w:color w:val="353535"/>
          <w:sz w:val="22"/>
          <w:szCs w:val="22"/>
          <w:highlight w:val="yellow"/>
        </w:rPr>
        <w:t>Confirm?</w:t>
      </w:r>
    </w:p>
    <w:p w14:paraId="5C80AB21" w14:textId="77777777" w:rsidR="00683A99" w:rsidRDefault="00683A99" w:rsidP="00683A99">
      <w:pPr>
        <w:pStyle w:val="oancuaDanhsach"/>
        <w:widowControl w:val="0"/>
        <w:autoSpaceDE w:val="0"/>
        <w:autoSpaceDN w:val="0"/>
        <w:adjustRightInd w:val="0"/>
        <w:rPr>
          <w:rFonts w:asciiTheme="majorHAnsi" w:hAnsiTheme="majorHAnsi" w:cs="Helvetica"/>
          <w:color w:val="353535"/>
          <w:sz w:val="22"/>
          <w:szCs w:val="22"/>
        </w:rPr>
      </w:pPr>
    </w:p>
    <w:p w14:paraId="4F31EE20" w14:textId="77777777" w:rsidR="00820B7B" w:rsidRDefault="0079005C" w:rsidP="00820B7B">
      <w:pPr>
        <w:pStyle w:val="oancuaDanhsach"/>
        <w:widowControl w:val="0"/>
        <w:numPr>
          <w:ilvl w:val="0"/>
          <w:numId w:val="2"/>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Thông báo </w:t>
      </w:r>
      <w:r w:rsidR="00683A99">
        <w:rPr>
          <w:rFonts w:asciiTheme="majorHAnsi" w:hAnsiTheme="majorHAnsi" w:cs="Helvetica"/>
          <w:color w:val="353535"/>
          <w:sz w:val="22"/>
          <w:szCs w:val="22"/>
        </w:rPr>
        <w:t>và hiển thị trên TODO của</w:t>
      </w:r>
      <w:r>
        <w:rPr>
          <w:rFonts w:asciiTheme="majorHAnsi" w:hAnsiTheme="majorHAnsi" w:cs="Helvetica"/>
          <w:color w:val="353535"/>
          <w:sz w:val="22"/>
          <w:szCs w:val="22"/>
        </w:rPr>
        <w:t xml:space="preserve"> Admin only =&gt; Thông báo cho cả SuperAdmin và Admin Vietnam</w:t>
      </w:r>
      <w:r w:rsidR="00683A99">
        <w:rPr>
          <w:rFonts w:asciiTheme="majorHAnsi" w:hAnsiTheme="majorHAnsi" w:cs="Helvetica"/>
          <w:color w:val="353535"/>
          <w:sz w:val="22"/>
          <w:szCs w:val="22"/>
        </w:rPr>
        <w:t>;</w:t>
      </w:r>
    </w:p>
    <w:p w14:paraId="498912FF" w14:textId="77777777" w:rsidR="00820B7B" w:rsidRPr="00820B7B" w:rsidRDefault="00820B7B" w:rsidP="00820B7B">
      <w:pPr>
        <w:widowControl w:val="0"/>
        <w:autoSpaceDE w:val="0"/>
        <w:autoSpaceDN w:val="0"/>
        <w:adjustRightInd w:val="0"/>
        <w:rPr>
          <w:rFonts w:asciiTheme="majorHAnsi" w:hAnsiTheme="majorHAnsi" w:cs="Helvetica"/>
          <w:color w:val="353535"/>
          <w:sz w:val="22"/>
          <w:szCs w:val="22"/>
        </w:rPr>
      </w:pPr>
    </w:p>
    <w:p w14:paraId="2AAAA485" w14:textId="77777777" w:rsidR="00683A99" w:rsidRPr="00820B7B" w:rsidRDefault="00683A99" w:rsidP="00820B7B">
      <w:pPr>
        <w:pStyle w:val="oancuaDanhsach"/>
        <w:widowControl w:val="0"/>
        <w:numPr>
          <w:ilvl w:val="0"/>
          <w:numId w:val="2"/>
        </w:numPr>
        <w:autoSpaceDE w:val="0"/>
        <w:autoSpaceDN w:val="0"/>
        <w:adjustRightInd w:val="0"/>
        <w:rPr>
          <w:rFonts w:asciiTheme="majorHAnsi" w:hAnsiTheme="majorHAnsi" w:cs="Helvetica"/>
          <w:color w:val="353535"/>
          <w:sz w:val="22"/>
          <w:szCs w:val="22"/>
        </w:rPr>
      </w:pPr>
      <w:r w:rsidRPr="00820B7B">
        <w:rPr>
          <w:rFonts w:asciiTheme="majorHAnsi" w:hAnsiTheme="majorHAnsi" w:cs="Helvetica"/>
          <w:color w:val="353535"/>
          <w:sz w:val="22"/>
          <w:szCs w:val="22"/>
        </w:rPr>
        <w:t>Khách hàng vào giao diện đăng ky full thông tin xong không hiển thị 2 nút:</w:t>
      </w:r>
    </w:p>
    <w:p w14:paraId="6F763AA9" w14:textId="77777777" w:rsidR="00683A99" w:rsidRPr="00683A99" w:rsidRDefault="00683A99" w:rsidP="00683A99">
      <w:pPr>
        <w:widowControl w:val="0"/>
        <w:autoSpaceDE w:val="0"/>
        <w:autoSpaceDN w:val="0"/>
        <w:adjustRightInd w:val="0"/>
        <w:rPr>
          <w:rFonts w:asciiTheme="majorHAnsi" w:hAnsiTheme="majorHAnsi" w:cs="Helvetica"/>
          <w:color w:val="353535"/>
          <w:sz w:val="22"/>
          <w:szCs w:val="22"/>
        </w:rPr>
      </w:pPr>
    </w:p>
    <w:p w14:paraId="25B55604" w14:textId="77777777" w:rsidR="000E14EA" w:rsidRDefault="00683A99" w:rsidP="00683A99">
      <w:pPr>
        <w:pStyle w:val="oancuaDanhsach"/>
        <w:widowControl w:val="0"/>
        <w:numPr>
          <w:ilvl w:val="0"/>
          <w:numId w:val="15"/>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Sửa =&gt; nên thay bằng nút Lưu/Save;</w:t>
      </w:r>
    </w:p>
    <w:p w14:paraId="38B18B3B" w14:textId="77777777" w:rsidR="00683A99" w:rsidRDefault="00683A99" w:rsidP="00683A99">
      <w:pPr>
        <w:pStyle w:val="oancuaDanhsach"/>
        <w:widowControl w:val="0"/>
        <w:numPr>
          <w:ilvl w:val="0"/>
          <w:numId w:val="15"/>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Reset Pass: Không hoạt động (không reset được pass ???) =&gt; fix</w:t>
      </w:r>
    </w:p>
    <w:p w14:paraId="0E371D9E" w14:textId="77777777" w:rsidR="00683A99" w:rsidRDefault="00683A99" w:rsidP="00683A99">
      <w:pPr>
        <w:pStyle w:val="oancuaDanhsach"/>
        <w:widowControl w:val="0"/>
        <w:numPr>
          <w:ilvl w:val="0"/>
          <w:numId w:val="15"/>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Thoát: bấm vào nút này Account Khách hàng nhìn thấy toàn bộ danh sách và thông tin chi tiết các khách hàng luôn, bên dưới danh sách khách hàng lại hiển thị “có tổng cộng 11 Luật sư” =&gt; chỉ nên là nút back lại giao diện vừa xem trước đó.</w:t>
      </w:r>
    </w:p>
    <w:p w14:paraId="7377FF4D" w14:textId="77777777" w:rsidR="000E14EA" w:rsidRPr="0079005C" w:rsidRDefault="000E14EA" w:rsidP="000E14EA">
      <w:pPr>
        <w:widowControl w:val="0"/>
        <w:autoSpaceDE w:val="0"/>
        <w:autoSpaceDN w:val="0"/>
        <w:adjustRightInd w:val="0"/>
        <w:rPr>
          <w:rFonts w:asciiTheme="majorHAnsi" w:hAnsiTheme="majorHAnsi" w:cs="Helvetica"/>
          <w:color w:val="353535"/>
          <w:sz w:val="22"/>
          <w:szCs w:val="22"/>
        </w:rPr>
      </w:pPr>
    </w:p>
    <w:p w14:paraId="5D8A230F" w14:textId="77777777" w:rsidR="0096380A" w:rsidRDefault="00820B7B" w:rsidP="00820B7B">
      <w:pPr>
        <w:pStyle w:val="oancuaDanhsach"/>
        <w:widowControl w:val="0"/>
        <w:numPr>
          <w:ilvl w:val="0"/>
          <w:numId w:val="9"/>
        </w:numPr>
        <w:autoSpaceDE w:val="0"/>
        <w:autoSpaceDN w:val="0"/>
        <w:adjustRightInd w:val="0"/>
        <w:rPr>
          <w:rFonts w:asciiTheme="majorHAnsi" w:hAnsiTheme="majorHAnsi" w:cs="Helvetica"/>
          <w:b/>
          <w:color w:val="353535"/>
          <w:sz w:val="22"/>
          <w:szCs w:val="22"/>
        </w:rPr>
      </w:pPr>
      <w:r>
        <w:rPr>
          <w:rFonts w:asciiTheme="majorHAnsi" w:hAnsiTheme="majorHAnsi" w:cs="Helvetica"/>
          <w:b/>
          <w:color w:val="353535"/>
          <w:sz w:val="22"/>
          <w:szCs w:val="22"/>
        </w:rPr>
        <w:t>Đăng nhập</w:t>
      </w:r>
    </w:p>
    <w:p w14:paraId="176FDA7B" w14:textId="77777777" w:rsidR="000E14EA" w:rsidRPr="0096380A" w:rsidRDefault="0096380A" w:rsidP="0096380A">
      <w:pPr>
        <w:widowControl w:val="0"/>
        <w:autoSpaceDE w:val="0"/>
        <w:autoSpaceDN w:val="0"/>
        <w:adjustRightInd w:val="0"/>
        <w:ind w:left="360"/>
        <w:rPr>
          <w:rFonts w:asciiTheme="majorHAnsi" w:hAnsiTheme="majorHAnsi" w:cs="Helvetica"/>
          <w:b/>
          <w:color w:val="353535"/>
          <w:sz w:val="22"/>
          <w:szCs w:val="22"/>
        </w:rPr>
      </w:pPr>
      <w:r>
        <w:rPr>
          <w:rFonts w:asciiTheme="majorHAnsi" w:hAnsiTheme="majorHAnsi" w:cs="Helvetica"/>
          <w:b/>
          <w:color w:val="353535"/>
          <w:sz w:val="22"/>
          <w:szCs w:val="22"/>
        </w:rPr>
        <w:t xml:space="preserve">C1. </w:t>
      </w:r>
      <w:r w:rsidR="00820B7B" w:rsidRPr="0096380A">
        <w:rPr>
          <w:rFonts w:asciiTheme="majorHAnsi" w:hAnsiTheme="majorHAnsi" w:cs="Helvetica"/>
          <w:b/>
          <w:color w:val="353535"/>
          <w:sz w:val="22"/>
          <w:szCs w:val="22"/>
        </w:rPr>
        <w:t>Khách hàng</w:t>
      </w:r>
    </w:p>
    <w:p w14:paraId="391D66F8" w14:textId="77777777" w:rsidR="00820B7B" w:rsidRDefault="00820B7B" w:rsidP="00820B7B">
      <w:pPr>
        <w:pStyle w:val="oancuaDanhsach"/>
        <w:widowControl w:val="0"/>
        <w:autoSpaceDE w:val="0"/>
        <w:autoSpaceDN w:val="0"/>
        <w:adjustRightInd w:val="0"/>
        <w:rPr>
          <w:rFonts w:asciiTheme="majorHAnsi" w:hAnsiTheme="majorHAnsi" w:cs="Helvetica"/>
          <w:b/>
          <w:color w:val="353535"/>
          <w:sz w:val="22"/>
          <w:szCs w:val="22"/>
        </w:rPr>
      </w:pPr>
    </w:p>
    <w:p w14:paraId="3803FA1B" w14:textId="77777777" w:rsidR="00820B7B" w:rsidRPr="00820B7B" w:rsidRDefault="00820B7B" w:rsidP="00820B7B">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sidRPr="00820B7B">
        <w:rPr>
          <w:rFonts w:asciiTheme="majorHAnsi" w:hAnsiTheme="majorHAnsi" w:cs="Helvetica"/>
          <w:color w:val="353535"/>
          <w:sz w:val="22"/>
          <w:szCs w:val="22"/>
        </w:rPr>
        <w:t>Khách hàng đã được cấp Account được quyền sử dụng Wiki:</w:t>
      </w:r>
    </w:p>
    <w:p w14:paraId="0B9EB8A0" w14:textId="77777777" w:rsidR="00820B7B" w:rsidRPr="00820B7B" w:rsidRDefault="00820B7B" w:rsidP="00820B7B">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sidRPr="00820B7B">
        <w:rPr>
          <w:rFonts w:asciiTheme="majorHAnsi" w:hAnsiTheme="majorHAnsi" w:cs="Helvetica"/>
          <w:color w:val="353535"/>
          <w:sz w:val="22"/>
          <w:szCs w:val="22"/>
        </w:rPr>
        <w:t>thêm phần Wiki vào navigator bên trái</w:t>
      </w:r>
    </w:p>
    <w:p w14:paraId="631D8B4B" w14:textId="77777777" w:rsidR="00820B7B" w:rsidRPr="00820B7B" w:rsidRDefault="00820B7B" w:rsidP="00820B7B">
      <w:pPr>
        <w:pStyle w:val="oancuaDanhsach"/>
        <w:widowControl w:val="0"/>
        <w:autoSpaceDE w:val="0"/>
        <w:autoSpaceDN w:val="0"/>
        <w:adjustRightInd w:val="0"/>
        <w:ind w:left="1080"/>
        <w:rPr>
          <w:rFonts w:asciiTheme="majorHAnsi" w:hAnsiTheme="majorHAnsi" w:cs="Helvetica"/>
          <w:color w:val="353535"/>
          <w:sz w:val="22"/>
          <w:szCs w:val="22"/>
        </w:rPr>
      </w:pPr>
    </w:p>
    <w:p w14:paraId="7F75ACC9" w14:textId="77777777" w:rsidR="00A51F5B" w:rsidRDefault="00820B7B" w:rsidP="00820B7B">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Nộp đơn: (chi tiết lỗi phần này xem chung ở mục D bên dưới): không hiển thị Menu </w:t>
      </w:r>
      <w:r w:rsidRPr="00820B7B">
        <w:rPr>
          <w:rFonts w:asciiTheme="majorHAnsi" w:hAnsiTheme="majorHAnsi" w:cs="Helvetica"/>
          <w:color w:val="353535"/>
          <w:sz w:val="22"/>
          <w:szCs w:val="22"/>
          <w:highlight w:val="yellow"/>
        </w:rPr>
        <w:t>Việc cần làm/ Yêu cầu / Remind</w:t>
      </w:r>
      <w:r>
        <w:rPr>
          <w:rFonts w:asciiTheme="majorHAnsi" w:hAnsiTheme="majorHAnsi" w:cs="Helvetica"/>
          <w:color w:val="353535"/>
          <w:sz w:val="22"/>
          <w:szCs w:val="22"/>
        </w:rPr>
        <w:t xml:space="preserve"> </w:t>
      </w:r>
    </w:p>
    <w:p w14:paraId="6072947A" w14:textId="77777777" w:rsidR="00820B7B" w:rsidRDefault="00820B7B" w:rsidP="00A51F5B">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Luôn hiển thị thanh ngang này ở tất cả các trang tác nghiệp</w:t>
      </w:r>
      <w:r w:rsidR="00A51F5B">
        <w:rPr>
          <w:rFonts w:asciiTheme="majorHAnsi" w:hAnsiTheme="majorHAnsi" w:cs="Helvetica"/>
          <w:color w:val="353535"/>
          <w:sz w:val="22"/>
          <w:szCs w:val="22"/>
        </w:rPr>
        <w:t>.</w:t>
      </w:r>
    </w:p>
    <w:p w14:paraId="26B6F718" w14:textId="77777777" w:rsidR="005C0C3C" w:rsidRDefault="005C0C3C" w:rsidP="005C0C3C">
      <w:pPr>
        <w:pStyle w:val="oancuaDanhsach"/>
        <w:widowControl w:val="0"/>
        <w:autoSpaceDE w:val="0"/>
        <w:autoSpaceDN w:val="0"/>
        <w:adjustRightInd w:val="0"/>
        <w:ind w:left="1080"/>
        <w:rPr>
          <w:rFonts w:asciiTheme="majorHAnsi" w:hAnsiTheme="majorHAnsi" w:cs="Helvetica"/>
          <w:color w:val="353535"/>
          <w:sz w:val="22"/>
          <w:szCs w:val="22"/>
        </w:rPr>
      </w:pPr>
    </w:p>
    <w:p w14:paraId="54322756" w14:textId="77777777" w:rsidR="005C0C3C" w:rsidRDefault="005C0C3C"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Quản lý Luật sư =&gt; sửa thành mục Thông tin Luật sư (Khách hàng không quản lý Luật sư): </w:t>
      </w:r>
    </w:p>
    <w:p w14:paraId="231C035B" w14:textId="77777777" w:rsidR="005C0C3C" w:rsidRDefault="005C0C3C" w:rsidP="005C0C3C">
      <w:pPr>
        <w:pStyle w:val="oancuaDanhsach"/>
        <w:widowControl w:val="0"/>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Khi Khách hàng xem chi tiết thông tin 1 luật sư, sau đó bấm “thoát” thì thoát ra ngoài luôn trang chủ (HOME) và phải bấm lại vào phần “đăng nhập” (</w:t>
      </w:r>
      <w:r w:rsidRPr="00A51F5B">
        <w:rPr>
          <w:rFonts w:asciiTheme="majorHAnsi" w:hAnsiTheme="majorHAnsi" w:cs="Helvetica"/>
          <w:color w:val="353535"/>
          <w:sz w:val="22"/>
          <w:szCs w:val="22"/>
          <w:highlight w:val="yellow"/>
        </w:rPr>
        <w:t>lúc này hiển thị là “Quản lý”</w:t>
      </w:r>
      <w:r>
        <w:rPr>
          <w:rFonts w:asciiTheme="majorHAnsi" w:hAnsiTheme="majorHAnsi" w:cs="Helvetica"/>
          <w:color w:val="353535"/>
          <w:sz w:val="22"/>
          <w:szCs w:val="22"/>
        </w:rPr>
        <w:t>) và vào lại account của mình lại từ đầu.</w:t>
      </w:r>
    </w:p>
    <w:p w14:paraId="04B9903B" w14:textId="77777777" w:rsidR="005C0C3C" w:rsidRDefault="005C0C3C" w:rsidP="005C0C3C">
      <w:pPr>
        <w:pStyle w:val="oancuaDanhsach"/>
        <w:widowControl w:val="0"/>
        <w:autoSpaceDE w:val="0"/>
        <w:autoSpaceDN w:val="0"/>
        <w:adjustRightInd w:val="0"/>
        <w:rPr>
          <w:rFonts w:asciiTheme="majorHAnsi" w:hAnsiTheme="majorHAnsi" w:cs="Helvetica"/>
          <w:color w:val="353535"/>
          <w:sz w:val="22"/>
          <w:szCs w:val="22"/>
        </w:rPr>
      </w:pPr>
    </w:p>
    <w:p w14:paraId="5DDED690" w14:textId="77777777" w:rsidR="005C0C3C" w:rsidRDefault="005C0C3C" w:rsidP="005C0C3C">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Nên back lại giao diện vừa xem trước đó.</w:t>
      </w:r>
    </w:p>
    <w:p w14:paraId="48DA35D1" w14:textId="77777777" w:rsidR="005C0C3C" w:rsidRPr="00820B7B" w:rsidRDefault="005C0C3C" w:rsidP="005C0C3C">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Nên hiển thị Tên Username của khách hàng thay vì “Quản lý” </w:t>
      </w:r>
    </w:p>
    <w:p w14:paraId="764F7527" w14:textId="77777777" w:rsidR="005C0C3C" w:rsidRPr="005C0C3C" w:rsidRDefault="005C0C3C" w:rsidP="005C0C3C">
      <w:pPr>
        <w:pStyle w:val="oancuaDanhsach"/>
        <w:widowControl w:val="0"/>
        <w:autoSpaceDE w:val="0"/>
        <w:autoSpaceDN w:val="0"/>
        <w:adjustRightInd w:val="0"/>
        <w:rPr>
          <w:rFonts w:asciiTheme="majorHAnsi" w:hAnsiTheme="majorHAnsi" w:cs="Helvetica"/>
          <w:color w:val="3366FF"/>
          <w:sz w:val="22"/>
          <w:szCs w:val="22"/>
          <w:u w:val="single"/>
        </w:rPr>
      </w:pPr>
    </w:p>
    <w:p w14:paraId="614E5E64" w14:textId="77777777" w:rsidR="005C0C3C" w:rsidRPr="005C0C3C" w:rsidRDefault="005C0C3C" w:rsidP="005C0C3C">
      <w:pPr>
        <w:pStyle w:val="oancuaDanhsach"/>
        <w:widowControl w:val="0"/>
        <w:numPr>
          <w:ilvl w:val="0"/>
          <w:numId w:val="17"/>
        </w:numPr>
        <w:autoSpaceDE w:val="0"/>
        <w:autoSpaceDN w:val="0"/>
        <w:adjustRightInd w:val="0"/>
        <w:rPr>
          <w:rFonts w:asciiTheme="majorHAnsi" w:hAnsiTheme="majorHAnsi" w:cs="Helvetica"/>
          <w:color w:val="3366FF"/>
          <w:sz w:val="22"/>
          <w:szCs w:val="22"/>
          <w:u w:val="single"/>
        </w:rPr>
      </w:pPr>
      <w:r>
        <w:rPr>
          <w:rFonts w:asciiTheme="majorHAnsi" w:hAnsiTheme="majorHAnsi" w:cs="Helvetica"/>
          <w:color w:val="353535"/>
          <w:sz w:val="22"/>
          <w:szCs w:val="22"/>
        </w:rPr>
        <w:t xml:space="preserve">Khi </w:t>
      </w:r>
      <w:r w:rsidRPr="005C0C3C">
        <w:rPr>
          <w:rFonts w:asciiTheme="majorHAnsi" w:hAnsiTheme="majorHAnsi" w:cs="Helvetica"/>
          <w:color w:val="353535"/>
          <w:sz w:val="22"/>
          <w:szCs w:val="22"/>
        </w:rPr>
        <w:t>Admin gui Don 2a cho Khach hang conf</w:t>
      </w:r>
      <w:r>
        <w:rPr>
          <w:rFonts w:asciiTheme="majorHAnsi" w:hAnsiTheme="majorHAnsi" w:cs="Helvetica"/>
          <w:color w:val="353535"/>
          <w:sz w:val="22"/>
          <w:szCs w:val="22"/>
        </w:rPr>
        <w:t>irm ban final trước khi nộp đơn</w:t>
      </w:r>
      <w:r w:rsidRPr="005C0C3C">
        <w:rPr>
          <w:rFonts w:asciiTheme="majorHAnsi" w:hAnsiTheme="majorHAnsi" w:cs="Helvetica"/>
          <w:color w:val="353535"/>
          <w:sz w:val="22"/>
          <w:szCs w:val="22"/>
        </w:rPr>
        <w:t xml:space="preserve"> =&gt; KH xem chi tiet don xong nhan nut "Quay lai" de lua chon "Tu choi/</w:t>
      </w:r>
      <w:proofErr w:type="gramStart"/>
      <w:r w:rsidRPr="005C0C3C">
        <w:rPr>
          <w:rFonts w:asciiTheme="majorHAnsi" w:hAnsiTheme="majorHAnsi" w:cs="Helvetica"/>
          <w:color w:val="353535"/>
          <w:sz w:val="22"/>
          <w:szCs w:val="22"/>
        </w:rPr>
        <w:t>dong</w:t>
      </w:r>
      <w:proofErr w:type="gramEnd"/>
      <w:r w:rsidRPr="005C0C3C">
        <w:rPr>
          <w:rFonts w:asciiTheme="majorHAnsi" w:hAnsiTheme="majorHAnsi" w:cs="Helvetica"/>
          <w:color w:val="353535"/>
          <w:sz w:val="22"/>
          <w:szCs w:val="22"/>
        </w:rPr>
        <w:t xml:space="preserve"> y" thi lai thoat han ra ngoai danh sach don, lai phai vao lai tu dau </w:t>
      </w:r>
    </w:p>
    <w:p w14:paraId="1687FAAC" w14:textId="77777777" w:rsidR="005C0C3C" w:rsidRDefault="005C0C3C" w:rsidP="005C0C3C">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sidRPr="005C0C3C">
        <w:rPr>
          <w:rFonts w:asciiTheme="majorHAnsi" w:hAnsiTheme="majorHAnsi" w:cs="Helvetica"/>
          <w:color w:val="353535"/>
          <w:sz w:val="22"/>
          <w:szCs w:val="22"/>
        </w:rPr>
        <w:t xml:space="preserve">tat cac cac buoc back lai deu phai back lai ngay </w:t>
      </w:r>
      <w:r>
        <w:rPr>
          <w:rFonts w:asciiTheme="majorHAnsi" w:hAnsiTheme="majorHAnsi" w:cs="Helvetica"/>
          <w:color w:val="353535"/>
          <w:sz w:val="22"/>
          <w:szCs w:val="22"/>
        </w:rPr>
        <w:t>giao dien vua hien thi truoc do.</w:t>
      </w:r>
    </w:p>
    <w:p w14:paraId="79A851E0" w14:textId="77777777" w:rsidR="005C0C3C" w:rsidRDefault="005C0C3C" w:rsidP="005C0C3C">
      <w:pPr>
        <w:pStyle w:val="oancuaDanhsach"/>
        <w:widowControl w:val="0"/>
        <w:autoSpaceDE w:val="0"/>
        <w:autoSpaceDN w:val="0"/>
        <w:adjustRightInd w:val="0"/>
        <w:ind w:left="1080"/>
        <w:rPr>
          <w:rFonts w:asciiTheme="majorHAnsi" w:hAnsiTheme="majorHAnsi" w:cs="Helvetica"/>
          <w:color w:val="353535"/>
          <w:sz w:val="22"/>
          <w:szCs w:val="22"/>
        </w:rPr>
      </w:pPr>
    </w:p>
    <w:p w14:paraId="495A03D2" w14:textId="77777777" w:rsidR="005C0C3C" w:rsidRDefault="005C0C3C"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sidRPr="005C0C3C">
        <w:rPr>
          <w:rFonts w:asciiTheme="majorHAnsi" w:hAnsiTheme="majorHAnsi" w:cs="Helvetica"/>
          <w:color w:val="353535"/>
          <w:sz w:val="22"/>
          <w:szCs w:val="22"/>
        </w:rPr>
        <w:lastRenderedPageBreak/>
        <w:t>Khach hang bam vao "Xem chi tiet" thi khong hien thi giao dien confirm "tuchoi/</w:t>
      </w:r>
      <w:proofErr w:type="gramStart"/>
      <w:r w:rsidRPr="005C0C3C">
        <w:rPr>
          <w:rFonts w:asciiTheme="majorHAnsi" w:hAnsiTheme="majorHAnsi" w:cs="Helvetica"/>
          <w:color w:val="353535"/>
          <w:sz w:val="22"/>
          <w:szCs w:val="22"/>
        </w:rPr>
        <w:t>dong</w:t>
      </w:r>
      <w:proofErr w:type="gramEnd"/>
      <w:r w:rsidRPr="005C0C3C">
        <w:rPr>
          <w:rFonts w:asciiTheme="majorHAnsi" w:hAnsiTheme="majorHAnsi" w:cs="Helvetica"/>
          <w:color w:val="353535"/>
          <w:sz w:val="22"/>
          <w:szCs w:val="22"/>
        </w:rPr>
        <w:t xml:space="preserve"> y nua" , lai phai thoat ra vao lai tu dau de confirm !!!</w:t>
      </w:r>
    </w:p>
    <w:p w14:paraId="1D517C76" w14:textId="77777777" w:rsidR="005C0C3C" w:rsidRDefault="005C0C3C" w:rsidP="005C0C3C">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Check &amp; fix</w:t>
      </w:r>
    </w:p>
    <w:p w14:paraId="5A20874B" w14:textId="77777777" w:rsidR="005C0C3C" w:rsidRPr="005C0C3C" w:rsidRDefault="005C0C3C" w:rsidP="005C0C3C">
      <w:pPr>
        <w:widowControl w:val="0"/>
        <w:autoSpaceDE w:val="0"/>
        <w:autoSpaceDN w:val="0"/>
        <w:adjustRightInd w:val="0"/>
        <w:rPr>
          <w:rFonts w:asciiTheme="majorHAnsi" w:hAnsiTheme="majorHAnsi" w:cs="Helvetica"/>
          <w:color w:val="353535"/>
          <w:sz w:val="22"/>
          <w:szCs w:val="22"/>
        </w:rPr>
      </w:pPr>
    </w:p>
    <w:p w14:paraId="2CF32C94" w14:textId="77777777" w:rsidR="005C0C3C" w:rsidRDefault="005C0C3C"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commentRangeStart w:id="0"/>
      <w:r w:rsidRPr="005C0C3C">
        <w:rPr>
          <w:rFonts w:asciiTheme="majorHAnsi" w:hAnsiTheme="majorHAnsi" w:cs="Helvetica"/>
          <w:color w:val="353535"/>
          <w:sz w:val="22"/>
          <w:szCs w:val="22"/>
        </w:rPr>
        <w:t>Khach hang bam vao TO_DO nhung moi chi xem chi tiet hoac sua, chua confirm "tuchoi/</w:t>
      </w:r>
      <w:proofErr w:type="gramStart"/>
      <w:r w:rsidRPr="005C0C3C">
        <w:rPr>
          <w:rFonts w:asciiTheme="majorHAnsi" w:hAnsiTheme="majorHAnsi" w:cs="Helvetica"/>
          <w:color w:val="353535"/>
          <w:sz w:val="22"/>
          <w:szCs w:val="22"/>
        </w:rPr>
        <w:t>dong</w:t>
      </w:r>
      <w:proofErr w:type="gramEnd"/>
      <w:r w:rsidRPr="005C0C3C">
        <w:rPr>
          <w:rFonts w:asciiTheme="majorHAnsi" w:hAnsiTheme="majorHAnsi" w:cs="Helvetica"/>
          <w:color w:val="353535"/>
          <w:sz w:val="22"/>
          <w:szCs w:val="22"/>
        </w:rPr>
        <w:t xml:space="preserve"> y" nhung mu</w:t>
      </w:r>
      <w:r>
        <w:rPr>
          <w:rFonts w:asciiTheme="majorHAnsi" w:hAnsiTheme="majorHAnsi" w:cs="Helvetica"/>
          <w:color w:val="353535"/>
          <w:sz w:val="22"/>
          <w:szCs w:val="22"/>
        </w:rPr>
        <w:t>c TO-DO da het pending jobs roi???</w:t>
      </w:r>
    </w:p>
    <w:p w14:paraId="0801E590" w14:textId="77777777" w:rsidR="005C0C3C" w:rsidRPr="005C0C3C" w:rsidRDefault="005C0C3C" w:rsidP="005C0C3C">
      <w:pPr>
        <w:pStyle w:val="oancuaDanhsach"/>
        <w:widowControl w:val="0"/>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=&gt; Check đơn “FUNNY BOY” &amp; fix</w:t>
      </w:r>
      <w:commentRangeEnd w:id="0"/>
      <w:r w:rsidR="00DE0EE3">
        <w:rPr>
          <w:rStyle w:val="ThamchiuChuthich"/>
        </w:rPr>
        <w:commentReference w:id="0"/>
      </w:r>
    </w:p>
    <w:p w14:paraId="4BD076D7" w14:textId="77777777" w:rsidR="005C0C3C" w:rsidRPr="005C0C3C" w:rsidRDefault="005C0C3C" w:rsidP="005C0C3C">
      <w:pPr>
        <w:widowControl w:val="0"/>
        <w:autoSpaceDE w:val="0"/>
        <w:autoSpaceDN w:val="0"/>
        <w:adjustRightInd w:val="0"/>
        <w:rPr>
          <w:rFonts w:asciiTheme="majorHAnsi" w:hAnsiTheme="majorHAnsi" w:cs="Helvetica"/>
          <w:color w:val="353535"/>
          <w:sz w:val="22"/>
          <w:szCs w:val="22"/>
        </w:rPr>
      </w:pPr>
    </w:p>
    <w:p w14:paraId="176BF26C" w14:textId="77777777" w:rsidR="00A51F5B" w:rsidRDefault="00A51F5B" w:rsidP="00A51F5B">
      <w:pPr>
        <w:widowControl w:val="0"/>
        <w:autoSpaceDE w:val="0"/>
        <w:autoSpaceDN w:val="0"/>
        <w:adjustRightInd w:val="0"/>
        <w:rPr>
          <w:rFonts w:asciiTheme="majorHAnsi" w:hAnsiTheme="majorHAnsi" w:cs="Helvetica"/>
          <w:b/>
          <w:i/>
          <w:color w:val="353535"/>
          <w:sz w:val="22"/>
          <w:szCs w:val="22"/>
          <w:u w:val="single"/>
        </w:rPr>
      </w:pPr>
    </w:p>
    <w:p w14:paraId="233FC452" w14:textId="77777777" w:rsidR="00C2042F" w:rsidRDefault="00025CB2" w:rsidP="00025CB2">
      <w:pPr>
        <w:widowControl w:val="0"/>
        <w:autoSpaceDE w:val="0"/>
        <w:autoSpaceDN w:val="0"/>
        <w:adjustRightInd w:val="0"/>
        <w:ind w:left="360"/>
        <w:rPr>
          <w:rFonts w:asciiTheme="majorHAnsi" w:hAnsiTheme="majorHAnsi" w:cs="Helvetica"/>
          <w:b/>
          <w:color w:val="353535"/>
          <w:sz w:val="22"/>
          <w:szCs w:val="22"/>
        </w:rPr>
      </w:pPr>
      <w:r w:rsidRPr="00025CB2">
        <w:rPr>
          <w:rFonts w:asciiTheme="majorHAnsi" w:hAnsiTheme="majorHAnsi" w:cs="Helvetica"/>
          <w:b/>
          <w:color w:val="353535"/>
          <w:sz w:val="22"/>
          <w:szCs w:val="22"/>
        </w:rPr>
        <w:t>C2. Luật sư</w:t>
      </w:r>
    </w:p>
    <w:p w14:paraId="605B4246" w14:textId="77777777" w:rsidR="00025CB2" w:rsidRDefault="00025CB2" w:rsidP="00025CB2">
      <w:pPr>
        <w:widowControl w:val="0"/>
        <w:autoSpaceDE w:val="0"/>
        <w:autoSpaceDN w:val="0"/>
        <w:adjustRightInd w:val="0"/>
        <w:ind w:left="360"/>
        <w:rPr>
          <w:rFonts w:asciiTheme="majorHAnsi" w:hAnsiTheme="majorHAnsi" w:cs="Helvetica"/>
          <w:b/>
          <w:color w:val="353535"/>
          <w:sz w:val="22"/>
          <w:szCs w:val="22"/>
        </w:rPr>
      </w:pPr>
    </w:p>
    <w:p w14:paraId="280A5205" w14:textId="77777777" w:rsidR="00025CB2" w:rsidRDefault="00025CB2" w:rsidP="00025CB2">
      <w:pPr>
        <w:pStyle w:val="oancuaDanhsach"/>
        <w:widowControl w:val="0"/>
        <w:numPr>
          <w:ilvl w:val="0"/>
          <w:numId w:val="21"/>
        </w:numPr>
        <w:autoSpaceDE w:val="0"/>
        <w:autoSpaceDN w:val="0"/>
        <w:adjustRightInd w:val="0"/>
        <w:rPr>
          <w:rFonts w:asciiTheme="majorHAnsi" w:hAnsiTheme="majorHAnsi" w:cs="Helvetica"/>
          <w:color w:val="353535"/>
          <w:sz w:val="22"/>
          <w:szCs w:val="22"/>
        </w:rPr>
      </w:pPr>
      <w:r w:rsidRPr="00025CB2">
        <w:rPr>
          <w:rFonts w:asciiTheme="majorHAnsi" w:hAnsiTheme="majorHAnsi" w:cs="Helvetica"/>
          <w:color w:val="353535"/>
          <w:sz w:val="22"/>
          <w:szCs w:val="22"/>
        </w:rPr>
        <w:t>Luật sư dịch đơn xong không review được đơn dịch mà phải bấm hoàn thành gửi cho Admin</w:t>
      </w:r>
      <w:r>
        <w:rPr>
          <w:rFonts w:asciiTheme="majorHAnsi" w:hAnsiTheme="majorHAnsi" w:cs="Helvetica"/>
          <w:color w:val="353535"/>
          <w:sz w:val="22"/>
          <w:szCs w:val="22"/>
        </w:rPr>
        <w:t xml:space="preserve"> </w:t>
      </w:r>
    </w:p>
    <w:p w14:paraId="2EF95472" w14:textId="77777777" w:rsidR="00025CB2" w:rsidRPr="00025CB2" w:rsidRDefault="00025CB2" w:rsidP="00025CB2">
      <w:pPr>
        <w:pStyle w:val="oancuaDanhsach"/>
        <w:widowControl w:val="0"/>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=&gt; Nút Preview phải có lựa chọn ngôn ngữ ngay cả khi đơn chưa được dịch (vì form đơn đã có sẵn ở cả hai ngôn ngữ)</w:t>
      </w:r>
    </w:p>
    <w:p w14:paraId="2E296FF5" w14:textId="77777777" w:rsidR="00025CB2" w:rsidRPr="005C0C3C" w:rsidRDefault="00025CB2" w:rsidP="005C0C3C">
      <w:pPr>
        <w:pStyle w:val="oancuaDanhsach"/>
        <w:widowControl w:val="0"/>
        <w:numPr>
          <w:ilvl w:val="0"/>
          <w:numId w:val="21"/>
        </w:numPr>
        <w:autoSpaceDE w:val="0"/>
        <w:autoSpaceDN w:val="0"/>
        <w:adjustRightInd w:val="0"/>
        <w:rPr>
          <w:rFonts w:asciiTheme="majorHAnsi" w:hAnsiTheme="majorHAnsi" w:cs="Helvetica"/>
          <w:b/>
          <w:color w:val="353535"/>
          <w:sz w:val="22"/>
          <w:szCs w:val="22"/>
        </w:rPr>
      </w:pPr>
      <w:r>
        <w:rPr>
          <w:rFonts w:asciiTheme="majorHAnsi" w:hAnsiTheme="majorHAnsi" w:cs="Helvetica"/>
          <w:color w:val="353535"/>
          <w:sz w:val="22"/>
          <w:szCs w:val="22"/>
        </w:rPr>
        <w:t xml:space="preserve">Luật sư dịch phần danh mục hàng hoá nên có phần reference tiếng Việt theo Code tương ứng của hàng hoá đó theo databasse có sẵn  </w:t>
      </w:r>
    </w:p>
    <w:p w14:paraId="06B8DBFB" w14:textId="77777777" w:rsidR="00A51F5B" w:rsidRPr="00A51F5B" w:rsidRDefault="00A51F5B" w:rsidP="00A51F5B">
      <w:pPr>
        <w:widowControl w:val="0"/>
        <w:autoSpaceDE w:val="0"/>
        <w:autoSpaceDN w:val="0"/>
        <w:adjustRightInd w:val="0"/>
        <w:ind w:left="360"/>
        <w:rPr>
          <w:rFonts w:asciiTheme="majorHAnsi" w:hAnsiTheme="majorHAnsi" w:cs="Helvetica"/>
          <w:color w:val="353535"/>
          <w:sz w:val="22"/>
          <w:szCs w:val="22"/>
        </w:rPr>
      </w:pPr>
    </w:p>
    <w:p w14:paraId="7CDBD4B7" w14:textId="77777777" w:rsidR="000E14EA" w:rsidRPr="0079005C" w:rsidRDefault="000E14EA" w:rsidP="000E14EA">
      <w:pPr>
        <w:widowControl w:val="0"/>
        <w:autoSpaceDE w:val="0"/>
        <w:autoSpaceDN w:val="0"/>
        <w:adjustRightInd w:val="0"/>
        <w:rPr>
          <w:rFonts w:asciiTheme="majorHAnsi" w:hAnsiTheme="majorHAnsi" w:cs="Helvetica"/>
          <w:color w:val="353535"/>
          <w:sz w:val="22"/>
          <w:szCs w:val="22"/>
        </w:rPr>
      </w:pPr>
    </w:p>
    <w:p w14:paraId="187C7AF3" w14:textId="77777777" w:rsidR="0096380A" w:rsidRDefault="0096380A" w:rsidP="0096380A">
      <w:pPr>
        <w:widowControl w:val="0"/>
        <w:autoSpaceDE w:val="0"/>
        <w:autoSpaceDN w:val="0"/>
        <w:adjustRightInd w:val="0"/>
        <w:ind w:left="360"/>
        <w:rPr>
          <w:rFonts w:asciiTheme="majorHAnsi" w:hAnsiTheme="majorHAnsi" w:cs="Helvetica"/>
          <w:b/>
          <w:color w:val="353535"/>
          <w:sz w:val="22"/>
          <w:szCs w:val="22"/>
        </w:rPr>
      </w:pPr>
      <w:r>
        <w:rPr>
          <w:rFonts w:asciiTheme="majorHAnsi" w:hAnsiTheme="majorHAnsi" w:cs="Helvetica"/>
          <w:b/>
          <w:color w:val="353535"/>
          <w:sz w:val="22"/>
          <w:szCs w:val="22"/>
        </w:rPr>
        <w:t>C2. AdminVietnam/SuperAdmin</w:t>
      </w:r>
    </w:p>
    <w:p w14:paraId="7A858986" w14:textId="77777777" w:rsidR="00A51F5B" w:rsidRDefault="00A51F5B" w:rsidP="0096380A">
      <w:pPr>
        <w:widowControl w:val="0"/>
        <w:autoSpaceDE w:val="0"/>
        <w:autoSpaceDN w:val="0"/>
        <w:adjustRightInd w:val="0"/>
        <w:ind w:left="360"/>
        <w:rPr>
          <w:rFonts w:asciiTheme="majorHAnsi" w:hAnsiTheme="majorHAnsi" w:cs="Helvetica"/>
          <w:b/>
          <w:color w:val="353535"/>
          <w:sz w:val="22"/>
          <w:szCs w:val="22"/>
        </w:rPr>
      </w:pPr>
    </w:p>
    <w:p w14:paraId="6FF9E44B" w14:textId="77777777" w:rsidR="0096380A" w:rsidRDefault="00A51F5B"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sidRPr="00A51F5B">
        <w:rPr>
          <w:rFonts w:asciiTheme="majorHAnsi" w:hAnsiTheme="majorHAnsi" w:cs="Helvetica"/>
          <w:color w:val="353535"/>
          <w:sz w:val="22"/>
          <w:szCs w:val="22"/>
          <w:highlight w:val="yellow"/>
        </w:rPr>
        <w:t>NÚT BACK</w:t>
      </w:r>
      <w:r>
        <w:rPr>
          <w:rFonts w:asciiTheme="majorHAnsi" w:hAnsiTheme="majorHAnsi" w:cs="Helvetica"/>
          <w:color w:val="353535"/>
          <w:sz w:val="22"/>
          <w:szCs w:val="22"/>
        </w:rPr>
        <w:t xml:space="preserve">: </w:t>
      </w:r>
      <w:r w:rsidR="0096380A">
        <w:rPr>
          <w:rFonts w:asciiTheme="majorHAnsi" w:hAnsiTheme="majorHAnsi" w:cs="Helvetica"/>
          <w:color w:val="353535"/>
          <w:sz w:val="22"/>
          <w:szCs w:val="22"/>
        </w:rPr>
        <w:t>Nên có nút back ngay trên trang dashboard của webpage pathlaw.net, chứ không phải dùng nút back của trình duyệt Chrome (trong trường hợp làm việc ở chế độ full màn hình thì không thấy nút back của Chrome đâu nữa mà chỉ còn cách tắt đi đăng nhập lại vào pathlaw.net, rất bất tiện)</w:t>
      </w:r>
    </w:p>
    <w:p w14:paraId="60B812F2" w14:textId="77777777" w:rsidR="0096380A" w:rsidRPr="0096380A" w:rsidRDefault="0096380A"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commentRangeStart w:id="1"/>
      <w:r w:rsidRPr="0096380A">
        <w:rPr>
          <w:rFonts w:asciiTheme="majorHAnsi" w:hAnsiTheme="majorHAnsi" w:cs="Helvetica"/>
          <w:color w:val="353535"/>
          <w:sz w:val="22"/>
          <w:szCs w:val="22"/>
        </w:rPr>
        <w:t xml:space="preserve">Admin không thể xoá người dùng đang hoạt động? </w:t>
      </w:r>
    </w:p>
    <w:p w14:paraId="10BBB7F1" w14:textId="77777777" w:rsidR="00A51F5B" w:rsidRDefault="0096380A" w:rsidP="00A51F5B">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nếu muốn deactive một account nào đó thì phải làm thế nào? </w:t>
      </w:r>
      <w:commentRangeEnd w:id="1"/>
      <w:r w:rsidR="006D1F63">
        <w:rPr>
          <w:rStyle w:val="ThamchiuChuthich"/>
        </w:rPr>
        <w:commentReference w:id="1"/>
      </w:r>
    </w:p>
    <w:p w14:paraId="0C8C4CDB" w14:textId="77777777" w:rsidR="00A51F5B" w:rsidRDefault="00A51F5B" w:rsidP="00A51F5B">
      <w:pPr>
        <w:pStyle w:val="oancuaDanhsach"/>
        <w:widowControl w:val="0"/>
        <w:autoSpaceDE w:val="0"/>
        <w:autoSpaceDN w:val="0"/>
        <w:adjustRightInd w:val="0"/>
        <w:ind w:left="1080"/>
        <w:rPr>
          <w:rFonts w:asciiTheme="majorHAnsi" w:hAnsiTheme="majorHAnsi" w:cs="Helvetica"/>
          <w:color w:val="353535"/>
          <w:sz w:val="22"/>
          <w:szCs w:val="22"/>
        </w:rPr>
      </w:pPr>
    </w:p>
    <w:p w14:paraId="7D6D18CA" w14:textId="77777777" w:rsidR="00A51F5B" w:rsidRDefault="00A51F5B"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sidRPr="00A51F5B">
        <w:rPr>
          <w:rFonts w:asciiTheme="majorHAnsi" w:hAnsiTheme="majorHAnsi" w:cs="Helvetica"/>
          <w:color w:val="353535"/>
          <w:sz w:val="22"/>
          <w:szCs w:val="22"/>
        </w:rPr>
        <w:t xml:space="preserve">Nộp đơn: không hiển thị </w:t>
      </w:r>
      <w:r>
        <w:rPr>
          <w:rFonts w:asciiTheme="majorHAnsi" w:hAnsiTheme="majorHAnsi" w:cs="Helvetica"/>
          <w:color w:val="353535"/>
          <w:sz w:val="22"/>
          <w:szCs w:val="22"/>
          <w:highlight w:val="yellow"/>
        </w:rPr>
        <w:t xml:space="preserve">Menu </w:t>
      </w:r>
      <w:r w:rsidRPr="00820B7B">
        <w:rPr>
          <w:rFonts w:asciiTheme="majorHAnsi" w:hAnsiTheme="majorHAnsi" w:cs="Helvetica"/>
          <w:color w:val="353535"/>
          <w:sz w:val="22"/>
          <w:szCs w:val="22"/>
          <w:highlight w:val="yellow"/>
        </w:rPr>
        <w:t>Việc cần làm/ Yêu cầu / Remind</w:t>
      </w:r>
      <w:r>
        <w:rPr>
          <w:rFonts w:asciiTheme="majorHAnsi" w:hAnsiTheme="majorHAnsi" w:cs="Helvetica"/>
          <w:color w:val="353535"/>
          <w:sz w:val="22"/>
          <w:szCs w:val="22"/>
        </w:rPr>
        <w:t xml:space="preserve"> </w:t>
      </w:r>
    </w:p>
    <w:p w14:paraId="5D5CF62A" w14:textId="77777777" w:rsidR="00A51F5B" w:rsidRDefault="00A51F5B" w:rsidP="00A51F5B">
      <w:pPr>
        <w:pStyle w:val="oancuaDanhsach"/>
        <w:widowControl w:val="0"/>
        <w:numPr>
          <w:ilvl w:val="0"/>
          <w:numId w:val="13"/>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Luôn hiển thị thanh ngang này ở tất cả các trang tác nghiệp.</w:t>
      </w:r>
    </w:p>
    <w:p w14:paraId="525CA1F7" w14:textId="77777777" w:rsidR="00A51F5B" w:rsidRDefault="00A51F5B" w:rsidP="00A51F5B">
      <w:pPr>
        <w:pStyle w:val="oancuaDanhsach"/>
        <w:widowControl w:val="0"/>
        <w:autoSpaceDE w:val="0"/>
        <w:autoSpaceDN w:val="0"/>
        <w:adjustRightInd w:val="0"/>
        <w:ind w:left="1080"/>
        <w:rPr>
          <w:rFonts w:asciiTheme="majorHAnsi" w:hAnsiTheme="majorHAnsi" w:cs="Helvetica"/>
          <w:color w:val="353535"/>
          <w:sz w:val="22"/>
          <w:szCs w:val="22"/>
        </w:rPr>
      </w:pPr>
    </w:p>
    <w:p w14:paraId="46BE7279" w14:textId="77777777" w:rsidR="005C0C3C" w:rsidRDefault="005C0C3C"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Một số giao diện có hiển thị danh sách Đơn nhưng Case code không được để ở chế độ link mà phải ấn vào sửa hoặc xem chi tiết</w:t>
      </w:r>
    </w:p>
    <w:p w14:paraId="133A5B76" w14:textId="77777777" w:rsidR="000E14EA" w:rsidRPr="005C0C3C" w:rsidRDefault="005C0C3C" w:rsidP="000E14EA">
      <w:pPr>
        <w:pStyle w:val="oancuaDanhsach"/>
        <w:widowControl w:val="0"/>
        <w:numPr>
          <w:ilvl w:val="0"/>
          <w:numId w:val="13"/>
        </w:numPr>
        <w:autoSpaceDE w:val="0"/>
        <w:autoSpaceDN w:val="0"/>
        <w:adjustRightInd w:val="0"/>
        <w:rPr>
          <w:rFonts w:asciiTheme="majorHAnsi" w:hAnsiTheme="majorHAnsi" w:cs="Helvetica"/>
          <w:color w:val="3366FF"/>
          <w:sz w:val="22"/>
          <w:szCs w:val="22"/>
          <w:u w:val="single"/>
        </w:rPr>
      </w:pPr>
      <w:r>
        <w:rPr>
          <w:rFonts w:asciiTheme="majorHAnsi" w:hAnsiTheme="majorHAnsi" w:cs="Helvetica"/>
          <w:color w:val="353535"/>
          <w:sz w:val="22"/>
          <w:szCs w:val="22"/>
        </w:rPr>
        <w:t xml:space="preserve">luôn luôn nên để ở chế độ kink đến thông tin chi tiết ở bất kỳ chỗ nào xuất hiện trên giao diện như thế này có tiện hơn không </w:t>
      </w:r>
      <w:r>
        <w:rPr>
          <w:rFonts w:asciiTheme="majorHAnsi" w:hAnsiTheme="majorHAnsi" w:cs="Helvetica"/>
          <w:color w:val="3366FF"/>
          <w:sz w:val="22"/>
          <w:szCs w:val="22"/>
          <w:u w:val="single"/>
        </w:rPr>
        <w:t>Case C</w:t>
      </w:r>
      <w:r w:rsidRPr="00025CB2">
        <w:rPr>
          <w:rFonts w:asciiTheme="majorHAnsi" w:hAnsiTheme="majorHAnsi" w:cs="Helvetica"/>
          <w:color w:val="3366FF"/>
          <w:sz w:val="22"/>
          <w:szCs w:val="22"/>
          <w:u w:val="single"/>
        </w:rPr>
        <w:t>ode</w:t>
      </w:r>
    </w:p>
    <w:p w14:paraId="40D366A1" w14:textId="77777777" w:rsidR="000E14EA" w:rsidRPr="0079005C" w:rsidRDefault="000E14EA" w:rsidP="00E6728D">
      <w:pPr>
        <w:widowControl w:val="0"/>
        <w:autoSpaceDE w:val="0"/>
        <w:autoSpaceDN w:val="0"/>
        <w:adjustRightInd w:val="0"/>
        <w:rPr>
          <w:rFonts w:asciiTheme="majorHAnsi" w:hAnsiTheme="majorHAnsi" w:cs="Helvetica"/>
          <w:color w:val="353535"/>
          <w:sz w:val="22"/>
          <w:szCs w:val="22"/>
        </w:rPr>
      </w:pPr>
    </w:p>
    <w:p w14:paraId="09150123" w14:textId="77777777" w:rsidR="00025CB2" w:rsidRDefault="00025CB2" w:rsidP="00025CB2">
      <w:pPr>
        <w:pStyle w:val="oancuaDanhsach"/>
        <w:widowControl w:val="0"/>
        <w:numPr>
          <w:ilvl w:val="0"/>
          <w:numId w:val="9"/>
        </w:numPr>
        <w:autoSpaceDE w:val="0"/>
        <w:autoSpaceDN w:val="0"/>
        <w:adjustRightInd w:val="0"/>
        <w:rPr>
          <w:rFonts w:asciiTheme="majorHAnsi" w:hAnsiTheme="majorHAnsi" w:cs="Helvetica"/>
          <w:b/>
          <w:color w:val="353535"/>
          <w:sz w:val="22"/>
          <w:szCs w:val="22"/>
          <w:u w:val="single"/>
        </w:rPr>
      </w:pPr>
      <w:r w:rsidRPr="00025CB2">
        <w:rPr>
          <w:rFonts w:asciiTheme="majorHAnsi" w:hAnsiTheme="majorHAnsi" w:cs="Helvetica"/>
          <w:b/>
          <w:color w:val="353535"/>
          <w:sz w:val="22"/>
          <w:szCs w:val="22"/>
          <w:u w:val="single"/>
        </w:rPr>
        <w:t xml:space="preserve">Làm Đơn / Application </w:t>
      </w:r>
      <w:r>
        <w:rPr>
          <w:rFonts w:asciiTheme="majorHAnsi" w:hAnsiTheme="majorHAnsi" w:cs="Helvetica"/>
          <w:b/>
          <w:color w:val="353535"/>
          <w:sz w:val="22"/>
          <w:szCs w:val="22"/>
          <w:u w:val="single"/>
        </w:rPr>
        <w:t>(2a)</w:t>
      </w:r>
    </w:p>
    <w:p w14:paraId="05D95C9B" w14:textId="77777777" w:rsidR="00025CB2" w:rsidRPr="00025CB2" w:rsidRDefault="00025CB2" w:rsidP="00025CB2">
      <w:pPr>
        <w:pStyle w:val="oancuaDanhsach"/>
        <w:widowControl w:val="0"/>
        <w:autoSpaceDE w:val="0"/>
        <w:autoSpaceDN w:val="0"/>
        <w:adjustRightInd w:val="0"/>
        <w:rPr>
          <w:rFonts w:asciiTheme="majorHAnsi" w:hAnsiTheme="majorHAnsi" w:cs="Helvetica"/>
          <w:b/>
          <w:color w:val="353535"/>
          <w:sz w:val="22"/>
          <w:szCs w:val="22"/>
          <w:u w:val="single"/>
        </w:rPr>
      </w:pPr>
    </w:p>
    <w:p w14:paraId="7EC26552" w14:textId="77777777" w:rsidR="00025CB2" w:rsidRPr="00025CB2" w:rsidRDefault="00025CB2" w:rsidP="00025CB2">
      <w:pPr>
        <w:pStyle w:val="oancuaDanhsach"/>
        <w:widowControl w:val="0"/>
        <w:numPr>
          <w:ilvl w:val="0"/>
          <w:numId w:val="20"/>
        </w:numPr>
        <w:autoSpaceDE w:val="0"/>
        <w:autoSpaceDN w:val="0"/>
        <w:adjustRightInd w:val="0"/>
        <w:rPr>
          <w:rFonts w:asciiTheme="majorHAnsi" w:hAnsiTheme="majorHAnsi" w:cs="Helvetica"/>
          <w:i/>
          <w:color w:val="353535"/>
          <w:sz w:val="22"/>
          <w:szCs w:val="22"/>
        </w:rPr>
      </w:pPr>
      <w:r>
        <w:rPr>
          <w:rFonts w:asciiTheme="majorHAnsi" w:hAnsiTheme="majorHAnsi" w:cs="Helvetica"/>
          <w:color w:val="353535"/>
          <w:sz w:val="22"/>
          <w:szCs w:val="22"/>
        </w:rPr>
        <w:t>C</w:t>
      </w:r>
      <w:r w:rsidRPr="00025CB2">
        <w:rPr>
          <w:rFonts w:asciiTheme="majorHAnsi" w:hAnsiTheme="majorHAnsi" w:cs="Helvetica"/>
          <w:color w:val="353535"/>
          <w:sz w:val="22"/>
          <w:szCs w:val="22"/>
        </w:rPr>
        <w:t>hưa có hướng dẫn làm đơn</w:t>
      </w:r>
      <w:r w:rsidRPr="00025CB2">
        <w:rPr>
          <w:rFonts w:asciiTheme="majorHAnsi" w:hAnsiTheme="majorHAnsi" w:cs="Helvetica"/>
          <w:i/>
          <w:color w:val="353535"/>
          <w:sz w:val="22"/>
          <w:szCs w:val="22"/>
        </w:rPr>
        <w:t xml:space="preserve"> </w:t>
      </w:r>
    </w:p>
    <w:p w14:paraId="02B5F1C7" w14:textId="77777777" w:rsidR="00025CB2" w:rsidRPr="00026C56" w:rsidRDefault="00025CB2" w:rsidP="005C0C3C">
      <w:pPr>
        <w:pStyle w:val="oancuaDanhsach"/>
        <w:widowControl w:val="0"/>
        <w:numPr>
          <w:ilvl w:val="0"/>
          <w:numId w:val="17"/>
        </w:numPr>
        <w:autoSpaceDE w:val="0"/>
        <w:autoSpaceDN w:val="0"/>
        <w:adjustRightInd w:val="0"/>
        <w:rPr>
          <w:rFonts w:asciiTheme="majorHAnsi" w:hAnsiTheme="majorHAnsi" w:cs="Helvetica"/>
          <w:b/>
          <w:i/>
          <w:color w:val="353535"/>
          <w:sz w:val="22"/>
          <w:szCs w:val="22"/>
        </w:rPr>
      </w:pPr>
      <w:r w:rsidRPr="00026C56">
        <w:rPr>
          <w:rFonts w:asciiTheme="majorHAnsi" w:hAnsiTheme="majorHAnsi" w:cs="Helvetica"/>
          <w:b/>
          <w:i/>
          <w:color w:val="353535"/>
          <w:sz w:val="22"/>
          <w:szCs w:val="22"/>
        </w:rPr>
        <w:t>chèn luôn hướng dẫn làm đơn khi click vào các dấu (?) vào từng mục, đồng thời fix các lỗi theo từng phần như sau:</w:t>
      </w:r>
    </w:p>
    <w:p w14:paraId="190923DB" w14:textId="77777777" w:rsidR="00025CB2" w:rsidRPr="003A6881"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p>
    <w:p w14:paraId="0EB143C2" w14:textId="77777777" w:rsidR="00025CB2" w:rsidRPr="00A51F5B" w:rsidRDefault="00025CB2" w:rsidP="00025CB2">
      <w:pPr>
        <w:pStyle w:val="oancuaDanhsach"/>
        <w:widowControl w:val="0"/>
        <w:numPr>
          <w:ilvl w:val="0"/>
          <w:numId w:val="19"/>
        </w:numPr>
        <w:autoSpaceDE w:val="0"/>
        <w:autoSpaceDN w:val="0"/>
        <w:adjustRightInd w:val="0"/>
        <w:ind w:hanging="371"/>
        <w:rPr>
          <w:rFonts w:asciiTheme="majorHAnsi" w:hAnsiTheme="majorHAnsi" w:cs="Helvetica"/>
          <w:color w:val="353535"/>
          <w:sz w:val="22"/>
          <w:szCs w:val="22"/>
        </w:rPr>
      </w:pPr>
      <w:r w:rsidRPr="00026C56">
        <w:rPr>
          <w:rFonts w:asciiTheme="majorHAnsi" w:hAnsiTheme="majorHAnsi" w:cs="Helvetica"/>
          <w:b/>
          <w:color w:val="353535"/>
          <w:sz w:val="22"/>
          <w:szCs w:val="22"/>
        </w:rPr>
        <w:t>Case Code</w:t>
      </w:r>
      <w:r w:rsidRPr="00A51F5B">
        <w:rPr>
          <w:rFonts w:asciiTheme="majorHAnsi" w:hAnsiTheme="majorHAnsi" w:cs="Helvetica"/>
          <w:color w:val="353535"/>
          <w:sz w:val="22"/>
          <w:szCs w:val="22"/>
        </w:rPr>
        <w:t xml:space="preserve"> </w:t>
      </w:r>
      <w:r w:rsidRPr="00026C56">
        <w:rPr>
          <w:rFonts w:asciiTheme="majorHAnsi" w:hAnsiTheme="majorHAnsi" w:cs="Helvetica"/>
          <w:b/>
          <w:color w:val="353535"/>
          <w:sz w:val="22"/>
          <w:szCs w:val="22"/>
        </w:rPr>
        <w:t>/Mã hồ sơ</w:t>
      </w:r>
      <w:r w:rsidRPr="00A51F5B">
        <w:rPr>
          <w:rFonts w:asciiTheme="majorHAnsi" w:hAnsiTheme="majorHAnsi" w:cs="Helvetica"/>
          <w:color w:val="353535"/>
          <w:sz w:val="22"/>
          <w:szCs w:val="22"/>
        </w:rPr>
        <w:t xml:space="preserve"> tự sinh ?</w:t>
      </w:r>
    </w:p>
    <w:p w14:paraId="418120A0"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commentRangeStart w:id="2"/>
      <w:r>
        <w:rPr>
          <w:rFonts w:asciiTheme="majorHAnsi" w:hAnsiTheme="majorHAnsi" w:cs="Helvetica"/>
          <w:color w:val="353535"/>
          <w:sz w:val="22"/>
          <w:szCs w:val="22"/>
        </w:rPr>
        <w:t>nên auto hiển thị luôn trên đầu trang =&gt; thêm một trường Case code trước Case name.</w:t>
      </w:r>
      <w:commentRangeEnd w:id="2"/>
      <w:r w:rsidR="007B3CFB">
        <w:rPr>
          <w:rStyle w:val="ThamchiuChuthich"/>
        </w:rPr>
        <w:commentReference w:id="2"/>
      </w:r>
    </w:p>
    <w:p w14:paraId="11CD67FB" w14:textId="77777777" w:rsidR="00025CB2" w:rsidRPr="003A6881" w:rsidRDefault="00025CB2" w:rsidP="00025CB2">
      <w:pPr>
        <w:widowControl w:val="0"/>
        <w:autoSpaceDE w:val="0"/>
        <w:autoSpaceDN w:val="0"/>
        <w:adjustRightInd w:val="0"/>
        <w:rPr>
          <w:rFonts w:asciiTheme="majorHAnsi" w:hAnsiTheme="majorHAnsi" w:cs="Helvetica"/>
          <w:color w:val="353535"/>
          <w:sz w:val="22"/>
          <w:szCs w:val="22"/>
        </w:rPr>
      </w:pPr>
    </w:p>
    <w:p w14:paraId="101AB119" w14:textId="77777777" w:rsidR="00025CB2" w:rsidRPr="00026C56" w:rsidRDefault="00025CB2" w:rsidP="00025CB2">
      <w:pPr>
        <w:pStyle w:val="oancuaDanhsach"/>
        <w:widowControl w:val="0"/>
        <w:numPr>
          <w:ilvl w:val="0"/>
          <w:numId w:val="19"/>
        </w:numPr>
        <w:autoSpaceDE w:val="0"/>
        <w:autoSpaceDN w:val="0"/>
        <w:adjustRightInd w:val="0"/>
        <w:ind w:hanging="371"/>
        <w:rPr>
          <w:rFonts w:asciiTheme="majorHAnsi" w:hAnsiTheme="majorHAnsi" w:cs="Helvetica"/>
          <w:b/>
          <w:color w:val="353535"/>
          <w:sz w:val="22"/>
          <w:szCs w:val="22"/>
        </w:rPr>
      </w:pPr>
      <w:r w:rsidRPr="00026C56">
        <w:rPr>
          <w:rFonts w:asciiTheme="majorHAnsi" w:hAnsiTheme="majorHAnsi" w:cs="Helvetica"/>
          <w:b/>
          <w:color w:val="353535"/>
          <w:sz w:val="22"/>
          <w:szCs w:val="22"/>
        </w:rPr>
        <w:t xml:space="preserve">Case name /Tên vụ việc </w:t>
      </w:r>
    </w:p>
    <w:p w14:paraId="6B08C64D"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3A6881">
        <w:rPr>
          <w:rFonts w:asciiTheme="majorHAnsi" w:hAnsiTheme="majorHAnsi" w:cs="Helvetica"/>
          <w:color w:val="353535"/>
          <w:sz w:val="22"/>
          <w:szCs w:val="22"/>
          <w:highlight w:val="yellow"/>
        </w:rPr>
        <w:t>(?):</w:t>
      </w:r>
      <w:r w:rsidRPr="003A6881">
        <w:rPr>
          <w:rFonts w:asciiTheme="majorHAnsi" w:hAnsiTheme="majorHAnsi" w:cs="Helvetica"/>
          <w:i/>
          <w:color w:val="353535"/>
          <w:sz w:val="22"/>
          <w:szCs w:val="22"/>
        </w:rPr>
        <w:t xml:space="preserve"> Người làm đơn tự đặt, ví dụ: Đăng ký Nhãn hiệu “FUN” cho nhóm 41 tại Việt Nam / Applicants feel free to set a relevant case name, such as “Trademark Registration for “FUN” in Class 41 in Vietnam.</w:t>
      </w:r>
    </w:p>
    <w:p w14:paraId="4AAC56FB" w14:textId="77777777" w:rsidR="00025CB2" w:rsidRDefault="00025CB2" w:rsidP="00025CB2">
      <w:pPr>
        <w:pStyle w:val="oancuaDanhsach"/>
        <w:widowControl w:val="0"/>
        <w:autoSpaceDE w:val="0"/>
        <w:autoSpaceDN w:val="0"/>
        <w:adjustRightInd w:val="0"/>
        <w:ind w:left="1080"/>
        <w:rPr>
          <w:rFonts w:asciiTheme="majorHAnsi" w:hAnsiTheme="majorHAnsi" w:cs="Helvetica"/>
          <w:i/>
          <w:color w:val="353535"/>
          <w:sz w:val="22"/>
          <w:szCs w:val="22"/>
        </w:rPr>
      </w:pPr>
    </w:p>
    <w:p w14:paraId="5091C14F" w14:textId="77777777" w:rsidR="00025CB2"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p>
    <w:p w14:paraId="02B1E3A5" w14:textId="77777777" w:rsidR="00025CB2" w:rsidRPr="00026C56" w:rsidRDefault="00025CB2" w:rsidP="00025CB2">
      <w:pPr>
        <w:pStyle w:val="oancuaDanhsach"/>
        <w:widowControl w:val="0"/>
        <w:numPr>
          <w:ilvl w:val="0"/>
          <w:numId w:val="19"/>
        </w:numPr>
        <w:autoSpaceDE w:val="0"/>
        <w:autoSpaceDN w:val="0"/>
        <w:adjustRightInd w:val="0"/>
        <w:ind w:hanging="371"/>
        <w:rPr>
          <w:rFonts w:asciiTheme="majorHAnsi" w:hAnsiTheme="majorHAnsi" w:cs="Helvetica"/>
          <w:b/>
          <w:color w:val="353535"/>
          <w:sz w:val="22"/>
          <w:szCs w:val="22"/>
        </w:rPr>
      </w:pPr>
      <w:r w:rsidRPr="00026C56">
        <w:rPr>
          <w:rFonts w:asciiTheme="majorHAnsi" w:hAnsiTheme="majorHAnsi" w:cs="Helvetica"/>
          <w:b/>
          <w:color w:val="353535"/>
          <w:sz w:val="22"/>
          <w:szCs w:val="22"/>
        </w:rPr>
        <w:t>Client Reference / Số tham chiếu của Khách hàng</w:t>
      </w:r>
    </w:p>
    <w:p w14:paraId="7D76F2A6"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3A6881">
        <w:rPr>
          <w:rFonts w:asciiTheme="majorHAnsi" w:hAnsiTheme="majorHAnsi" w:cs="Helvetica"/>
          <w:i/>
          <w:color w:val="353535"/>
          <w:sz w:val="22"/>
          <w:szCs w:val="22"/>
          <w:highlight w:val="yellow"/>
        </w:rPr>
        <w:t>(?)</w:t>
      </w:r>
      <w:r>
        <w:rPr>
          <w:rFonts w:asciiTheme="majorHAnsi" w:hAnsiTheme="majorHAnsi" w:cs="Helvetica"/>
          <w:i/>
          <w:color w:val="353535"/>
          <w:sz w:val="22"/>
          <w:szCs w:val="22"/>
        </w:rPr>
        <w:t xml:space="preserve"> </w:t>
      </w:r>
      <w:r w:rsidRPr="003A6881">
        <w:rPr>
          <w:rFonts w:asciiTheme="majorHAnsi" w:hAnsiTheme="majorHAnsi" w:cs="Helvetica"/>
          <w:i/>
          <w:color w:val="353535"/>
          <w:sz w:val="22"/>
          <w:szCs w:val="22"/>
        </w:rPr>
        <w:t>Người làm đơn điền Số tham chiếu tương ứng với vụ việc nhằm mục đích quản lý của riêng mình, ví dụ: CLIENT-NH1-VN/ Applicant fill up with Client Reference Number for their management purpose, such as: CLIENT/TM1/VN.</w:t>
      </w:r>
    </w:p>
    <w:p w14:paraId="5747D5F9" w14:textId="77777777" w:rsidR="00025CB2" w:rsidRDefault="00025CB2" w:rsidP="00025CB2">
      <w:pPr>
        <w:pStyle w:val="oancuaDanhsach"/>
        <w:widowControl w:val="0"/>
        <w:autoSpaceDE w:val="0"/>
        <w:autoSpaceDN w:val="0"/>
        <w:adjustRightInd w:val="0"/>
        <w:ind w:left="1080"/>
        <w:rPr>
          <w:rFonts w:asciiTheme="majorHAnsi" w:hAnsiTheme="majorHAnsi" w:cs="Helvetica"/>
          <w:i/>
          <w:color w:val="353535"/>
          <w:sz w:val="22"/>
          <w:szCs w:val="22"/>
        </w:rPr>
      </w:pPr>
    </w:p>
    <w:p w14:paraId="79E89230" w14:textId="77777777" w:rsidR="00025CB2" w:rsidRPr="00026C56" w:rsidRDefault="00025CB2" w:rsidP="00025CB2">
      <w:pPr>
        <w:pStyle w:val="oancuaDanhsach"/>
        <w:widowControl w:val="0"/>
        <w:numPr>
          <w:ilvl w:val="0"/>
          <w:numId w:val="19"/>
        </w:numPr>
        <w:autoSpaceDE w:val="0"/>
        <w:autoSpaceDN w:val="0"/>
        <w:adjustRightInd w:val="0"/>
        <w:ind w:hanging="371"/>
        <w:rPr>
          <w:rFonts w:asciiTheme="majorHAnsi" w:hAnsiTheme="majorHAnsi" w:cs="Helvetica"/>
          <w:b/>
          <w:i/>
          <w:color w:val="353535"/>
          <w:sz w:val="22"/>
          <w:szCs w:val="22"/>
        </w:rPr>
      </w:pPr>
      <w:r w:rsidRPr="00026C56">
        <w:rPr>
          <w:rFonts w:asciiTheme="majorHAnsi" w:hAnsiTheme="majorHAnsi" w:cs="Helvetica"/>
          <w:b/>
          <w:color w:val="353535"/>
          <w:sz w:val="22"/>
          <w:szCs w:val="22"/>
        </w:rPr>
        <w:t>Đơn</w:t>
      </w:r>
      <w:r w:rsidRPr="00026C56">
        <w:rPr>
          <w:rFonts w:asciiTheme="majorHAnsi" w:hAnsiTheme="majorHAnsi" w:cs="Helvetica"/>
          <w:b/>
          <w:i/>
          <w:color w:val="353535"/>
          <w:sz w:val="22"/>
          <w:szCs w:val="22"/>
        </w:rPr>
        <w:t xml:space="preserve"> này được tách ra từ đơn số:</w:t>
      </w:r>
    </w:p>
    <w:p w14:paraId="6A3D2862" w14:textId="77777777" w:rsidR="00025CB2" w:rsidRPr="00026C56" w:rsidRDefault="00025CB2" w:rsidP="00025CB2">
      <w:pPr>
        <w:pStyle w:val="oancuaDanhsach"/>
        <w:widowControl w:val="0"/>
        <w:autoSpaceDE w:val="0"/>
        <w:autoSpaceDN w:val="0"/>
        <w:adjustRightInd w:val="0"/>
        <w:ind w:left="1080"/>
        <w:rPr>
          <w:rFonts w:asciiTheme="majorHAnsi" w:hAnsiTheme="majorHAnsi" w:cs="Helvetica"/>
          <w:i/>
          <w:color w:val="353535"/>
          <w:sz w:val="22"/>
          <w:szCs w:val="22"/>
        </w:rPr>
      </w:pPr>
    </w:p>
    <w:p w14:paraId="474315A3"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026C56">
        <w:rPr>
          <w:rFonts w:asciiTheme="majorHAnsi" w:hAnsiTheme="majorHAnsi" w:cs="Helvetica"/>
          <w:i/>
          <w:color w:val="353535"/>
          <w:sz w:val="22"/>
          <w:szCs w:val="22"/>
          <w:highlight w:val="yellow"/>
        </w:rPr>
        <w:t>(?)</w:t>
      </w:r>
      <w:r w:rsidRPr="00026C56">
        <w:rPr>
          <w:rFonts w:asciiTheme="majorHAnsi" w:hAnsiTheme="majorHAnsi" w:cs="Helvetica"/>
          <w:i/>
          <w:color w:val="353535"/>
          <w:sz w:val="22"/>
          <w:szCs w:val="22"/>
        </w:rPr>
        <w:t xml:space="preserve"> Mục này chỉ phải điền khi đơn này là đơn tách ra từ một đơn đã nộp trước đó có liên quan / This part is required only if this new application is divided from a previous related one.</w:t>
      </w:r>
    </w:p>
    <w:p w14:paraId="73A1E67A" w14:textId="77777777" w:rsidR="00025CB2" w:rsidRPr="00026C56" w:rsidRDefault="00025CB2" w:rsidP="00025CB2">
      <w:pPr>
        <w:pStyle w:val="oancuaDanhsach"/>
        <w:widowControl w:val="0"/>
        <w:autoSpaceDE w:val="0"/>
        <w:autoSpaceDN w:val="0"/>
        <w:adjustRightInd w:val="0"/>
        <w:ind w:left="1080"/>
        <w:rPr>
          <w:rFonts w:asciiTheme="majorHAnsi" w:hAnsiTheme="majorHAnsi" w:cs="Helvetica"/>
          <w:i/>
          <w:color w:val="353535"/>
          <w:sz w:val="22"/>
          <w:szCs w:val="22"/>
        </w:rPr>
      </w:pPr>
    </w:p>
    <w:p w14:paraId="2513D57A" w14:textId="77777777" w:rsidR="00025CB2" w:rsidRDefault="00025CB2" w:rsidP="00025CB2">
      <w:pPr>
        <w:pStyle w:val="oancuaDanhsach"/>
        <w:widowControl w:val="0"/>
        <w:numPr>
          <w:ilvl w:val="0"/>
          <w:numId w:val="19"/>
        </w:numPr>
        <w:autoSpaceDE w:val="0"/>
        <w:autoSpaceDN w:val="0"/>
        <w:adjustRightInd w:val="0"/>
        <w:rPr>
          <w:rFonts w:asciiTheme="majorHAnsi" w:hAnsiTheme="majorHAnsi" w:cs="Helvetica"/>
          <w:b/>
          <w:i/>
          <w:color w:val="353535"/>
          <w:sz w:val="22"/>
          <w:szCs w:val="22"/>
        </w:rPr>
      </w:pPr>
      <w:r w:rsidRPr="00026C56">
        <w:rPr>
          <w:rFonts w:asciiTheme="majorHAnsi" w:hAnsiTheme="majorHAnsi" w:cs="Helvetica"/>
          <w:b/>
          <w:i/>
          <w:color w:val="353535"/>
          <w:sz w:val="22"/>
          <w:szCs w:val="22"/>
        </w:rPr>
        <w:t xml:space="preserve">Chủ đơn / Applicant: </w:t>
      </w:r>
    </w:p>
    <w:p w14:paraId="04F1663E"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026C56">
        <w:rPr>
          <w:rFonts w:asciiTheme="majorHAnsi" w:hAnsiTheme="majorHAnsi" w:cs="Helvetica"/>
          <w:i/>
          <w:color w:val="353535"/>
          <w:sz w:val="22"/>
          <w:szCs w:val="22"/>
        </w:rPr>
        <w:t>(?) Điền thông tin Chủ đơn hoặc chọn trong danh mục sẵn có</w:t>
      </w:r>
      <w:r>
        <w:rPr>
          <w:rFonts w:asciiTheme="majorHAnsi" w:hAnsiTheme="majorHAnsi" w:cs="Helvetica"/>
          <w:i/>
          <w:color w:val="353535"/>
          <w:sz w:val="22"/>
          <w:szCs w:val="22"/>
        </w:rPr>
        <w:t xml:space="preserve"> / Fill out this part or select available Applicant.</w:t>
      </w:r>
    </w:p>
    <w:p w14:paraId="3BEBFF7D" w14:textId="77777777" w:rsidR="00025CB2" w:rsidRPr="00026C56" w:rsidRDefault="00025CB2" w:rsidP="00025CB2">
      <w:pPr>
        <w:pStyle w:val="oancuaDanhsach"/>
        <w:widowControl w:val="0"/>
        <w:autoSpaceDE w:val="0"/>
        <w:autoSpaceDN w:val="0"/>
        <w:adjustRightInd w:val="0"/>
        <w:ind w:left="1080"/>
        <w:rPr>
          <w:rFonts w:asciiTheme="majorHAnsi" w:hAnsiTheme="majorHAnsi" w:cs="Helvetica"/>
          <w:i/>
          <w:color w:val="353535"/>
          <w:sz w:val="22"/>
          <w:szCs w:val="22"/>
        </w:rPr>
      </w:pPr>
    </w:p>
    <w:p w14:paraId="67B52344" w14:textId="77777777" w:rsidR="00025CB2" w:rsidRDefault="00025CB2" w:rsidP="00025CB2">
      <w:pPr>
        <w:pStyle w:val="oancuaDanhsach"/>
        <w:widowControl w:val="0"/>
        <w:numPr>
          <w:ilvl w:val="0"/>
          <w:numId w:val="19"/>
        </w:numPr>
        <w:autoSpaceDE w:val="0"/>
        <w:autoSpaceDN w:val="0"/>
        <w:adjustRightInd w:val="0"/>
        <w:rPr>
          <w:rFonts w:asciiTheme="majorHAnsi" w:hAnsiTheme="majorHAnsi" w:cs="Helvetica"/>
          <w:b/>
          <w:i/>
          <w:color w:val="353535"/>
          <w:sz w:val="22"/>
          <w:szCs w:val="22"/>
        </w:rPr>
      </w:pPr>
      <w:r w:rsidRPr="00026C56">
        <w:rPr>
          <w:rFonts w:asciiTheme="majorHAnsi" w:hAnsiTheme="majorHAnsi" w:cs="Helvetica"/>
          <w:b/>
          <w:i/>
          <w:color w:val="353535"/>
          <w:sz w:val="22"/>
          <w:szCs w:val="22"/>
        </w:rPr>
        <w:t xml:space="preserve">Chủ đơn khác / </w:t>
      </w:r>
      <w:proofErr w:type="gramStart"/>
      <w:r w:rsidRPr="00026C56">
        <w:rPr>
          <w:rFonts w:asciiTheme="majorHAnsi" w:hAnsiTheme="majorHAnsi" w:cs="Helvetica"/>
          <w:b/>
          <w:i/>
          <w:color w:val="353535"/>
          <w:sz w:val="22"/>
          <w:szCs w:val="22"/>
        </w:rPr>
        <w:t>Other</w:t>
      </w:r>
      <w:proofErr w:type="gramEnd"/>
      <w:r w:rsidRPr="00026C56">
        <w:rPr>
          <w:rFonts w:asciiTheme="majorHAnsi" w:hAnsiTheme="majorHAnsi" w:cs="Helvetica"/>
          <w:b/>
          <w:i/>
          <w:color w:val="353535"/>
          <w:sz w:val="22"/>
          <w:szCs w:val="22"/>
        </w:rPr>
        <w:t xml:space="preserve"> Applicant:</w:t>
      </w:r>
    </w:p>
    <w:p w14:paraId="2B16E522" w14:textId="77777777" w:rsidR="00025CB2" w:rsidRPr="00026C56"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026C56">
        <w:rPr>
          <w:rFonts w:asciiTheme="majorHAnsi" w:hAnsiTheme="majorHAnsi" w:cs="Helvetica"/>
          <w:i/>
          <w:color w:val="353535"/>
          <w:sz w:val="22"/>
          <w:szCs w:val="22"/>
        </w:rPr>
        <w:t>(?) Điền thông tin Đồng Chủ đơn, nếu có / Fill out this part for co-Applicant, if any</w:t>
      </w:r>
    </w:p>
    <w:p w14:paraId="286125BD" w14:textId="77777777" w:rsidR="00025CB2" w:rsidRDefault="00025CB2" w:rsidP="00025CB2">
      <w:pPr>
        <w:pStyle w:val="oancuaDanhsach"/>
        <w:widowControl w:val="0"/>
        <w:autoSpaceDE w:val="0"/>
        <w:autoSpaceDN w:val="0"/>
        <w:adjustRightInd w:val="0"/>
        <w:ind w:left="1080"/>
        <w:rPr>
          <w:rFonts w:asciiTheme="majorHAnsi" w:hAnsiTheme="majorHAnsi" w:cs="Helvetica"/>
          <w:b/>
          <w:i/>
          <w:color w:val="353535"/>
          <w:sz w:val="22"/>
          <w:szCs w:val="22"/>
        </w:rPr>
      </w:pPr>
    </w:p>
    <w:p w14:paraId="31F19C14" w14:textId="77777777" w:rsidR="00025CB2" w:rsidRDefault="00025CB2" w:rsidP="00025CB2">
      <w:pPr>
        <w:pStyle w:val="oancuaDanhsach"/>
        <w:widowControl w:val="0"/>
        <w:numPr>
          <w:ilvl w:val="0"/>
          <w:numId w:val="19"/>
        </w:numPr>
        <w:autoSpaceDE w:val="0"/>
        <w:autoSpaceDN w:val="0"/>
        <w:adjustRightInd w:val="0"/>
        <w:rPr>
          <w:rFonts w:asciiTheme="majorHAnsi" w:hAnsiTheme="majorHAnsi" w:cs="Helvetica"/>
          <w:b/>
          <w:i/>
          <w:color w:val="353535"/>
          <w:sz w:val="22"/>
          <w:szCs w:val="22"/>
        </w:rPr>
      </w:pPr>
      <w:r>
        <w:rPr>
          <w:rFonts w:asciiTheme="majorHAnsi" w:hAnsiTheme="majorHAnsi" w:cs="Helvetica"/>
          <w:b/>
          <w:i/>
          <w:color w:val="353535"/>
          <w:sz w:val="22"/>
          <w:szCs w:val="22"/>
        </w:rPr>
        <w:t>Nhãn hiệu</w:t>
      </w:r>
    </w:p>
    <w:p w14:paraId="1CFD6BA2" w14:textId="77777777" w:rsidR="00025CB2" w:rsidRDefault="00025CB2" w:rsidP="00025CB2">
      <w:pPr>
        <w:pStyle w:val="oancuaDanhsach"/>
        <w:widowControl w:val="0"/>
        <w:autoSpaceDE w:val="0"/>
        <w:autoSpaceDN w:val="0"/>
        <w:adjustRightInd w:val="0"/>
        <w:ind w:left="1080"/>
        <w:rPr>
          <w:rFonts w:asciiTheme="majorHAnsi" w:hAnsiTheme="majorHAnsi" w:cs="Helvetica"/>
          <w:b/>
          <w:i/>
          <w:color w:val="353535"/>
          <w:sz w:val="22"/>
          <w:szCs w:val="22"/>
        </w:rPr>
      </w:pPr>
    </w:p>
    <w:p w14:paraId="4116DA74" w14:textId="77777777" w:rsidR="00025CB2" w:rsidRPr="002B7872" w:rsidRDefault="00025CB2" w:rsidP="00025CB2">
      <w:pPr>
        <w:ind w:left="720"/>
        <w:rPr>
          <w:rFonts w:ascii="Times" w:eastAsia="Times New Roman" w:hAnsi="Times" w:cs="Times New Roman"/>
          <w:i/>
          <w:sz w:val="20"/>
          <w:szCs w:val="20"/>
        </w:rPr>
      </w:pPr>
      <w:r>
        <w:rPr>
          <w:rFonts w:asciiTheme="majorHAnsi" w:hAnsiTheme="majorHAnsi" w:cs="Helvetica"/>
          <w:color w:val="353535"/>
          <w:sz w:val="22"/>
          <w:szCs w:val="22"/>
        </w:rPr>
        <w:t xml:space="preserve">+ </w:t>
      </w:r>
      <w:r w:rsidRPr="002B7872">
        <w:rPr>
          <w:rFonts w:asciiTheme="majorHAnsi" w:hAnsiTheme="majorHAnsi" w:cs="Helvetica"/>
          <w:b/>
          <w:color w:val="353535"/>
          <w:sz w:val="22"/>
          <w:szCs w:val="22"/>
        </w:rPr>
        <w:t>Mẫu nhã</w:t>
      </w:r>
      <w:r>
        <w:rPr>
          <w:rFonts w:asciiTheme="majorHAnsi" w:hAnsiTheme="majorHAnsi" w:cs="Helvetica"/>
          <w:b/>
          <w:color w:val="353535"/>
          <w:sz w:val="22"/>
          <w:szCs w:val="22"/>
        </w:rPr>
        <w:t>n hiệu:</w:t>
      </w:r>
      <w:r>
        <w:rPr>
          <w:rFonts w:asciiTheme="majorHAnsi" w:hAnsiTheme="majorHAnsi" w:cs="Helvetica"/>
          <w:color w:val="353535"/>
          <w:sz w:val="22"/>
          <w:szCs w:val="22"/>
        </w:rPr>
        <w:t xml:space="preserve"> hiện nay chỉ có upload ảnh </w:t>
      </w:r>
      <w:r w:rsidRPr="002B7872">
        <w:rPr>
          <w:rFonts w:ascii="Arial" w:eastAsia="Times New Roman" w:hAnsi="Arial" w:cs="Arial"/>
          <w:b/>
          <w:bCs/>
          <w:i/>
          <w:iCs/>
          <w:color w:val="FF0000"/>
          <w:sz w:val="18"/>
          <w:szCs w:val="18"/>
        </w:rPr>
        <w:t>Ảnh có kích cỡ từ 2x2 đến 8x8</w:t>
      </w:r>
    </w:p>
    <w:p w14:paraId="24C75B40" w14:textId="77777777" w:rsidR="00025CB2" w:rsidRPr="002B7872"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2B7872">
        <w:rPr>
          <w:rFonts w:asciiTheme="majorHAnsi" w:hAnsiTheme="majorHAnsi" w:cs="Helvetica"/>
          <w:i/>
          <w:color w:val="353535"/>
          <w:sz w:val="22"/>
          <w:szCs w:val="22"/>
          <w:highlight w:val="yellow"/>
        </w:rPr>
        <w:t>(?)</w:t>
      </w:r>
      <w:r w:rsidRPr="002B7872">
        <w:rPr>
          <w:rFonts w:asciiTheme="majorHAnsi" w:hAnsiTheme="majorHAnsi" w:cs="Helvetica"/>
          <w:i/>
          <w:color w:val="353535"/>
          <w:sz w:val="22"/>
          <w:szCs w:val="22"/>
        </w:rPr>
        <w:t xml:space="preserve"> Đánh nhãn hiệu chữ vào ô trống dưới đây và/hoặc insert phần hình từ một file có sẵn và mô tả các thông tin tương ứng bên phải / Typing trademark word in below blank textbox and/or insert a device trademark from an available file, then describe the trademark sample in the relevant part in the right;</w:t>
      </w:r>
    </w:p>
    <w:p w14:paraId="0F046831"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commentRangeStart w:id="3"/>
      <w:r>
        <w:rPr>
          <w:rFonts w:asciiTheme="majorHAnsi" w:hAnsiTheme="majorHAnsi" w:cs="Helvetica"/>
          <w:color w:val="353535"/>
          <w:sz w:val="22"/>
          <w:szCs w:val="22"/>
        </w:rPr>
        <w:t>Phải đồng thời insert được cả chữ và ảnh vào ô này (trong trường hợp nhãn hiệu chỉ có Chữ không hiển thị ở đâu ???)</w:t>
      </w:r>
      <w:commentRangeEnd w:id="3"/>
      <w:r w:rsidR="007B3CFB">
        <w:rPr>
          <w:rStyle w:val="ThamchiuChuthich"/>
        </w:rPr>
        <w:commentReference w:id="3"/>
      </w:r>
    </w:p>
    <w:p w14:paraId="371DCD48" w14:textId="77777777" w:rsidR="00025CB2" w:rsidRPr="002B787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 xml:space="preserve">Sửa lại thông báo </w:t>
      </w:r>
      <w:r w:rsidRPr="002B7872">
        <w:rPr>
          <w:rFonts w:ascii="Arial" w:eastAsia="Times New Roman" w:hAnsi="Arial" w:cs="Arial"/>
          <w:b/>
          <w:bCs/>
          <w:i/>
          <w:iCs/>
          <w:color w:val="FF0000"/>
          <w:sz w:val="18"/>
          <w:szCs w:val="18"/>
        </w:rPr>
        <w:t>Ảnh có kích cỡ từ 2x2</w:t>
      </w:r>
      <w:r w:rsidRPr="002B7872">
        <w:rPr>
          <w:rFonts w:ascii="Arial" w:eastAsia="Times New Roman" w:hAnsi="Arial" w:cs="Arial"/>
          <w:b/>
          <w:bCs/>
          <w:i/>
          <w:iCs/>
          <w:color w:val="FF0000"/>
          <w:sz w:val="18"/>
          <w:szCs w:val="18"/>
          <w:highlight w:val="yellow"/>
        </w:rPr>
        <w:t>cm</w:t>
      </w:r>
      <w:r w:rsidRPr="002B7872">
        <w:rPr>
          <w:rFonts w:ascii="Arial" w:eastAsia="Times New Roman" w:hAnsi="Arial" w:cs="Arial"/>
          <w:b/>
          <w:bCs/>
          <w:i/>
          <w:iCs/>
          <w:color w:val="FF0000"/>
          <w:sz w:val="18"/>
          <w:szCs w:val="18"/>
        </w:rPr>
        <w:t xml:space="preserve"> đến 8x8</w:t>
      </w:r>
      <w:r w:rsidRPr="002B7872">
        <w:rPr>
          <w:rFonts w:ascii="Arial" w:eastAsia="Times New Roman" w:hAnsi="Arial" w:cs="Arial"/>
          <w:b/>
          <w:bCs/>
          <w:i/>
          <w:iCs/>
          <w:color w:val="FF0000"/>
          <w:sz w:val="18"/>
          <w:szCs w:val="18"/>
          <w:highlight w:val="yellow"/>
        </w:rPr>
        <w:t>cm</w:t>
      </w:r>
    </w:p>
    <w:p w14:paraId="0D5926D0"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commentRangeStart w:id="4"/>
      <w:r>
        <w:rPr>
          <w:rFonts w:asciiTheme="majorHAnsi" w:hAnsiTheme="majorHAnsi" w:cs="Helvetica"/>
          <w:color w:val="353535"/>
          <w:sz w:val="22"/>
          <w:szCs w:val="22"/>
        </w:rPr>
        <w:t>Có thể thêm cơ chế sửa ảnh ngay tại giao diện làm đơn này không (resize/dpi…)</w:t>
      </w:r>
      <w:commentRangeEnd w:id="4"/>
      <w:r w:rsidR="00B31952">
        <w:rPr>
          <w:rStyle w:val="ThamchiuChuthich"/>
        </w:rPr>
        <w:commentReference w:id="4"/>
      </w:r>
    </w:p>
    <w:p w14:paraId="3032C35E" w14:textId="77777777" w:rsidR="00025CB2" w:rsidRDefault="00025CB2" w:rsidP="00025CB2">
      <w:pPr>
        <w:widowControl w:val="0"/>
        <w:autoSpaceDE w:val="0"/>
        <w:autoSpaceDN w:val="0"/>
        <w:adjustRightInd w:val="0"/>
        <w:rPr>
          <w:rFonts w:asciiTheme="majorHAnsi" w:hAnsiTheme="majorHAnsi" w:cs="Helvetica"/>
          <w:color w:val="353535"/>
          <w:sz w:val="22"/>
          <w:szCs w:val="22"/>
        </w:rPr>
      </w:pPr>
    </w:p>
    <w:p w14:paraId="267DC3C4" w14:textId="77777777" w:rsidR="00025CB2" w:rsidRDefault="00025CB2" w:rsidP="00025CB2">
      <w:pPr>
        <w:widowControl w:val="0"/>
        <w:autoSpaceDE w:val="0"/>
        <w:autoSpaceDN w:val="0"/>
        <w:adjustRightInd w:val="0"/>
        <w:ind w:left="720"/>
        <w:rPr>
          <w:rFonts w:asciiTheme="majorHAnsi" w:hAnsiTheme="majorHAnsi" w:cs="Helvetica"/>
          <w:color w:val="353535"/>
          <w:sz w:val="22"/>
          <w:szCs w:val="22"/>
        </w:rPr>
      </w:pPr>
      <w:r>
        <w:rPr>
          <w:rFonts w:asciiTheme="majorHAnsi" w:hAnsiTheme="majorHAnsi" w:cs="Helvetica"/>
          <w:color w:val="353535"/>
          <w:sz w:val="22"/>
          <w:szCs w:val="22"/>
        </w:rPr>
        <w:t xml:space="preserve">+ </w:t>
      </w:r>
      <w:r w:rsidRPr="002B7872">
        <w:rPr>
          <w:rFonts w:asciiTheme="majorHAnsi" w:hAnsiTheme="majorHAnsi" w:cs="Helvetica"/>
          <w:b/>
          <w:color w:val="353535"/>
          <w:sz w:val="22"/>
          <w:szCs w:val="22"/>
        </w:rPr>
        <w:t>Loại nhãn hiệu:</w:t>
      </w:r>
      <w:r>
        <w:rPr>
          <w:rFonts w:asciiTheme="majorHAnsi" w:hAnsiTheme="majorHAnsi" w:cs="Helvetica"/>
          <w:color w:val="353535"/>
          <w:sz w:val="22"/>
          <w:szCs w:val="22"/>
        </w:rPr>
        <w:t xml:space="preserve"> Tập thể / Liên kết / Chứng nhận, khi (chẳng may click vào một trong 3 loại này là buộc phải chọn chứ không huỷ được</w:t>
      </w:r>
    </w:p>
    <w:p w14:paraId="41CC0F25" w14:textId="77777777" w:rsidR="00025CB2" w:rsidRPr="002B787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sidRPr="002B7872">
        <w:rPr>
          <w:rFonts w:asciiTheme="majorHAnsi" w:hAnsiTheme="majorHAnsi" w:cs="Helvetica"/>
          <w:color w:val="353535"/>
          <w:sz w:val="22"/>
          <w:szCs w:val="22"/>
        </w:rPr>
        <w:t xml:space="preserve">Thêm mục </w:t>
      </w:r>
      <w:r w:rsidRPr="002B7872">
        <w:rPr>
          <w:rFonts w:asciiTheme="majorHAnsi" w:hAnsiTheme="majorHAnsi" w:cs="Helvetica"/>
          <w:b/>
          <w:color w:val="353535"/>
          <w:sz w:val="22"/>
          <w:szCs w:val="22"/>
        </w:rPr>
        <w:t>Loại Nhãn hiệu</w:t>
      </w:r>
      <w:r w:rsidRPr="002B7872">
        <w:rPr>
          <w:rFonts w:asciiTheme="majorHAnsi" w:hAnsiTheme="majorHAnsi" w:cs="Helvetica"/>
          <w:color w:val="353535"/>
          <w:sz w:val="22"/>
          <w:szCs w:val="22"/>
        </w:rPr>
        <w:t xml:space="preserve"> với dấu</w:t>
      </w:r>
      <w:r w:rsidRPr="002B7872">
        <w:rPr>
          <w:rFonts w:asciiTheme="majorHAnsi" w:hAnsiTheme="majorHAnsi" w:cs="Helvetica"/>
          <w:i/>
          <w:color w:val="353535"/>
          <w:sz w:val="22"/>
          <w:szCs w:val="22"/>
        </w:rPr>
        <w:t xml:space="preserve"> </w:t>
      </w:r>
      <w:r w:rsidRPr="002B7872">
        <w:rPr>
          <w:rFonts w:asciiTheme="majorHAnsi" w:hAnsiTheme="majorHAnsi" w:cs="Helvetica"/>
          <w:i/>
          <w:color w:val="353535"/>
          <w:sz w:val="22"/>
          <w:szCs w:val="22"/>
          <w:highlight w:val="yellow"/>
        </w:rPr>
        <w:t>(?)</w:t>
      </w:r>
      <w:r w:rsidRPr="002B7872">
        <w:rPr>
          <w:rFonts w:asciiTheme="majorHAnsi" w:hAnsiTheme="majorHAnsi" w:cs="Helvetica"/>
          <w:i/>
          <w:color w:val="353535"/>
          <w:sz w:val="22"/>
          <w:szCs w:val="22"/>
        </w:rPr>
        <w:t xml:space="preserve"> </w:t>
      </w:r>
      <w:r>
        <w:rPr>
          <w:rFonts w:asciiTheme="majorHAnsi" w:hAnsiTheme="majorHAnsi" w:cs="Helvetica"/>
          <w:i/>
          <w:color w:val="353535"/>
          <w:sz w:val="22"/>
          <w:szCs w:val="22"/>
        </w:rPr>
        <w:t>Lựa chọn một trong các loại nhãn hiệu phù hợp như liệt kê dưới đây / Select one of the below types of trademark.</w:t>
      </w:r>
    </w:p>
    <w:p w14:paraId="4C6DC938" w14:textId="77777777" w:rsidR="00025CB2" w:rsidRPr="002B787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sidRPr="002B7872">
        <w:rPr>
          <w:rFonts w:asciiTheme="majorHAnsi" w:hAnsiTheme="majorHAnsi" w:cs="Helvetica"/>
          <w:color w:val="353535"/>
          <w:sz w:val="22"/>
          <w:szCs w:val="22"/>
        </w:rPr>
        <w:t>Thêm một lựa chọn “Nhãn hiệu thông thường”</w:t>
      </w:r>
    </w:p>
    <w:p w14:paraId="2ACD4DD3" w14:textId="77777777" w:rsidR="00025CB2" w:rsidRPr="002B7872"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p>
    <w:p w14:paraId="212F6162" w14:textId="77777777" w:rsidR="00025CB2" w:rsidRDefault="00025CB2" w:rsidP="00025CB2">
      <w:pPr>
        <w:pStyle w:val="oancuaDanhsach"/>
        <w:widowControl w:val="0"/>
        <w:numPr>
          <w:ilvl w:val="0"/>
          <w:numId w:val="19"/>
        </w:numPr>
        <w:autoSpaceDE w:val="0"/>
        <w:autoSpaceDN w:val="0"/>
        <w:adjustRightInd w:val="0"/>
        <w:rPr>
          <w:rFonts w:asciiTheme="majorHAnsi" w:hAnsiTheme="majorHAnsi" w:cs="Helvetica"/>
          <w:b/>
          <w:color w:val="353535"/>
          <w:sz w:val="22"/>
          <w:szCs w:val="22"/>
        </w:rPr>
      </w:pPr>
      <w:r>
        <w:rPr>
          <w:rFonts w:asciiTheme="majorHAnsi" w:hAnsiTheme="majorHAnsi" w:cs="Helvetica"/>
          <w:b/>
          <w:color w:val="353535"/>
          <w:sz w:val="22"/>
          <w:szCs w:val="22"/>
        </w:rPr>
        <w:t>Phân nhóm hàng hoá/dịch vụ</w:t>
      </w:r>
    </w:p>
    <w:p w14:paraId="31B7BC40"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E6728D">
        <w:rPr>
          <w:rFonts w:asciiTheme="majorHAnsi" w:hAnsiTheme="majorHAnsi" w:cs="Helvetica"/>
          <w:i/>
          <w:color w:val="353535"/>
          <w:sz w:val="22"/>
          <w:szCs w:val="22"/>
          <w:highlight w:val="yellow"/>
        </w:rPr>
        <w:t>(?)</w:t>
      </w:r>
      <w:r w:rsidRPr="00E6728D">
        <w:rPr>
          <w:rFonts w:asciiTheme="majorHAnsi" w:hAnsiTheme="majorHAnsi" w:cs="Helvetica"/>
          <w:i/>
          <w:color w:val="353535"/>
          <w:sz w:val="22"/>
          <w:szCs w:val="22"/>
        </w:rPr>
        <w:t xml:space="preserve"> Tìm phân nhóm hàng hoá/dịch vụ mang nhãn hiệu đăng ký theo bảng gợi ý dưới đâu / Finding relevant classes of goods/services bearing the trademark as below suggestion mechanism;</w:t>
      </w:r>
    </w:p>
    <w:p w14:paraId="70BDC04F" w14:textId="77777777" w:rsidR="00025CB2" w:rsidRPr="00025CB2" w:rsidRDefault="00025CB2" w:rsidP="005C0C3C">
      <w:pPr>
        <w:pStyle w:val="oancuaDanhsach"/>
        <w:widowControl w:val="0"/>
        <w:numPr>
          <w:ilvl w:val="0"/>
          <w:numId w:val="17"/>
        </w:numPr>
        <w:autoSpaceDE w:val="0"/>
        <w:autoSpaceDN w:val="0"/>
        <w:adjustRightInd w:val="0"/>
        <w:rPr>
          <w:rFonts w:asciiTheme="majorHAnsi" w:hAnsiTheme="majorHAnsi"/>
          <w:sz w:val="22"/>
          <w:szCs w:val="22"/>
        </w:rPr>
      </w:pPr>
      <w:r w:rsidRPr="00E6728D">
        <w:rPr>
          <w:rFonts w:asciiTheme="majorHAnsi" w:hAnsiTheme="majorHAnsi" w:cs="Helvetica"/>
          <w:i/>
          <w:color w:val="353535"/>
          <w:sz w:val="22"/>
          <w:szCs w:val="22"/>
          <w:highlight w:val="yellow"/>
        </w:rPr>
        <w:t>(?)</w:t>
      </w:r>
      <w:r>
        <w:rPr>
          <w:rFonts w:asciiTheme="majorHAnsi" w:hAnsiTheme="majorHAnsi" w:cs="Helvetica"/>
          <w:i/>
          <w:color w:val="353535"/>
          <w:sz w:val="22"/>
          <w:szCs w:val="22"/>
        </w:rPr>
        <w:t xml:space="preserve"> Sau khi có phân nhóm sơ bộ, hãy điều chỉnh hoặc mô tả cụ thể danh mục hàng hoá theo bảng dưới đây, mỗi dòng chỉ mô tả một sản phẩm/dịch vụ / After finding relevant classification of goods/services, please adjust or specify each item of product/services in each line of below table.</w:t>
      </w:r>
    </w:p>
    <w:p w14:paraId="3A878778" w14:textId="77777777" w:rsidR="00025CB2" w:rsidRPr="00025CB2" w:rsidRDefault="00025CB2" w:rsidP="005C0C3C">
      <w:pPr>
        <w:pStyle w:val="oancuaDanhsach"/>
        <w:widowControl w:val="0"/>
        <w:numPr>
          <w:ilvl w:val="0"/>
          <w:numId w:val="17"/>
        </w:numPr>
        <w:autoSpaceDE w:val="0"/>
        <w:autoSpaceDN w:val="0"/>
        <w:adjustRightInd w:val="0"/>
        <w:rPr>
          <w:rFonts w:asciiTheme="majorHAnsi" w:hAnsiTheme="majorHAnsi"/>
          <w:sz w:val="22"/>
          <w:szCs w:val="22"/>
          <w:highlight w:val="yellow"/>
        </w:rPr>
      </w:pPr>
      <w:r w:rsidRPr="00025CB2">
        <w:rPr>
          <w:rFonts w:asciiTheme="majorHAnsi" w:hAnsiTheme="majorHAnsi" w:cs="Helvetica"/>
          <w:color w:val="353535"/>
          <w:sz w:val="22"/>
          <w:szCs w:val="22"/>
          <w:highlight w:val="yellow"/>
        </w:rPr>
        <w:t xml:space="preserve">Đếm số item hàng hoá dịch vụ incorrect: mặc định tiếng Anh cho cả vervion tiếng Việt, mặc định đếm Product đối với cả nhóm dịch vụ. </w:t>
      </w:r>
    </w:p>
    <w:p w14:paraId="7C64C84D" w14:textId="77777777" w:rsidR="00025CB2" w:rsidRPr="00E6728D" w:rsidRDefault="00025CB2" w:rsidP="00025CB2">
      <w:pPr>
        <w:pStyle w:val="oancuaDanhsach"/>
        <w:widowControl w:val="0"/>
        <w:autoSpaceDE w:val="0"/>
        <w:autoSpaceDN w:val="0"/>
        <w:adjustRightInd w:val="0"/>
        <w:ind w:left="1080"/>
        <w:rPr>
          <w:rFonts w:asciiTheme="majorHAnsi" w:hAnsiTheme="majorHAnsi"/>
          <w:sz w:val="22"/>
          <w:szCs w:val="22"/>
        </w:rPr>
      </w:pPr>
      <w:r w:rsidRPr="00025CB2">
        <w:rPr>
          <w:rFonts w:asciiTheme="majorHAnsi" w:hAnsiTheme="majorHAnsi" w:cs="Helvetica"/>
          <w:color w:val="353535"/>
          <w:sz w:val="22"/>
          <w:szCs w:val="22"/>
          <w:highlight w:val="yellow"/>
        </w:rPr>
        <w:t>=&gt; Check &amp; fix</w:t>
      </w:r>
    </w:p>
    <w:p w14:paraId="41653DA4" w14:textId="77777777" w:rsidR="00025CB2" w:rsidRDefault="00025CB2" w:rsidP="00025CB2">
      <w:pPr>
        <w:pStyle w:val="oancuaDanhsach"/>
        <w:widowControl w:val="0"/>
        <w:autoSpaceDE w:val="0"/>
        <w:autoSpaceDN w:val="0"/>
        <w:adjustRightInd w:val="0"/>
        <w:ind w:left="1080"/>
        <w:rPr>
          <w:rFonts w:asciiTheme="majorHAnsi" w:hAnsiTheme="majorHAnsi" w:cs="Helvetica"/>
          <w:b/>
          <w:color w:val="353535"/>
          <w:sz w:val="22"/>
          <w:szCs w:val="22"/>
        </w:rPr>
      </w:pPr>
    </w:p>
    <w:p w14:paraId="63FA863B" w14:textId="77777777" w:rsidR="00025CB2" w:rsidRDefault="00025CB2" w:rsidP="00025CB2">
      <w:pPr>
        <w:pStyle w:val="oancuaDanhsach"/>
        <w:widowControl w:val="0"/>
        <w:numPr>
          <w:ilvl w:val="0"/>
          <w:numId w:val="19"/>
        </w:numPr>
        <w:autoSpaceDE w:val="0"/>
        <w:autoSpaceDN w:val="0"/>
        <w:adjustRightInd w:val="0"/>
        <w:rPr>
          <w:rFonts w:asciiTheme="majorHAnsi" w:hAnsiTheme="majorHAnsi" w:cs="Helvetica"/>
          <w:b/>
          <w:color w:val="353535"/>
          <w:sz w:val="22"/>
          <w:szCs w:val="22"/>
        </w:rPr>
      </w:pPr>
      <w:r w:rsidRPr="00C2042F">
        <w:rPr>
          <w:rFonts w:asciiTheme="majorHAnsi" w:hAnsiTheme="majorHAnsi" w:cs="Helvetica"/>
          <w:b/>
          <w:color w:val="353535"/>
          <w:sz w:val="22"/>
          <w:szCs w:val="22"/>
        </w:rPr>
        <w:t>Đại diện</w:t>
      </w:r>
    </w:p>
    <w:p w14:paraId="1CFC747B"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sidRPr="00C2042F">
        <w:rPr>
          <w:rFonts w:asciiTheme="majorHAnsi" w:hAnsiTheme="majorHAnsi" w:cs="Helvetica"/>
          <w:i/>
          <w:color w:val="353535"/>
          <w:sz w:val="22"/>
          <w:szCs w:val="22"/>
          <w:highlight w:val="yellow"/>
        </w:rPr>
        <w:t>(?)</w:t>
      </w:r>
      <w:r w:rsidRPr="00C2042F">
        <w:rPr>
          <w:rFonts w:asciiTheme="majorHAnsi" w:hAnsiTheme="majorHAnsi" w:cs="Helvetica"/>
          <w:i/>
          <w:color w:val="353535"/>
          <w:sz w:val="22"/>
          <w:szCs w:val="22"/>
        </w:rPr>
        <w:t xml:space="preserve"> Khai thông tin đầy đủ của đại diện chủ đơn theo một trong các lựa chọn dưới đây </w:t>
      </w:r>
      <w:r w:rsidRPr="00C2042F">
        <w:rPr>
          <w:rFonts w:asciiTheme="majorHAnsi" w:hAnsiTheme="majorHAnsi" w:cs="Helvetica"/>
          <w:i/>
          <w:color w:val="353535"/>
          <w:sz w:val="22"/>
          <w:szCs w:val="22"/>
        </w:rPr>
        <w:lastRenderedPageBreak/>
        <w:t>/ Please fill out full information of Applicant’s Representative as one of below selection</w:t>
      </w:r>
      <w:r>
        <w:rPr>
          <w:rFonts w:asciiTheme="majorHAnsi" w:hAnsiTheme="majorHAnsi" w:cs="Helvetica"/>
          <w:i/>
          <w:color w:val="353535"/>
          <w:sz w:val="22"/>
          <w:szCs w:val="22"/>
        </w:rPr>
        <w:t>.</w:t>
      </w:r>
    </w:p>
    <w:p w14:paraId="1C0D4D81" w14:textId="77777777" w:rsidR="00025CB2" w:rsidRPr="00C2042F" w:rsidRDefault="00025CB2" w:rsidP="005C0C3C">
      <w:pPr>
        <w:pStyle w:val="oancuaDanhsach"/>
        <w:widowControl w:val="0"/>
        <w:numPr>
          <w:ilvl w:val="0"/>
          <w:numId w:val="17"/>
        </w:numPr>
        <w:autoSpaceDE w:val="0"/>
        <w:autoSpaceDN w:val="0"/>
        <w:adjustRightInd w:val="0"/>
        <w:rPr>
          <w:rFonts w:asciiTheme="majorHAnsi" w:hAnsiTheme="majorHAnsi" w:cs="Helvetica"/>
          <w:i/>
          <w:color w:val="353535"/>
          <w:sz w:val="22"/>
          <w:szCs w:val="22"/>
        </w:rPr>
      </w:pPr>
      <w:r>
        <w:rPr>
          <w:rFonts w:asciiTheme="majorHAnsi" w:hAnsiTheme="majorHAnsi" w:cs="Helvetica"/>
          <w:color w:val="353535"/>
          <w:sz w:val="22"/>
          <w:szCs w:val="22"/>
        </w:rPr>
        <w:t xml:space="preserve">Nếu chọn Tổ chức Đại diện SHCN thì k nên để </w:t>
      </w:r>
      <w:r w:rsidRPr="00C2042F">
        <w:rPr>
          <w:rFonts w:asciiTheme="majorHAnsi" w:hAnsiTheme="majorHAnsi" w:cs="Helvetica"/>
          <w:color w:val="353535"/>
          <w:sz w:val="22"/>
          <w:szCs w:val="22"/>
        </w:rPr>
        <w:t>cơ chế suggestion</w:t>
      </w:r>
      <w:r>
        <w:rPr>
          <w:rFonts w:asciiTheme="majorHAnsi" w:hAnsiTheme="majorHAnsi" w:cs="Helvetica"/>
          <w:color w:val="353535"/>
          <w:sz w:val="22"/>
          <w:szCs w:val="22"/>
        </w:rPr>
        <w:t xml:space="preserve"> nữa mà nên thay bằng việc click vào dấu </w:t>
      </w:r>
      <w:r w:rsidRPr="00C2042F">
        <w:rPr>
          <w:rFonts w:asciiTheme="majorHAnsi" w:hAnsiTheme="majorHAnsi" w:cs="Helvetica"/>
          <w:color w:val="353535"/>
          <w:sz w:val="22"/>
          <w:szCs w:val="22"/>
          <w:highlight w:val="yellow"/>
        </w:rPr>
        <w:t>(?)</w:t>
      </w:r>
      <w:r>
        <w:rPr>
          <w:rFonts w:asciiTheme="majorHAnsi" w:hAnsiTheme="majorHAnsi" w:cs="Helvetica"/>
          <w:color w:val="353535"/>
          <w:sz w:val="22"/>
          <w:szCs w:val="22"/>
        </w:rPr>
        <w:t xml:space="preserve"> và link đến danh sách các tổ chức đại diện available tại nước tương ứng (Việt Nam)</w:t>
      </w:r>
    </w:p>
    <w:p w14:paraId="456317E4" w14:textId="77777777" w:rsidR="00025CB2" w:rsidRPr="00C2042F" w:rsidRDefault="00025CB2" w:rsidP="00025CB2">
      <w:pPr>
        <w:pStyle w:val="oancuaDanhsach"/>
        <w:widowControl w:val="0"/>
        <w:autoSpaceDE w:val="0"/>
        <w:autoSpaceDN w:val="0"/>
        <w:adjustRightInd w:val="0"/>
        <w:ind w:left="1080"/>
        <w:rPr>
          <w:rFonts w:asciiTheme="majorHAnsi" w:hAnsiTheme="majorHAnsi" w:cs="Helvetica"/>
          <w:i/>
          <w:color w:val="353535"/>
          <w:sz w:val="22"/>
          <w:szCs w:val="22"/>
        </w:rPr>
      </w:pPr>
    </w:p>
    <w:p w14:paraId="0598715B" w14:textId="77777777" w:rsidR="00025CB2" w:rsidRDefault="00025CB2" w:rsidP="00025CB2">
      <w:pPr>
        <w:pStyle w:val="oancuaDanhsach"/>
        <w:widowControl w:val="0"/>
        <w:numPr>
          <w:ilvl w:val="0"/>
          <w:numId w:val="19"/>
        </w:numPr>
        <w:autoSpaceDE w:val="0"/>
        <w:autoSpaceDN w:val="0"/>
        <w:adjustRightInd w:val="0"/>
        <w:rPr>
          <w:rFonts w:asciiTheme="majorHAnsi" w:hAnsiTheme="majorHAnsi" w:cs="Helvetica"/>
          <w:b/>
          <w:color w:val="353535"/>
          <w:sz w:val="22"/>
          <w:szCs w:val="22"/>
        </w:rPr>
      </w:pPr>
      <w:r w:rsidRPr="00C2042F">
        <w:rPr>
          <w:rFonts w:asciiTheme="majorHAnsi" w:hAnsiTheme="majorHAnsi" w:cs="Helvetica"/>
          <w:b/>
          <w:color w:val="353535"/>
          <w:sz w:val="22"/>
          <w:szCs w:val="22"/>
        </w:rPr>
        <w:t>Bảng phí</w:t>
      </w:r>
      <w:r>
        <w:rPr>
          <w:rFonts w:asciiTheme="majorHAnsi" w:hAnsiTheme="majorHAnsi" w:cs="Helvetica"/>
          <w:b/>
          <w:color w:val="353535"/>
          <w:sz w:val="22"/>
          <w:szCs w:val="22"/>
        </w:rPr>
        <w:t>: incorrect</w:t>
      </w:r>
    </w:p>
    <w:p w14:paraId="44415646" w14:textId="77777777" w:rsidR="00025CB2" w:rsidRPr="00C2042F"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r w:rsidRPr="00C2042F">
        <w:rPr>
          <w:rFonts w:asciiTheme="majorHAnsi" w:hAnsiTheme="majorHAnsi" w:cs="Helvetica"/>
          <w:color w:val="353535"/>
          <w:sz w:val="22"/>
          <w:szCs w:val="22"/>
        </w:rPr>
        <w:t>+ Từ sản phẩm/dịch vụ thứ 7 mới tính extra fees, nhưng đơn chỉ có 1 nhóm 2 dịch vụ vẫn tính phụ phí cho dịch vụ thứ hai</w:t>
      </w:r>
      <w:r>
        <w:rPr>
          <w:rFonts w:asciiTheme="majorHAnsi" w:hAnsiTheme="majorHAnsi" w:cs="Helvetica"/>
          <w:color w:val="353535"/>
          <w:sz w:val="22"/>
          <w:szCs w:val="22"/>
        </w:rPr>
        <w:t>; phí xét nghiệm nội dung cho dịch vụ thứ hai = tổng tất cả các lệ phí liệt kê trên đó (?!)</w:t>
      </w:r>
    </w:p>
    <w:p w14:paraId="19978756" w14:textId="77777777" w:rsidR="00025CB2" w:rsidRPr="00C2042F"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sidRPr="00C2042F">
        <w:rPr>
          <w:rFonts w:asciiTheme="majorHAnsi" w:hAnsiTheme="majorHAnsi" w:cs="Helvetica"/>
          <w:color w:val="353535"/>
          <w:sz w:val="22"/>
          <w:szCs w:val="22"/>
        </w:rPr>
        <w:t>double check</w:t>
      </w:r>
    </w:p>
    <w:p w14:paraId="652FA1CA" w14:textId="77777777" w:rsidR="00025CB2" w:rsidRPr="00C2042F" w:rsidRDefault="00025CB2" w:rsidP="00025CB2">
      <w:pPr>
        <w:pStyle w:val="oancuaDanhsach"/>
        <w:widowControl w:val="0"/>
        <w:autoSpaceDE w:val="0"/>
        <w:autoSpaceDN w:val="0"/>
        <w:adjustRightInd w:val="0"/>
        <w:ind w:left="1080"/>
        <w:rPr>
          <w:rFonts w:asciiTheme="majorHAnsi" w:hAnsiTheme="majorHAnsi" w:cs="Helvetica"/>
          <w:b/>
          <w:color w:val="353535"/>
          <w:sz w:val="22"/>
          <w:szCs w:val="22"/>
        </w:rPr>
      </w:pPr>
    </w:p>
    <w:p w14:paraId="6F5EC162" w14:textId="77777777" w:rsidR="00025CB2" w:rsidRPr="00025CB2" w:rsidRDefault="00025CB2" w:rsidP="00025CB2">
      <w:pPr>
        <w:pStyle w:val="oancuaDanhsach"/>
        <w:widowControl w:val="0"/>
        <w:numPr>
          <w:ilvl w:val="0"/>
          <w:numId w:val="20"/>
        </w:numPr>
        <w:autoSpaceDE w:val="0"/>
        <w:autoSpaceDN w:val="0"/>
        <w:adjustRightInd w:val="0"/>
        <w:rPr>
          <w:rFonts w:asciiTheme="majorHAnsi" w:hAnsiTheme="majorHAnsi" w:cs="Helvetica"/>
          <w:b/>
          <w:color w:val="353535"/>
          <w:sz w:val="22"/>
          <w:szCs w:val="22"/>
        </w:rPr>
      </w:pPr>
      <w:r>
        <w:rPr>
          <w:rFonts w:asciiTheme="majorHAnsi" w:hAnsiTheme="majorHAnsi" w:cs="Helvetica"/>
          <w:b/>
          <w:color w:val="353535"/>
          <w:sz w:val="22"/>
          <w:szCs w:val="22"/>
        </w:rPr>
        <w:t>Các lỗi c</w:t>
      </w:r>
      <w:r w:rsidRPr="00025CB2">
        <w:rPr>
          <w:rFonts w:asciiTheme="majorHAnsi" w:hAnsiTheme="majorHAnsi" w:cs="Helvetica"/>
          <w:b/>
          <w:color w:val="353535"/>
          <w:sz w:val="22"/>
          <w:szCs w:val="22"/>
        </w:rPr>
        <w:t>hung:</w:t>
      </w:r>
    </w:p>
    <w:p w14:paraId="212DC83C" w14:textId="77777777" w:rsidR="00025CB2"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commentRangeStart w:id="5"/>
      <w:r w:rsidRPr="00E6728D">
        <w:rPr>
          <w:rFonts w:asciiTheme="majorHAnsi" w:hAnsiTheme="majorHAnsi" w:cs="Helvetica"/>
          <w:color w:val="353535"/>
          <w:sz w:val="22"/>
          <w:szCs w:val="22"/>
        </w:rPr>
        <w:t>+ Preview đơn chi tiết xong không có nút back trên giao di</w:t>
      </w:r>
      <w:r>
        <w:rPr>
          <w:rFonts w:asciiTheme="majorHAnsi" w:hAnsiTheme="majorHAnsi" w:cs="Helvetica"/>
          <w:color w:val="353535"/>
          <w:sz w:val="22"/>
          <w:szCs w:val="22"/>
        </w:rPr>
        <w:t>ện lẫn trình duyệt, phải đóng đơn lại, mất hết dữ liệu nếu chưa lưu tạm, đăng nhập lại từ đầu</w:t>
      </w:r>
      <w:commentRangeEnd w:id="5"/>
      <w:r w:rsidR="00F56599">
        <w:rPr>
          <w:rStyle w:val="ThamchiuChuthich"/>
        </w:rPr>
        <w:commentReference w:id="5"/>
      </w:r>
    </w:p>
    <w:p w14:paraId="7467748B" w14:textId="77777777" w:rsidR="00025CB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check &amp; fix</w:t>
      </w:r>
    </w:p>
    <w:p w14:paraId="3FEEF507" w14:textId="77777777" w:rsidR="00025CB2"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p>
    <w:p w14:paraId="4D3AE32F" w14:textId="77777777" w:rsidR="00025CB2"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r>
        <w:rPr>
          <w:rFonts w:asciiTheme="majorHAnsi" w:hAnsiTheme="majorHAnsi" w:cs="Helvetica"/>
          <w:color w:val="353535"/>
          <w:sz w:val="22"/>
          <w:szCs w:val="22"/>
        </w:rPr>
        <w:t>+ Khi nhấn nút lưu tạm mới thấy báo lỗi up ảnh oversize và không cho lưu</w:t>
      </w:r>
    </w:p>
    <w:p w14:paraId="672A7383" w14:textId="11506229" w:rsidR="00025CB2" w:rsidRDefault="00025CB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phải báo ngay từ khi upload và cơ cơ chế sửa đến khi nào thành công thì thôi</w:t>
      </w:r>
    </w:p>
    <w:p w14:paraId="53D28327" w14:textId="47F9D841" w:rsidR="00830292" w:rsidRDefault="0083029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Làm thêm nút backup dữ liệu trên admin</w:t>
      </w:r>
    </w:p>
    <w:p w14:paraId="56EA0F60" w14:textId="32E2C9B3" w:rsidR="003C1022" w:rsidRDefault="003C1022"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Làm file script restore dữ liệu từ db</w:t>
      </w:r>
    </w:p>
    <w:p w14:paraId="4160A774" w14:textId="1CE665CD" w:rsidR="0047691A" w:rsidRDefault="0047691A"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Làm trang phản hồi</w:t>
      </w:r>
    </w:p>
    <w:p w14:paraId="4DDC1BF9" w14:textId="09A0D3C8" w:rsidR="00E62B0F" w:rsidRDefault="00E62B0F" w:rsidP="005C0C3C">
      <w:pPr>
        <w:pStyle w:val="oancuaDanhsach"/>
        <w:widowControl w:val="0"/>
        <w:numPr>
          <w:ilvl w:val="0"/>
          <w:numId w:val="17"/>
        </w:numPr>
        <w:autoSpaceDE w:val="0"/>
        <w:autoSpaceDN w:val="0"/>
        <w:adjustRightInd w:val="0"/>
        <w:rPr>
          <w:rFonts w:asciiTheme="majorHAnsi" w:hAnsiTheme="majorHAnsi" w:cs="Helvetica"/>
          <w:color w:val="353535"/>
          <w:sz w:val="22"/>
          <w:szCs w:val="22"/>
        </w:rPr>
      </w:pPr>
      <w:r>
        <w:rPr>
          <w:rFonts w:asciiTheme="majorHAnsi" w:hAnsiTheme="majorHAnsi" w:cs="Helvetica"/>
          <w:color w:val="353535"/>
          <w:sz w:val="22"/>
          <w:szCs w:val="22"/>
        </w:rPr>
        <w:t>Hiển thị ngày giờ tạo, gửi , update đơn lên trang của admin</w:t>
      </w:r>
    </w:p>
    <w:p w14:paraId="629E68F1" w14:textId="77777777" w:rsidR="00025CB2" w:rsidRPr="00E6728D" w:rsidRDefault="00025CB2" w:rsidP="00025CB2">
      <w:pPr>
        <w:pStyle w:val="oancuaDanhsach"/>
        <w:widowControl w:val="0"/>
        <w:autoSpaceDE w:val="0"/>
        <w:autoSpaceDN w:val="0"/>
        <w:adjustRightInd w:val="0"/>
        <w:ind w:left="1080"/>
        <w:rPr>
          <w:rFonts w:asciiTheme="majorHAnsi" w:hAnsiTheme="majorHAnsi" w:cs="Helvetica"/>
          <w:color w:val="353535"/>
          <w:sz w:val="22"/>
          <w:szCs w:val="22"/>
        </w:rPr>
      </w:pPr>
    </w:p>
    <w:p w14:paraId="722CC528" w14:textId="77777777" w:rsidR="000E14EA" w:rsidRPr="0079005C" w:rsidRDefault="000E14EA" w:rsidP="000E14EA">
      <w:pPr>
        <w:widowControl w:val="0"/>
        <w:autoSpaceDE w:val="0"/>
        <w:autoSpaceDN w:val="0"/>
        <w:adjustRightInd w:val="0"/>
        <w:rPr>
          <w:rFonts w:asciiTheme="majorHAnsi" w:hAnsiTheme="majorHAnsi" w:cs="Helvetica"/>
          <w:color w:val="353535"/>
          <w:sz w:val="22"/>
          <w:szCs w:val="22"/>
        </w:rPr>
      </w:pPr>
    </w:p>
    <w:p w14:paraId="3A94870B" w14:textId="77777777" w:rsidR="000E14EA" w:rsidRPr="0079005C" w:rsidRDefault="000E14EA" w:rsidP="000E14EA">
      <w:pPr>
        <w:widowControl w:val="0"/>
        <w:autoSpaceDE w:val="0"/>
        <w:autoSpaceDN w:val="0"/>
        <w:adjustRightInd w:val="0"/>
        <w:rPr>
          <w:rFonts w:asciiTheme="majorHAnsi" w:hAnsiTheme="majorHAnsi" w:cs="Helvetica"/>
          <w:color w:val="353535"/>
          <w:sz w:val="22"/>
          <w:szCs w:val="22"/>
        </w:rPr>
      </w:pPr>
    </w:p>
    <w:sectPr w:rsidR="000E14EA" w:rsidRPr="0079005C" w:rsidSect="0061139A">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ucy Lucy" w:date="2019-01-01T10:44:00Z" w:initials="LL">
    <w:p w14:paraId="4304FCCB" w14:textId="77777777" w:rsidR="00DE0EE3" w:rsidRDefault="00DE0EE3">
      <w:pPr>
        <w:pStyle w:val="VnbanChuthich"/>
      </w:pPr>
      <w:r>
        <w:rPr>
          <w:rStyle w:val="ThamchiuChuthich"/>
        </w:rPr>
        <w:annotationRef/>
      </w:r>
      <w:r>
        <w:t>Hỏi lại c Tuyến. Ko hiểu thao tác ntn</w:t>
      </w:r>
    </w:p>
  </w:comment>
  <w:comment w:id="1" w:author="Lucy Lucy" w:date="2019-01-01T10:48:00Z" w:initials="LL">
    <w:p w14:paraId="63C023C6" w14:textId="2530C05F" w:rsidR="006D1F63" w:rsidRDefault="006D1F63">
      <w:pPr>
        <w:pStyle w:val="VnbanChuthich"/>
      </w:pPr>
      <w:r>
        <w:rPr>
          <w:rStyle w:val="ThamchiuChuthich"/>
        </w:rPr>
        <w:annotationRef/>
      </w:r>
      <w:r>
        <w:t>Sẽ sửa</w:t>
      </w:r>
      <w:r w:rsidR="0070776E">
        <w:t>, bổ sung thêm last login trên trang quản trị người dùng</w:t>
      </w:r>
    </w:p>
  </w:comment>
  <w:comment w:id="2" w:author="Lucy Lucy" w:date="2019-01-09T13:51:00Z" w:initials="LL">
    <w:p w14:paraId="37E0A80F" w14:textId="62E07FA2" w:rsidR="007B3CFB" w:rsidRDefault="007B3CFB">
      <w:pPr>
        <w:pStyle w:val="VnbanChuthich"/>
      </w:pPr>
      <w:r>
        <w:rPr>
          <w:rStyle w:val="ThamchiuChuthich"/>
        </w:rPr>
        <w:annotationRef/>
      </w:r>
      <w:r>
        <w:t>Cái này tụi em sinh ngầm dưới db nên lúc bắt đầu thêm tụi em không hiện thị được</w:t>
      </w:r>
    </w:p>
  </w:comment>
  <w:comment w:id="3" w:author="Lucy Lucy" w:date="2019-01-09T13:54:00Z" w:initials="LL">
    <w:p w14:paraId="4928468C" w14:textId="77777777" w:rsidR="007B3CFB" w:rsidRDefault="007B3CFB">
      <w:pPr>
        <w:pStyle w:val="VnbanChuthich"/>
      </w:pPr>
      <w:r>
        <w:rPr>
          <w:rStyle w:val="ThamchiuChuthich"/>
        </w:rPr>
        <w:annotationRef/>
      </w:r>
      <w:r>
        <w:t>Chữ điền ở trường Tên nhãn hiệu,</w:t>
      </w:r>
    </w:p>
    <w:p w14:paraId="598D6482" w14:textId="62405236" w:rsidR="007B3CFB" w:rsidRDefault="007B3CFB">
      <w:pPr>
        <w:pStyle w:val="VnbanChuthich"/>
      </w:pPr>
      <w:r>
        <w:t>Ảnh thì chỉ insert ảnh</w:t>
      </w:r>
    </w:p>
  </w:comment>
  <w:comment w:id="4" w:author="Lucy Lucy" w:date="2019-01-09T13:46:00Z" w:initials="LL">
    <w:p w14:paraId="33E9AF32" w14:textId="6FD70A11" w:rsidR="00B31952" w:rsidRDefault="00B31952">
      <w:pPr>
        <w:pStyle w:val="VnbanChuthich"/>
      </w:pPr>
      <w:r>
        <w:rPr>
          <w:rStyle w:val="ThamchiuChuthich"/>
        </w:rPr>
        <w:annotationRef/>
      </w:r>
      <w:r>
        <w:t>Đã thống nhất ngay từ khi làm phần mềm là ko làm yêu cầu này</w:t>
      </w:r>
    </w:p>
  </w:comment>
  <w:comment w:id="5" w:author="Lucy Lucy" w:date="2019-01-09T14:02:00Z" w:initials="LL">
    <w:p w14:paraId="2F33E9E4" w14:textId="780A9835" w:rsidR="000247B4" w:rsidRDefault="00F56599">
      <w:pPr>
        <w:pStyle w:val="VnbanChuthich"/>
      </w:pPr>
      <w:r>
        <w:rPr>
          <w:rStyle w:val="ThamchiuChuthich"/>
        </w:rPr>
        <w:annotationRef/>
      </w:r>
      <w:r>
        <w:t>Preview là open ra 1 cửa sổ trình duyệt mới, khi tắt cửa sổ đó</w:t>
      </w:r>
      <w:r w:rsidR="000247B4">
        <w:t xml:space="preserve"> đi thì không ảnh hưởng gì tới dữ liệu nhập cả</w:t>
      </w:r>
      <w:bookmarkStart w:id="6" w:name="_GoBack"/>
      <w:bookmarkEnd w:id="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304FCCB" w15:done="0"/>
  <w15:commentEx w15:paraId="63C023C6" w15:done="0"/>
  <w15:commentEx w15:paraId="37E0A80F" w15:done="0"/>
  <w15:commentEx w15:paraId="598D6482" w15:done="0"/>
  <w15:commentEx w15:paraId="33E9AF32" w15:done="0"/>
  <w15:commentEx w15:paraId="2F33E9E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304FCCB" w16cid:durableId="1FD5C2FA"/>
  <w16cid:commentId w16cid:paraId="63C023C6" w16cid:durableId="1FD5C3FD"/>
  <w16cid:commentId w16cid:paraId="37E0A80F" w16cid:durableId="1FE07AEA"/>
  <w16cid:commentId w16cid:paraId="598D6482" w16cid:durableId="1FE07B78"/>
  <w16cid:commentId w16cid:paraId="33E9AF32" w16cid:durableId="1FE079A6"/>
  <w16cid:commentId w16cid:paraId="2F33E9E4" w16cid:durableId="1FE07D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Helvetica">
    <w:panose1 w:val="020B0604020202020204"/>
    <w:charset w:val="00"/>
    <w:family w:val="auto"/>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5718A88E"/>
    <w:lvl w:ilvl="0" w:tplc="D0362FBA">
      <w:start w:val="1"/>
      <w:numFmt w:val="decimal"/>
      <w:lvlText w:val="%1."/>
      <w:lvlJc w:val="left"/>
      <w:pPr>
        <w:ind w:left="720" w:hanging="360"/>
      </w:pPr>
      <w:rPr>
        <w:rFonts w:asciiTheme="majorHAnsi" w:eastAsiaTheme="minorEastAsia" w:hAnsiTheme="majorHAnsi" w:cs="Helvetic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A575850"/>
    <w:multiLevelType w:val="hybridMultilevel"/>
    <w:tmpl w:val="74BCEA04"/>
    <w:lvl w:ilvl="0" w:tplc="05583E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CCF2227"/>
    <w:multiLevelType w:val="hybridMultilevel"/>
    <w:tmpl w:val="D144BEC2"/>
    <w:lvl w:ilvl="0" w:tplc="568221D8">
      <w:start w:val="1"/>
      <w:numFmt w:val="bullet"/>
      <w:lvlText w:val=""/>
      <w:lvlJc w:val="left"/>
      <w:pPr>
        <w:ind w:left="1080" w:hanging="360"/>
      </w:pPr>
      <w:rPr>
        <w:rFonts w:ascii="Wingdings" w:eastAsiaTheme="minorEastAsia" w:hAnsi="Wingdings"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4C7D7A"/>
    <w:multiLevelType w:val="multilevel"/>
    <w:tmpl w:val="9B685076"/>
    <w:lvl w:ilvl="0">
      <w:start w:val="1"/>
      <w:numFmt w:val="decimal"/>
      <w:lvlText w:val="%1."/>
      <w:lvlJc w:val="left"/>
      <w:pPr>
        <w:ind w:left="180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400" w:hanging="1440"/>
      </w:pPr>
      <w:rPr>
        <w:rFonts w:hint="default"/>
      </w:rPr>
    </w:lvl>
    <w:lvl w:ilvl="8">
      <w:start w:val="1"/>
      <w:numFmt w:val="decimal"/>
      <w:isLgl/>
      <w:lvlText w:val="%1.%2.%3.%4.%5.%6.%7.%8.%9"/>
      <w:lvlJc w:val="left"/>
      <w:pPr>
        <w:ind w:left="5760" w:hanging="1440"/>
      </w:pPr>
      <w:rPr>
        <w:rFonts w:hint="default"/>
      </w:rPr>
    </w:lvl>
  </w:abstractNum>
  <w:abstractNum w:abstractNumId="11" w15:restartNumberingAfterBreak="0">
    <w:nsid w:val="31DA40B6"/>
    <w:multiLevelType w:val="hybridMultilevel"/>
    <w:tmpl w:val="EFE276E8"/>
    <w:lvl w:ilvl="0" w:tplc="CA0CE1A4">
      <w:start w:val="4"/>
      <w:numFmt w:val="bullet"/>
      <w:lvlText w:val="-"/>
      <w:lvlJc w:val="left"/>
      <w:pPr>
        <w:ind w:left="1440" w:hanging="360"/>
      </w:pPr>
      <w:rPr>
        <w:rFonts w:ascii="Calibri" w:eastAsiaTheme="minorEastAsia" w:hAnsi="Calibri"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1691D03"/>
    <w:multiLevelType w:val="hybridMultilevel"/>
    <w:tmpl w:val="2DBAB764"/>
    <w:lvl w:ilvl="0" w:tplc="EFEE13D4">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3F2F00"/>
    <w:multiLevelType w:val="hybridMultilevel"/>
    <w:tmpl w:val="C7FC9318"/>
    <w:lvl w:ilvl="0" w:tplc="9EAA6D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E7464"/>
    <w:multiLevelType w:val="hybridMultilevel"/>
    <w:tmpl w:val="9E9A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1B6C06"/>
    <w:multiLevelType w:val="hybridMultilevel"/>
    <w:tmpl w:val="D96A6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887F0D"/>
    <w:multiLevelType w:val="hybridMultilevel"/>
    <w:tmpl w:val="2A7EB2FC"/>
    <w:lvl w:ilvl="0" w:tplc="358E09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65030"/>
    <w:multiLevelType w:val="hybridMultilevel"/>
    <w:tmpl w:val="AE0A29C8"/>
    <w:lvl w:ilvl="0" w:tplc="A8C077B4">
      <w:start w:val="2"/>
      <w:numFmt w:val="bullet"/>
      <w:lvlText w:val=""/>
      <w:lvlJc w:val="left"/>
      <w:pPr>
        <w:ind w:left="1440" w:hanging="360"/>
      </w:pPr>
      <w:rPr>
        <w:rFonts w:ascii="Wingdings" w:eastAsiaTheme="minorEastAsia" w:hAnsi="Wingdings"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7551D59"/>
    <w:multiLevelType w:val="hybridMultilevel"/>
    <w:tmpl w:val="EB189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5427C4"/>
    <w:multiLevelType w:val="hybridMultilevel"/>
    <w:tmpl w:val="1ACA1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92558F"/>
    <w:multiLevelType w:val="hybridMultilevel"/>
    <w:tmpl w:val="E0B885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20"/>
  </w:num>
  <w:num w:numId="10">
    <w:abstractNumId w:val="8"/>
  </w:num>
  <w:num w:numId="11">
    <w:abstractNumId w:val="13"/>
  </w:num>
  <w:num w:numId="12">
    <w:abstractNumId w:val="10"/>
  </w:num>
  <w:num w:numId="13">
    <w:abstractNumId w:val="9"/>
  </w:num>
  <w:num w:numId="14">
    <w:abstractNumId w:val="17"/>
  </w:num>
  <w:num w:numId="15">
    <w:abstractNumId w:val="11"/>
  </w:num>
  <w:num w:numId="16">
    <w:abstractNumId w:val="19"/>
  </w:num>
  <w:num w:numId="17">
    <w:abstractNumId w:val="14"/>
  </w:num>
  <w:num w:numId="18">
    <w:abstractNumId w:val="18"/>
  </w:num>
  <w:num w:numId="19">
    <w:abstractNumId w:val="16"/>
  </w:num>
  <w:num w:numId="20">
    <w:abstractNumId w:val="12"/>
  </w:num>
  <w:num w:numId="21">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cy Lucy">
    <w15:presenceInfo w15:providerId="Windows Live" w15:userId="8320ee512d6c52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14EA"/>
    <w:rsid w:val="000247B4"/>
    <w:rsid w:val="00025CB2"/>
    <w:rsid w:val="00026C56"/>
    <w:rsid w:val="000E14EA"/>
    <w:rsid w:val="002B7872"/>
    <w:rsid w:val="002D2681"/>
    <w:rsid w:val="003A6881"/>
    <w:rsid w:val="003C1022"/>
    <w:rsid w:val="0047691A"/>
    <w:rsid w:val="005C0C3C"/>
    <w:rsid w:val="0061139A"/>
    <w:rsid w:val="00683A99"/>
    <w:rsid w:val="006D1F63"/>
    <w:rsid w:val="0070776E"/>
    <w:rsid w:val="0079005C"/>
    <w:rsid w:val="007B3CFB"/>
    <w:rsid w:val="00820B7B"/>
    <w:rsid w:val="00830292"/>
    <w:rsid w:val="0096380A"/>
    <w:rsid w:val="00A51F5B"/>
    <w:rsid w:val="00B31952"/>
    <w:rsid w:val="00C2042F"/>
    <w:rsid w:val="00CE706A"/>
    <w:rsid w:val="00DE0EE3"/>
    <w:rsid w:val="00E44056"/>
    <w:rsid w:val="00E62B0F"/>
    <w:rsid w:val="00E6728D"/>
    <w:rsid w:val="00F56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A80CE5"/>
  <w14:defaultImageDpi w14:val="300"/>
  <w15:docId w15:val="{4440FF5D-42C2-4896-B7D9-66ED1BAB8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E14EA"/>
    <w:pPr>
      <w:ind w:left="720"/>
      <w:contextualSpacing/>
    </w:pPr>
  </w:style>
  <w:style w:type="character" w:styleId="Siuktni">
    <w:name w:val="Hyperlink"/>
    <w:basedOn w:val="Phngmcinhcuaoanvn"/>
    <w:uiPriority w:val="99"/>
    <w:unhideWhenUsed/>
    <w:rsid w:val="0079005C"/>
    <w:rPr>
      <w:color w:val="0000FF" w:themeColor="hyperlink"/>
      <w:u w:val="single"/>
    </w:rPr>
  </w:style>
  <w:style w:type="table" w:styleId="LiBang">
    <w:name w:val="Table Grid"/>
    <w:basedOn w:val="BangThngthng"/>
    <w:uiPriority w:val="59"/>
    <w:rsid w:val="002D2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hamchiuChuthich">
    <w:name w:val="annotation reference"/>
    <w:basedOn w:val="Phngmcinhcuaoanvn"/>
    <w:uiPriority w:val="99"/>
    <w:semiHidden/>
    <w:unhideWhenUsed/>
    <w:rsid w:val="00DE0EE3"/>
    <w:rPr>
      <w:sz w:val="16"/>
      <w:szCs w:val="16"/>
    </w:rPr>
  </w:style>
  <w:style w:type="paragraph" w:styleId="VnbanChuthich">
    <w:name w:val="annotation text"/>
    <w:basedOn w:val="Binhthng"/>
    <w:link w:val="VnbanChuthichChar"/>
    <w:uiPriority w:val="99"/>
    <w:semiHidden/>
    <w:unhideWhenUsed/>
    <w:rsid w:val="00DE0EE3"/>
    <w:rPr>
      <w:sz w:val="20"/>
      <w:szCs w:val="20"/>
    </w:rPr>
  </w:style>
  <w:style w:type="character" w:customStyle="1" w:styleId="VnbanChuthichChar">
    <w:name w:val="Văn bản Chú thích Char"/>
    <w:basedOn w:val="Phngmcinhcuaoanvn"/>
    <w:link w:val="VnbanChuthich"/>
    <w:uiPriority w:val="99"/>
    <w:semiHidden/>
    <w:rsid w:val="00DE0EE3"/>
    <w:rPr>
      <w:sz w:val="20"/>
      <w:szCs w:val="20"/>
    </w:rPr>
  </w:style>
  <w:style w:type="paragraph" w:styleId="ChuChuthich">
    <w:name w:val="annotation subject"/>
    <w:basedOn w:val="VnbanChuthich"/>
    <w:next w:val="VnbanChuthich"/>
    <w:link w:val="ChuChuthichChar"/>
    <w:uiPriority w:val="99"/>
    <w:semiHidden/>
    <w:unhideWhenUsed/>
    <w:rsid w:val="00DE0EE3"/>
    <w:rPr>
      <w:b/>
      <w:bCs/>
    </w:rPr>
  </w:style>
  <w:style w:type="character" w:customStyle="1" w:styleId="ChuChuthichChar">
    <w:name w:val="Chủ đề Chú thích Char"/>
    <w:basedOn w:val="VnbanChuthichChar"/>
    <w:link w:val="ChuChuthich"/>
    <w:uiPriority w:val="99"/>
    <w:semiHidden/>
    <w:rsid w:val="00DE0EE3"/>
    <w:rPr>
      <w:b/>
      <w:bCs/>
      <w:sz w:val="20"/>
      <w:szCs w:val="20"/>
    </w:rPr>
  </w:style>
  <w:style w:type="paragraph" w:styleId="Bongchuthich">
    <w:name w:val="Balloon Text"/>
    <w:basedOn w:val="Binhthng"/>
    <w:link w:val="BongchuthichChar"/>
    <w:uiPriority w:val="99"/>
    <w:semiHidden/>
    <w:unhideWhenUsed/>
    <w:rsid w:val="00DE0EE3"/>
    <w:rPr>
      <w:rFonts w:ascii="Segoe UI" w:hAnsi="Segoe UI" w:cs="Segoe UI"/>
      <w:sz w:val="18"/>
      <w:szCs w:val="18"/>
    </w:rPr>
  </w:style>
  <w:style w:type="character" w:customStyle="1" w:styleId="BongchuthichChar">
    <w:name w:val="Bóng chú thích Char"/>
    <w:basedOn w:val="Phngmcinhcuaoanvn"/>
    <w:link w:val="Bongchuthich"/>
    <w:uiPriority w:val="99"/>
    <w:semiHidden/>
    <w:rsid w:val="00DE0E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5948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uyen.le@pathlaw.net"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E7405-1585-48CB-96AB-4F4CE421C2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5</Pages>
  <Words>1361</Words>
  <Characters>7764</Characters>
  <Application>Microsoft Office Word</Application>
  <DocSecurity>0</DocSecurity>
  <Lines>64</Lines>
  <Paragraphs>18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9107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Tuyen</dc:creator>
  <cp:keywords/>
  <dc:description/>
  <cp:lastModifiedBy>Lucy Lucy</cp:lastModifiedBy>
  <cp:revision>10</cp:revision>
  <dcterms:created xsi:type="dcterms:W3CDTF">2018-12-31T08:51:00Z</dcterms:created>
  <dcterms:modified xsi:type="dcterms:W3CDTF">2019-01-09T07:03:00Z</dcterms:modified>
</cp:coreProperties>
</file>